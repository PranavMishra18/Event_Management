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50C3" w14:textId="458F58FA" w:rsidR="00EF4009" w:rsidRPr="008E2828" w:rsidRDefault="007E0339" w:rsidP="00AE00A5">
      <w:pPr>
        <w:spacing w:before="75"/>
        <w:ind w:left="100" w:right="-50"/>
        <w:jc w:val="center"/>
      </w:pPr>
      <w:r>
        <w:softHyphen/>
      </w:r>
      <w:r>
        <w:softHyphen/>
      </w:r>
      <w:r>
        <w:softHyphen/>
      </w:r>
      <w:r>
        <w:softHyphen/>
      </w:r>
    </w:p>
    <w:p w14:paraId="7CDFCE12" w14:textId="7B2323FA" w:rsidR="00EF4009" w:rsidRPr="00F73967" w:rsidRDefault="001422A0" w:rsidP="00AE00A5">
      <w:pPr>
        <w:spacing w:line="200" w:lineRule="exact"/>
        <w:jc w:val="center"/>
      </w:pPr>
      <w:r w:rsidRPr="008E2828">
        <w:br w:type="column"/>
      </w:r>
    </w:p>
    <w:p w14:paraId="30F17809" w14:textId="0A040353" w:rsidR="00EF4009" w:rsidRPr="008E2828" w:rsidRDefault="00E13822" w:rsidP="00AE00A5">
      <w:pPr>
        <w:ind w:left="-1560" w:right="-63" w:firstLine="1276"/>
        <w:jc w:val="center"/>
        <w:rPr>
          <w:sz w:val="22"/>
          <w:szCs w:val="22"/>
        </w:rPr>
      </w:pPr>
      <w:r>
        <w:rPr>
          <w:b/>
          <w:sz w:val="48"/>
          <w:szCs w:val="48"/>
        </w:rPr>
        <w:t xml:space="preserve"> </w:t>
      </w:r>
      <w:r w:rsidR="00013DAF">
        <w:rPr>
          <w:b/>
          <w:sz w:val="48"/>
          <w:szCs w:val="48"/>
        </w:rPr>
        <w:t>EventSync: Sharda</w:t>
      </w:r>
      <w:r w:rsidR="001A14AB">
        <w:rPr>
          <w:b/>
          <w:sz w:val="48"/>
          <w:szCs w:val="48"/>
        </w:rPr>
        <w:t xml:space="preserve"> </w:t>
      </w:r>
      <w:r w:rsidR="00013DAF">
        <w:rPr>
          <w:b/>
          <w:sz w:val="48"/>
          <w:szCs w:val="48"/>
        </w:rPr>
        <w:t xml:space="preserve">Event Scheduler &amp; </w:t>
      </w:r>
      <w:r w:rsidR="00FF40A6">
        <w:rPr>
          <w:b/>
          <w:sz w:val="48"/>
          <w:szCs w:val="48"/>
        </w:rPr>
        <w:t>Coordination</w:t>
      </w:r>
      <w:r w:rsidR="00013DAF">
        <w:rPr>
          <w:b/>
          <w:sz w:val="48"/>
          <w:szCs w:val="48"/>
        </w:rPr>
        <w:t xml:space="preserve"> Planner</w:t>
      </w:r>
    </w:p>
    <w:p w14:paraId="3A96AF89" w14:textId="77777777" w:rsidR="00EF4009" w:rsidRPr="008E2828" w:rsidRDefault="00EF4009" w:rsidP="00AE00A5">
      <w:pPr>
        <w:spacing w:before="8" w:line="140" w:lineRule="exact"/>
        <w:jc w:val="center"/>
        <w:rPr>
          <w:sz w:val="15"/>
          <w:szCs w:val="15"/>
        </w:rPr>
      </w:pPr>
    </w:p>
    <w:p w14:paraId="41D8F270" w14:textId="77777777" w:rsidR="00EF4009" w:rsidRPr="008E2828" w:rsidRDefault="00EF4009" w:rsidP="00D6420D">
      <w:pPr>
        <w:spacing w:line="200" w:lineRule="exact"/>
        <w:jc w:val="center"/>
      </w:pPr>
    </w:p>
    <w:p w14:paraId="3AD97A18" w14:textId="77777777" w:rsidR="00EF4009" w:rsidRPr="008E2828" w:rsidRDefault="00EF4009" w:rsidP="00D6420D">
      <w:pPr>
        <w:spacing w:line="200" w:lineRule="exact"/>
        <w:jc w:val="center"/>
      </w:pPr>
    </w:p>
    <w:p w14:paraId="442DC887" w14:textId="77777777" w:rsidR="00EF4009" w:rsidRPr="008E2828" w:rsidRDefault="00EF4009" w:rsidP="00D6420D">
      <w:pPr>
        <w:spacing w:line="200" w:lineRule="exact"/>
        <w:jc w:val="center"/>
      </w:pPr>
    </w:p>
    <w:p w14:paraId="2B72CCC5" w14:textId="52E096E4" w:rsidR="00EF4009" w:rsidRPr="008E2828" w:rsidRDefault="006C3F56" w:rsidP="00D6420D">
      <w:pPr>
        <w:ind w:left="831" w:right="2617"/>
        <w:jc w:val="center"/>
        <w:rPr>
          <w:sz w:val="22"/>
          <w:szCs w:val="22"/>
        </w:rPr>
      </w:pPr>
      <w:r>
        <w:rPr>
          <w:b/>
          <w:sz w:val="28"/>
          <w:szCs w:val="28"/>
        </w:rPr>
        <w:t xml:space="preserve">EVALUATION - </w:t>
      </w:r>
      <w:r w:rsidR="007F5F77">
        <w:rPr>
          <w:b/>
          <w:sz w:val="28"/>
          <w:szCs w:val="28"/>
        </w:rPr>
        <w:t>2</w:t>
      </w:r>
    </w:p>
    <w:p w14:paraId="5473E713" w14:textId="77777777" w:rsidR="00EF4009" w:rsidRPr="008E2828" w:rsidRDefault="00EF4009" w:rsidP="00FF40A6">
      <w:pPr>
        <w:spacing w:before="9" w:line="140" w:lineRule="exact"/>
        <w:rPr>
          <w:sz w:val="15"/>
          <w:szCs w:val="15"/>
        </w:rPr>
      </w:pPr>
    </w:p>
    <w:p w14:paraId="7FDC9C49" w14:textId="77777777" w:rsidR="00EF4009" w:rsidRPr="008E2828" w:rsidRDefault="00EF4009" w:rsidP="00AE00A5">
      <w:pPr>
        <w:spacing w:line="200" w:lineRule="exact"/>
      </w:pPr>
    </w:p>
    <w:p w14:paraId="4D648B57" w14:textId="77777777" w:rsidR="00EF4009" w:rsidRPr="008E2828" w:rsidRDefault="00EF4009" w:rsidP="00D6420D">
      <w:pPr>
        <w:spacing w:line="200" w:lineRule="exact"/>
        <w:jc w:val="center"/>
      </w:pPr>
    </w:p>
    <w:p w14:paraId="254254F6" w14:textId="6B50C9AE" w:rsidR="00EF4009" w:rsidRDefault="001422A0" w:rsidP="00D6420D">
      <w:pPr>
        <w:ind w:left="-48" w:right="1739"/>
        <w:jc w:val="center"/>
        <w:rPr>
          <w:b/>
          <w:sz w:val="28"/>
          <w:szCs w:val="28"/>
        </w:rPr>
      </w:pPr>
      <w:r w:rsidRPr="008E2828">
        <w:rPr>
          <w:b/>
          <w:sz w:val="28"/>
          <w:szCs w:val="28"/>
        </w:rPr>
        <w:t xml:space="preserve">BACHELOR OF TECHNOLOGY </w:t>
      </w:r>
    </w:p>
    <w:p w14:paraId="029285BC" w14:textId="3B8AAD6E" w:rsidR="00013DAF" w:rsidRPr="00013DAF" w:rsidRDefault="00013DAF" w:rsidP="00D6420D">
      <w:pPr>
        <w:ind w:left="-48" w:right="1739"/>
        <w:jc w:val="center"/>
        <w:rPr>
          <w:bCs/>
          <w:sz w:val="28"/>
          <w:szCs w:val="28"/>
        </w:rPr>
      </w:pPr>
      <w:r>
        <w:rPr>
          <w:b/>
          <w:sz w:val="28"/>
          <w:szCs w:val="28"/>
        </w:rPr>
        <w:t>COMPUTER SCIENCE</w:t>
      </w:r>
    </w:p>
    <w:p w14:paraId="3D2D8E10" w14:textId="2846F275" w:rsidR="00EF4009" w:rsidRPr="008E2828" w:rsidRDefault="00EF4009" w:rsidP="00D6420D">
      <w:pPr>
        <w:spacing w:before="4" w:line="100" w:lineRule="exact"/>
        <w:jc w:val="center"/>
        <w:rPr>
          <w:sz w:val="10"/>
          <w:szCs w:val="10"/>
        </w:rPr>
      </w:pPr>
    </w:p>
    <w:p w14:paraId="17AFD368" w14:textId="77777777" w:rsidR="00EF4009" w:rsidRPr="008E2828" w:rsidRDefault="00EF4009" w:rsidP="00D6420D">
      <w:pPr>
        <w:spacing w:line="200" w:lineRule="exact"/>
        <w:jc w:val="center"/>
      </w:pPr>
    </w:p>
    <w:p w14:paraId="1F5EB01F" w14:textId="77777777" w:rsidR="00EF4009" w:rsidRPr="008E2828" w:rsidRDefault="00EF4009" w:rsidP="00B41877">
      <w:pPr>
        <w:spacing w:line="200" w:lineRule="exact"/>
      </w:pPr>
    </w:p>
    <w:p w14:paraId="0E974D29" w14:textId="10389FF0" w:rsidR="00EF4009" w:rsidRPr="008E2828" w:rsidRDefault="001422A0" w:rsidP="00D6420D">
      <w:pPr>
        <w:ind w:left="1543" w:right="3332"/>
        <w:jc w:val="center"/>
        <w:rPr>
          <w:sz w:val="24"/>
          <w:szCs w:val="24"/>
        </w:rPr>
      </w:pPr>
      <w:r w:rsidRPr="008E2828">
        <w:rPr>
          <w:sz w:val="24"/>
          <w:szCs w:val="24"/>
        </w:rPr>
        <w:t xml:space="preserve">SUBMITTED BY </w:t>
      </w:r>
    </w:p>
    <w:p w14:paraId="5D77E4B3" w14:textId="77777777" w:rsidR="00EF4009" w:rsidRPr="008E2828" w:rsidRDefault="00EF4009" w:rsidP="00D6420D">
      <w:pPr>
        <w:spacing w:before="17" w:line="260" w:lineRule="exact"/>
        <w:jc w:val="center"/>
        <w:rPr>
          <w:sz w:val="26"/>
          <w:szCs w:val="26"/>
        </w:rPr>
      </w:pPr>
    </w:p>
    <w:p w14:paraId="0656A353" w14:textId="6E464E39" w:rsidR="00AC360C" w:rsidRPr="00AC360C" w:rsidRDefault="00AC360C" w:rsidP="00AC360C">
      <w:pPr>
        <w:spacing w:line="320" w:lineRule="exact"/>
        <w:ind w:left="1899" w:right="3686"/>
        <w:rPr>
          <w:sz w:val="28"/>
          <w:szCs w:val="28"/>
          <w:lang w:val="en-GB"/>
        </w:rPr>
      </w:pPr>
      <w:r w:rsidRPr="00AC360C">
        <w:rPr>
          <w:sz w:val="28"/>
          <w:szCs w:val="28"/>
        </w:rPr>
        <w:t>Mohit Saraswat (2021001021)</w:t>
      </w:r>
    </w:p>
    <w:p w14:paraId="44C45EAD" w14:textId="77777777" w:rsidR="00AC360C" w:rsidRPr="00AC360C" w:rsidRDefault="00AC360C" w:rsidP="00AC360C">
      <w:pPr>
        <w:spacing w:line="320" w:lineRule="exact"/>
        <w:ind w:left="1899" w:right="3686"/>
        <w:rPr>
          <w:sz w:val="28"/>
          <w:szCs w:val="28"/>
          <w:lang w:val="en-GB"/>
        </w:rPr>
      </w:pPr>
      <w:r w:rsidRPr="00AC360C">
        <w:rPr>
          <w:sz w:val="28"/>
          <w:szCs w:val="28"/>
        </w:rPr>
        <w:t xml:space="preserve">Pranav </w:t>
      </w:r>
      <w:proofErr w:type="gramStart"/>
      <w:r w:rsidRPr="00AC360C">
        <w:rPr>
          <w:sz w:val="28"/>
          <w:szCs w:val="28"/>
        </w:rPr>
        <w:t>Mishra  (</w:t>
      </w:r>
      <w:proofErr w:type="gramEnd"/>
      <w:r w:rsidRPr="00AC360C">
        <w:rPr>
          <w:sz w:val="28"/>
          <w:szCs w:val="28"/>
        </w:rPr>
        <w:t>2021381168)</w:t>
      </w:r>
    </w:p>
    <w:p w14:paraId="3C70DD2D" w14:textId="77777777" w:rsidR="00AC360C" w:rsidRPr="00AC360C" w:rsidRDefault="00AC360C" w:rsidP="00AC360C">
      <w:pPr>
        <w:spacing w:line="320" w:lineRule="exact"/>
        <w:ind w:left="1899" w:right="3686"/>
        <w:rPr>
          <w:sz w:val="28"/>
          <w:szCs w:val="28"/>
          <w:lang w:val="en-GB"/>
        </w:rPr>
      </w:pPr>
      <w:r w:rsidRPr="00AC360C">
        <w:rPr>
          <w:sz w:val="28"/>
          <w:szCs w:val="28"/>
        </w:rPr>
        <w:t>Nishant Kumar (2021459955)</w:t>
      </w:r>
    </w:p>
    <w:p w14:paraId="2BE85260" w14:textId="3AADAC88" w:rsidR="00EF4009" w:rsidRPr="00B41877" w:rsidRDefault="00F12570" w:rsidP="00F12570">
      <w:pPr>
        <w:spacing w:line="320" w:lineRule="exact"/>
        <w:ind w:left="1899" w:right="3686"/>
        <w:rPr>
          <w:sz w:val="24"/>
          <w:szCs w:val="24"/>
        </w:rPr>
      </w:pPr>
      <w:r>
        <w:rPr>
          <w:sz w:val="24"/>
          <w:szCs w:val="24"/>
        </w:rPr>
        <w:t xml:space="preserve"> </w:t>
      </w:r>
      <w:r w:rsidR="007F5F77">
        <w:rPr>
          <w:sz w:val="24"/>
          <w:szCs w:val="24"/>
        </w:rPr>
        <w:t>September</w:t>
      </w:r>
      <w:r w:rsidR="001422A0" w:rsidRPr="00AC360C">
        <w:rPr>
          <w:sz w:val="24"/>
          <w:szCs w:val="24"/>
        </w:rPr>
        <w:t xml:space="preserve"> 20</w:t>
      </w:r>
      <w:r w:rsidR="00AC360C" w:rsidRPr="00AC360C">
        <w:rPr>
          <w:sz w:val="24"/>
          <w:szCs w:val="24"/>
        </w:rPr>
        <w:t>24</w:t>
      </w:r>
    </w:p>
    <w:p w14:paraId="0AACF15D" w14:textId="77777777" w:rsidR="00EF4009" w:rsidRDefault="00EF4009">
      <w:pPr>
        <w:spacing w:line="200" w:lineRule="exact"/>
      </w:pPr>
    </w:p>
    <w:p w14:paraId="5A463ECE" w14:textId="77777777" w:rsidR="00B41877" w:rsidRPr="008E2828" w:rsidRDefault="00B41877" w:rsidP="00B41877">
      <w:pPr>
        <w:spacing w:line="200" w:lineRule="exact"/>
        <w:ind w:left="-284" w:firstLine="284"/>
      </w:pPr>
    </w:p>
    <w:p w14:paraId="27B43103" w14:textId="77777777" w:rsidR="00EF4009" w:rsidRPr="008E2828" w:rsidRDefault="00B37146" w:rsidP="001422A0">
      <w:pPr>
        <w:jc w:val="both"/>
      </w:pPr>
      <w:r>
        <w:rPr>
          <w:noProof/>
        </w:rPr>
        <w:drawing>
          <wp:inline distT="0" distB="0" distL="0" distR="0" wp14:anchorId="7FC6A6AD" wp14:editId="02F53BA7">
            <wp:extent cx="2924175" cy="1228725"/>
            <wp:effectExtent l="19050" t="0" r="9525" b="0"/>
            <wp:docPr id="5" name="Picture 5" descr="C:\Users\Kanika\Desktop\1538655372-Sharada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nika\Desktop\1538655372-SharadaUniversity.jpg"/>
                    <pic:cNvPicPr>
                      <a:picLocks noChangeAspect="1" noChangeArrowheads="1"/>
                    </pic:cNvPicPr>
                  </pic:nvPicPr>
                  <pic:blipFill>
                    <a:blip r:embed="rId8"/>
                    <a:srcRect/>
                    <a:stretch>
                      <a:fillRect/>
                    </a:stretch>
                  </pic:blipFill>
                  <pic:spPr bwMode="auto">
                    <a:xfrm>
                      <a:off x="0" y="0"/>
                      <a:ext cx="2925894" cy="1229447"/>
                    </a:xfrm>
                    <a:prstGeom prst="rect">
                      <a:avLst/>
                    </a:prstGeom>
                    <a:noFill/>
                    <a:ln w="9525">
                      <a:noFill/>
                      <a:miter lim="800000"/>
                      <a:headEnd/>
                      <a:tailEnd/>
                    </a:ln>
                  </pic:spPr>
                </pic:pic>
              </a:graphicData>
            </a:graphic>
          </wp:inline>
        </w:drawing>
      </w:r>
    </w:p>
    <w:p w14:paraId="46C90AB8" w14:textId="77777777" w:rsidR="00EF4009" w:rsidRPr="008E2828" w:rsidRDefault="00EF4009">
      <w:pPr>
        <w:spacing w:before="1" w:line="160" w:lineRule="exact"/>
        <w:rPr>
          <w:sz w:val="16"/>
          <w:szCs w:val="16"/>
        </w:rPr>
      </w:pPr>
    </w:p>
    <w:p w14:paraId="1726742D" w14:textId="77777777" w:rsidR="00EF4009" w:rsidRPr="008E2828" w:rsidRDefault="00EF4009">
      <w:pPr>
        <w:spacing w:line="200" w:lineRule="exact"/>
      </w:pPr>
    </w:p>
    <w:p w14:paraId="39439034" w14:textId="37C9EF1E" w:rsidR="00EF4009" w:rsidRPr="008E2828" w:rsidRDefault="00D7239A" w:rsidP="004F787D">
      <w:pPr>
        <w:ind w:left="1564" w:right="2772"/>
        <w:jc w:val="center"/>
        <w:rPr>
          <w:sz w:val="24"/>
          <w:szCs w:val="24"/>
        </w:rPr>
      </w:pPr>
      <w:r>
        <w:rPr>
          <w:sz w:val="28"/>
          <w:szCs w:val="28"/>
        </w:rPr>
        <w:t>Prof.</w:t>
      </w:r>
      <w:r w:rsidR="00E7643E">
        <w:rPr>
          <w:sz w:val="28"/>
          <w:szCs w:val="28"/>
        </w:rPr>
        <w:t xml:space="preserve"> </w:t>
      </w:r>
      <w:r>
        <w:rPr>
          <w:sz w:val="28"/>
          <w:szCs w:val="28"/>
        </w:rPr>
        <w:t>(Dr.) Mandeep Kaur</w:t>
      </w:r>
    </w:p>
    <w:p w14:paraId="6FFFFB05" w14:textId="0E113C02" w:rsidR="00D7239A" w:rsidRPr="00D7239A" w:rsidRDefault="00D7239A" w:rsidP="004F787D">
      <w:pPr>
        <w:spacing w:line="300" w:lineRule="exact"/>
        <w:ind w:left="1736" w:right="3527"/>
        <w:jc w:val="center"/>
        <w:rPr>
          <w:position w:val="-1"/>
          <w:sz w:val="28"/>
          <w:szCs w:val="28"/>
        </w:rPr>
        <w:sectPr w:rsidR="00D7239A" w:rsidRPr="00D7239A" w:rsidSect="00872E9E">
          <w:pgSz w:w="11920" w:h="16840"/>
          <w:pgMar w:top="1340" w:right="1340" w:bottom="280" w:left="1340" w:header="720" w:footer="720" w:gutter="0"/>
          <w:cols w:num="2" w:space="1418" w:equalWidth="0">
            <w:col w:w="1701" w:space="89"/>
            <w:col w:w="7450"/>
          </w:cols>
        </w:sectPr>
      </w:pPr>
      <w:r>
        <w:rPr>
          <w:position w:val="-1"/>
          <w:sz w:val="28"/>
          <w:szCs w:val="28"/>
        </w:rPr>
        <w:t>Professor,</w:t>
      </w:r>
      <w:r w:rsidR="00F12570">
        <w:rPr>
          <w:position w:val="-1"/>
          <w:sz w:val="28"/>
          <w:szCs w:val="28"/>
        </w:rPr>
        <w:t xml:space="preserve"> </w:t>
      </w:r>
      <w:r>
        <w:rPr>
          <w:position w:val="-1"/>
          <w:sz w:val="28"/>
          <w:szCs w:val="28"/>
        </w:rPr>
        <w:t>CSE Department</w:t>
      </w:r>
    </w:p>
    <w:p w14:paraId="4A4DF0BE" w14:textId="79AEF659" w:rsidR="00EF4009" w:rsidRPr="008E2828" w:rsidRDefault="00D7239A">
      <w:pPr>
        <w:spacing w:before="1" w:line="160" w:lineRule="exac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p>
    <w:p w14:paraId="2B1981AA" w14:textId="77777777" w:rsidR="00EF4009" w:rsidRPr="008E2828" w:rsidRDefault="00EF4009">
      <w:pPr>
        <w:spacing w:line="200" w:lineRule="exact"/>
      </w:pPr>
    </w:p>
    <w:p w14:paraId="0C902C08" w14:textId="77777777" w:rsidR="00EF4009" w:rsidRPr="008E2828" w:rsidRDefault="00EF4009">
      <w:pPr>
        <w:spacing w:line="200" w:lineRule="exact"/>
      </w:pPr>
    </w:p>
    <w:p w14:paraId="11F5D725" w14:textId="77777777" w:rsidR="00EF4009" w:rsidRPr="008E2828" w:rsidRDefault="00EF4009">
      <w:pPr>
        <w:spacing w:line="200" w:lineRule="exact"/>
      </w:pPr>
    </w:p>
    <w:p w14:paraId="1F4B6EAD" w14:textId="77777777" w:rsidR="00EF4009" w:rsidRPr="008E2828" w:rsidRDefault="00EF4009" w:rsidP="00D33CDA">
      <w:pPr>
        <w:spacing w:line="200" w:lineRule="exact"/>
        <w:jc w:val="center"/>
      </w:pPr>
    </w:p>
    <w:p w14:paraId="2BE19A39" w14:textId="77777777" w:rsidR="00B37146" w:rsidRPr="00B37146" w:rsidRDefault="00B37146" w:rsidP="004F787D">
      <w:pPr>
        <w:spacing w:before="76"/>
        <w:ind w:left="1903" w:right="1018"/>
        <w:jc w:val="center"/>
        <w:rPr>
          <w:b/>
          <w:sz w:val="32"/>
          <w:szCs w:val="32"/>
        </w:rPr>
      </w:pPr>
      <w:r w:rsidRPr="00B37146">
        <w:rPr>
          <w:b/>
          <w:sz w:val="32"/>
          <w:szCs w:val="32"/>
        </w:rPr>
        <w:t>DEPARTMENT OF COMPUTER SCIENCE ENGINEERING,</w:t>
      </w:r>
    </w:p>
    <w:p w14:paraId="08E6391A" w14:textId="77777777" w:rsidR="00B37146" w:rsidRPr="00B37146" w:rsidRDefault="00B37146" w:rsidP="004F787D">
      <w:pPr>
        <w:spacing w:before="76"/>
        <w:ind w:left="1903" w:right="1018"/>
        <w:jc w:val="center"/>
        <w:rPr>
          <w:b/>
          <w:sz w:val="32"/>
          <w:szCs w:val="32"/>
        </w:rPr>
      </w:pPr>
      <w:r w:rsidRPr="00B37146">
        <w:rPr>
          <w:b/>
          <w:sz w:val="32"/>
          <w:szCs w:val="32"/>
        </w:rPr>
        <w:t>SCHOOL OF ENGINEERING AND TECHNOLOGY,</w:t>
      </w:r>
    </w:p>
    <w:p w14:paraId="44589B0B" w14:textId="09E32491" w:rsidR="00261336" w:rsidRPr="00D7239A" w:rsidRDefault="00B37146" w:rsidP="004F787D">
      <w:pPr>
        <w:spacing w:before="76"/>
        <w:ind w:left="1903" w:right="1018"/>
        <w:jc w:val="center"/>
        <w:rPr>
          <w:b/>
          <w:sz w:val="32"/>
          <w:szCs w:val="32"/>
        </w:rPr>
      </w:pPr>
      <w:r>
        <w:rPr>
          <w:b/>
          <w:sz w:val="32"/>
          <w:szCs w:val="32"/>
        </w:rPr>
        <w:t>SHARDA UNIVERSITY, GREATER</w:t>
      </w:r>
      <w:r w:rsidR="00D7239A">
        <w:rPr>
          <w:b/>
          <w:sz w:val="32"/>
          <w:szCs w:val="32"/>
        </w:rPr>
        <w:t xml:space="preserve"> </w:t>
      </w:r>
      <w:r w:rsidRPr="00B37146">
        <w:rPr>
          <w:b/>
          <w:sz w:val="32"/>
          <w:szCs w:val="32"/>
        </w:rPr>
        <w:t>NOIDA</w:t>
      </w:r>
    </w:p>
    <w:p w14:paraId="7B912025" w14:textId="77777777" w:rsidR="0014146E" w:rsidRDefault="0014146E">
      <w:pPr>
        <w:rPr>
          <w:b/>
          <w:bCs/>
          <w:sz w:val="32"/>
          <w:szCs w:val="32"/>
        </w:rPr>
      </w:pPr>
      <w:r>
        <w:rPr>
          <w:b/>
          <w:bCs/>
          <w:sz w:val="32"/>
          <w:szCs w:val="32"/>
        </w:rPr>
        <w:br w:type="page"/>
      </w:r>
    </w:p>
    <w:p w14:paraId="4C89EE15" w14:textId="4E06D70F" w:rsidR="00BA2D8E" w:rsidRDefault="00261336" w:rsidP="00B36190">
      <w:pPr>
        <w:spacing w:before="22" w:line="360" w:lineRule="exact"/>
        <w:ind w:left="78" w:right="1018"/>
        <w:jc w:val="center"/>
        <w:rPr>
          <w:sz w:val="32"/>
          <w:szCs w:val="32"/>
        </w:rPr>
      </w:pPr>
      <w:r>
        <w:rPr>
          <w:b/>
          <w:bCs/>
          <w:sz w:val="32"/>
          <w:szCs w:val="32"/>
        </w:rPr>
        <w:lastRenderedPageBreak/>
        <w:t>ABSTRACT</w:t>
      </w:r>
    </w:p>
    <w:p w14:paraId="77753F86" w14:textId="77777777" w:rsidR="00BA2D8E" w:rsidRPr="00BA2D8E" w:rsidRDefault="00BA2D8E" w:rsidP="00BA2D8E">
      <w:pPr>
        <w:spacing w:before="22" w:line="360" w:lineRule="exact"/>
        <w:ind w:left="78" w:right="1018"/>
        <w:jc w:val="center"/>
        <w:rPr>
          <w:sz w:val="32"/>
          <w:szCs w:val="32"/>
        </w:rPr>
      </w:pPr>
    </w:p>
    <w:p w14:paraId="781AD3C8" w14:textId="77777777" w:rsidR="00B73EFB" w:rsidRPr="00B73EFB" w:rsidRDefault="00B73EFB" w:rsidP="00286A05">
      <w:pPr>
        <w:spacing w:before="22" w:line="360" w:lineRule="exact"/>
        <w:ind w:left="78" w:right="84"/>
        <w:jc w:val="both"/>
        <w:rPr>
          <w:sz w:val="24"/>
          <w:szCs w:val="24"/>
        </w:rPr>
      </w:pPr>
      <w:r w:rsidRPr="00B73EFB">
        <w:rPr>
          <w:sz w:val="24"/>
          <w:szCs w:val="24"/>
        </w:rPr>
        <w:t>EventSync stands as a beacon of innovation within Sharda University, addressing the intricate web of challenges that often encumber event planning endeavors. With its user-friendly interface and robust features, EventSync revolutionizes the way events are conceptualized, executed, and evaluated. By consolidating scheduling, task delegation, and budgetary oversight onto a single platform, EventSync alleviates the burden of manual coordination, empowering organizers to focus on the creative aspects of event curation.</w:t>
      </w:r>
    </w:p>
    <w:p w14:paraId="383B9A64" w14:textId="77777777" w:rsidR="00B73EFB" w:rsidRPr="00B73EFB" w:rsidRDefault="00B73EFB" w:rsidP="00286A05">
      <w:pPr>
        <w:spacing w:before="22" w:line="360" w:lineRule="exact"/>
        <w:ind w:left="78" w:right="84"/>
        <w:jc w:val="both"/>
        <w:rPr>
          <w:sz w:val="24"/>
          <w:szCs w:val="24"/>
        </w:rPr>
      </w:pPr>
    </w:p>
    <w:p w14:paraId="619EB62F" w14:textId="0421B00C" w:rsidR="00B73EFB" w:rsidRDefault="00B73EFB" w:rsidP="00286A05">
      <w:pPr>
        <w:spacing w:before="22" w:line="360" w:lineRule="exact"/>
        <w:ind w:left="78" w:right="84"/>
        <w:jc w:val="both"/>
        <w:rPr>
          <w:sz w:val="24"/>
          <w:szCs w:val="24"/>
        </w:rPr>
      </w:pPr>
      <w:r w:rsidRPr="00B73EFB">
        <w:rPr>
          <w:sz w:val="24"/>
          <w:szCs w:val="24"/>
        </w:rPr>
        <w:t xml:space="preserve">Furthermore, </w:t>
      </w:r>
      <w:proofErr w:type="spellStart"/>
      <w:r w:rsidRPr="00B73EFB">
        <w:rPr>
          <w:sz w:val="24"/>
          <w:szCs w:val="24"/>
        </w:rPr>
        <w:t>EventSync's</w:t>
      </w:r>
      <w:proofErr w:type="spellEnd"/>
      <w:r w:rsidRPr="00B73EFB">
        <w:rPr>
          <w:sz w:val="24"/>
          <w:szCs w:val="24"/>
        </w:rPr>
        <w:t xml:space="preserve"> </w:t>
      </w:r>
      <w:r w:rsidR="00C14C94">
        <w:rPr>
          <w:sz w:val="24"/>
          <w:szCs w:val="24"/>
        </w:rPr>
        <w:t xml:space="preserve">optimization </w:t>
      </w:r>
      <w:r w:rsidRPr="00B73EFB">
        <w:rPr>
          <w:sz w:val="24"/>
          <w:szCs w:val="24"/>
        </w:rPr>
        <w:t>capabilities streamline approval processes, expediting the journey from concept to execution. Its post-event reporting functionality provides invaluable insights, allowing stakeholders to glean actionable data for future endeavors. As Sharda University embraces this innovative solution, a paradigm shift occurs, fostering an environment where collaboration flourishes, resources are optimized, and event outcomes transcend expectations.</w:t>
      </w:r>
    </w:p>
    <w:p w14:paraId="1B6B625A" w14:textId="01A8CDB2" w:rsidR="00B61D8D" w:rsidRDefault="00B61D8D" w:rsidP="00286A05">
      <w:pPr>
        <w:spacing w:before="22" w:line="360" w:lineRule="exact"/>
        <w:ind w:left="78" w:right="84"/>
        <w:jc w:val="both"/>
        <w:rPr>
          <w:sz w:val="24"/>
          <w:szCs w:val="24"/>
        </w:rPr>
      </w:pPr>
    </w:p>
    <w:p w14:paraId="43E7E594" w14:textId="205E3D76" w:rsidR="00B61D8D" w:rsidRPr="00B73EFB" w:rsidRDefault="00B61D8D" w:rsidP="00286A05">
      <w:pPr>
        <w:spacing w:before="22" w:line="360" w:lineRule="exact"/>
        <w:ind w:left="78" w:right="84"/>
        <w:jc w:val="both"/>
        <w:rPr>
          <w:sz w:val="24"/>
          <w:szCs w:val="24"/>
        </w:rPr>
      </w:pPr>
      <w:r w:rsidRPr="00B61D8D">
        <w:rPr>
          <w:sz w:val="24"/>
          <w:szCs w:val="24"/>
        </w:rPr>
        <w:t xml:space="preserve">EventSync </w:t>
      </w:r>
      <w:r>
        <w:rPr>
          <w:sz w:val="24"/>
          <w:szCs w:val="24"/>
        </w:rPr>
        <w:t>will serve</w:t>
      </w:r>
      <w:r w:rsidRPr="00B61D8D">
        <w:rPr>
          <w:sz w:val="24"/>
          <w:szCs w:val="24"/>
        </w:rPr>
        <w:t xml:space="preserve"> as a game-changer for event organization at Sharda University. Its user-friendly interface and comprehensive features</w:t>
      </w:r>
      <w:r>
        <w:rPr>
          <w:sz w:val="24"/>
          <w:szCs w:val="24"/>
        </w:rPr>
        <w:t xml:space="preserve"> will</w:t>
      </w:r>
      <w:r w:rsidRPr="00B61D8D">
        <w:rPr>
          <w:sz w:val="24"/>
          <w:szCs w:val="24"/>
        </w:rPr>
        <w:t xml:space="preserve"> simplify the entire process, from planning to execution and assessment. By bringing together scheduling, task management, and budget tracking in one place, EventSync </w:t>
      </w:r>
      <w:r>
        <w:rPr>
          <w:sz w:val="24"/>
          <w:szCs w:val="24"/>
        </w:rPr>
        <w:t>will reduce</w:t>
      </w:r>
      <w:r w:rsidRPr="00B61D8D">
        <w:rPr>
          <w:sz w:val="24"/>
          <w:szCs w:val="24"/>
        </w:rPr>
        <w:t xml:space="preserve"> the usual headaches of event coordination</w:t>
      </w:r>
      <w:r>
        <w:rPr>
          <w:sz w:val="24"/>
          <w:szCs w:val="24"/>
        </w:rPr>
        <w:t>, all the while optimizing resources, making collaboration smoother, efficient and ensuring every event exceeds expectations.</w:t>
      </w:r>
    </w:p>
    <w:p w14:paraId="20C00A55" w14:textId="77777777" w:rsidR="00B73EFB" w:rsidRPr="00B73EFB" w:rsidRDefault="00B73EFB" w:rsidP="00286A05">
      <w:pPr>
        <w:spacing w:before="22" w:line="360" w:lineRule="exact"/>
        <w:ind w:left="78" w:right="84"/>
        <w:jc w:val="both"/>
        <w:rPr>
          <w:sz w:val="24"/>
          <w:szCs w:val="24"/>
        </w:rPr>
      </w:pPr>
    </w:p>
    <w:p w14:paraId="6FA2F58F" w14:textId="77777777" w:rsidR="00B73EFB" w:rsidRPr="00B73EFB" w:rsidRDefault="00B73EFB" w:rsidP="00B73EFB">
      <w:pPr>
        <w:spacing w:before="22" w:line="360" w:lineRule="exact"/>
        <w:ind w:left="78" w:right="84"/>
        <w:jc w:val="both"/>
        <w:rPr>
          <w:sz w:val="24"/>
          <w:szCs w:val="24"/>
        </w:rPr>
      </w:pPr>
    </w:p>
    <w:p w14:paraId="59B3688E" w14:textId="77777777" w:rsidR="00B73EFB" w:rsidRPr="00B73EFB" w:rsidRDefault="00B73EFB" w:rsidP="00B73EFB">
      <w:pPr>
        <w:spacing w:before="22" w:line="360" w:lineRule="exact"/>
        <w:ind w:left="78" w:right="84"/>
        <w:jc w:val="both"/>
        <w:rPr>
          <w:sz w:val="24"/>
          <w:szCs w:val="24"/>
        </w:rPr>
      </w:pPr>
    </w:p>
    <w:p w14:paraId="52BF084B" w14:textId="77777777" w:rsidR="00B73EFB" w:rsidRPr="00B73EFB" w:rsidRDefault="00B73EFB" w:rsidP="00B73EFB">
      <w:pPr>
        <w:spacing w:before="22" w:line="360" w:lineRule="exact"/>
        <w:ind w:left="78" w:right="84"/>
        <w:jc w:val="center"/>
        <w:rPr>
          <w:sz w:val="24"/>
          <w:szCs w:val="24"/>
        </w:rPr>
      </w:pPr>
    </w:p>
    <w:p w14:paraId="05AE16FE" w14:textId="77777777" w:rsidR="00B73EFB" w:rsidRPr="00B73EFB" w:rsidRDefault="00B73EFB" w:rsidP="00B73EFB">
      <w:pPr>
        <w:spacing w:before="22" w:line="360" w:lineRule="exact"/>
        <w:ind w:left="78" w:right="84"/>
        <w:jc w:val="center"/>
        <w:rPr>
          <w:sz w:val="24"/>
          <w:szCs w:val="24"/>
        </w:rPr>
      </w:pPr>
    </w:p>
    <w:p w14:paraId="26B5FC0F" w14:textId="77777777" w:rsidR="00261336" w:rsidRPr="00B73EFB" w:rsidRDefault="00261336" w:rsidP="00B37146">
      <w:pPr>
        <w:spacing w:before="22" w:line="360" w:lineRule="exact"/>
        <w:ind w:left="78" w:right="84"/>
        <w:jc w:val="center"/>
        <w:rPr>
          <w:sz w:val="24"/>
          <w:szCs w:val="24"/>
        </w:rPr>
      </w:pPr>
    </w:p>
    <w:p w14:paraId="6F786DBA" w14:textId="6812F927" w:rsidR="00261336" w:rsidRDefault="00261336" w:rsidP="00B37146">
      <w:pPr>
        <w:spacing w:before="22" w:line="360" w:lineRule="exact"/>
        <w:ind w:left="78" w:right="84"/>
        <w:jc w:val="center"/>
        <w:rPr>
          <w:sz w:val="32"/>
          <w:szCs w:val="32"/>
        </w:rPr>
      </w:pPr>
    </w:p>
    <w:p w14:paraId="3AED4893" w14:textId="77777777" w:rsidR="00BA2D8E" w:rsidRDefault="00BA2D8E" w:rsidP="00B37146">
      <w:pPr>
        <w:spacing w:before="22" w:line="360" w:lineRule="exact"/>
        <w:ind w:left="78" w:right="84"/>
        <w:jc w:val="center"/>
        <w:rPr>
          <w:sz w:val="32"/>
          <w:szCs w:val="32"/>
        </w:rPr>
      </w:pPr>
    </w:p>
    <w:p w14:paraId="49AE667D" w14:textId="77777777" w:rsidR="00261336" w:rsidRDefault="00261336" w:rsidP="00B37146">
      <w:pPr>
        <w:spacing w:before="22" w:line="360" w:lineRule="exact"/>
        <w:ind w:left="78" w:right="84"/>
        <w:jc w:val="center"/>
        <w:rPr>
          <w:sz w:val="32"/>
          <w:szCs w:val="32"/>
        </w:rPr>
      </w:pPr>
    </w:p>
    <w:p w14:paraId="5BB2D6DE" w14:textId="77777777" w:rsidR="00261336" w:rsidRDefault="00261336" w:rsidP="00B37146">
      <w:pPr>
        <w:spacing w:before="22" w:line="360" w:lineRule="exact"/>
        <w:ind w:left="78" w:right="84"/>
        <w:jc w:val="center"/>
        <w:rPr>
          <w:sz w:val="32"/>
          <w:szCs w:val="32"/>
        </w:rPr>
      </w:pPr>
    </w:p>
    <w:p w14:paraId="076E5A0C" w14:textId="77777777" w:rsidR="00261336" w:rsidRDefault="00261336" w:rsidP="00B37146">
      <w:pPr>
        <w:spacing w:before="22" w:line="360" w:lineRule="exact"/>
        <w:ind w:left="78" w:right="84"/>
        <w:jc w:val="center"/>
        <w:rPr>
          <w:sz w:val="32"/>
          <w:szCs w:val="32"/>
        </w:rPr>
      </w:pPr>
    </w:p>
    <w:p w14:paraId="54143ABF" w14:textId="77777777" w:rsidR="00261336" w:rsidRDefault="00261336" w:rsidP="00B37146">
      <w:pPr>
        <w:spacing w:before="22" w:line="360" w:lineRule="exact"/>
        <w:ind w:left="78" w:right="84"/>
        <w:jc w:val="center"/>
        <w:rPr>
          <w:sz w:val="32"/>
          <w:szCs w:val="32"/>
        </w:rPr>
      </w:pPr>
    </w:p>
    <w:p w14:paraId="5893CFF8" w14:textId="77777777" w:rsidR="00261336" w:rsidRDefault="00261336" w:rsidP="00B37146">
      <w:pPr>
        <w:spacing w:before="22" w:line="360" w:lineRule="exact"/>
        <w:ind w:left="78" w:right="84"/>
        <w:jc w:val="center"/>
        <w:rPr>
          <w:sz w:val="32"/>
          <w:szCs w:val="32"/>
        </w:rPr>
      </w:pPr>
    </w:p>
    <w:p w14:paraId="048ECD6F" w14:textId="77777777" w:rsidR="00261336" w:rsidRDefault="00261336" w:rsidP="00B37146">
      <w:pPr>
        <w:spacing w:before="22" w:line="360" w:lineRule="exact"/>
        <w:ind w:left="78" w:right="84"/>
        <w:jc w:val="center"/>
        <w:rPr>
          <w:sz w:val="32"/>
          <w:szCs w:val="32"/>
        </w:rPr>
      </w:pPr>
    </w:p>
    <w:p w14:paraId="425CB1FE" w14:textId="77777777" w:rsidR="00261336" w:rsidRDefault="00261336" w:rsidP="00B37146">
      <w:pPr>
        <w:spacing w:before="22" w:line="360" w:lineRule="exact"/>
        <w:ind w:left="78" w:right="84"/>
        <w:jc w:val="center"/>
        <w:rPr>
          <w:sz w:val="32"/>
          <w:szCs w:val="32"/>
        </w:rPr>
      </w:pPr>
    </w:p>
    <w:p w14:paraId="22AC31A0" w14:textId="77777777" w:rsidR="00261336" w:rsidRDefault="00261336" w:rsidP="00B37146">
      <w:pPr>
        <w:spacing w:before="22" w:line="360" w:lineRule="exact"/>
        <w:ind w:left="78" w:right="84"/>
        <w:jc w:val="center"/>
        <w:rPr>
          <w:sz w:val="32"/>
          <w:szCs w:val="32"/>
        </w:rPr>
      </w:pPr>
    </w:p>
    <w:p w14:paraId="5344A371" w14:textId="77777777" w:rsidR="00261336" w:rsidRDefault="00261336" w:rsidP="00B37146">
      <w:pPr>
        <w:spacing w:before="22" w:line="360" w:lineRule="exact"/>
        <w:ind w:left="78" w:right="84"/>
        <w:jc w:val="center"/>
        <w:rPr>
          <w:sz w:val="32"/>
          <w:szCs w:val="32"/>
        </w:rPr>
      </w:pPr>
    </w:p>
    <w:p w14:paraId="603BB3B2" w14:textId="77777777" w:rsidR="0013458E" w:rsidRDefault="0013458E" w:rsidP="00B37146">
      <w:pPr>
        <w:spacing w:before="22" w:line="360" w:lineRule="exact"/>
        <w:ind w:left="78" w:right="84"/>
        <w:jc w:val="center"/>
        <w:rPr>
          <w:sz w:val="32"/>
          <w:szCs w:val="32"/>
        </w:rPr>
      </w:pPr>
    </w:p>
    <w:p w14:paraId="05524072" w14:textId="77777777" w:rsidR="0013458E" w:rsidRDefault="0013458E" w:rsidP="00B37146">
      <w:pPr>
        <w:spacing w:before="22" w:line="360" w:lineRule="exact"/>
        <w:ind w:left="78" w:right="84"/>
        <w:jc w:val="center"/>
        <w:rPr>
          <w:sz w:val="32"/>
          <w:szCs w:val="32"/>
        </w:rPr>
      </w:pPr>
    </w:p>
    <w:p w14:paraId="06097593" w14:textId="29601242" w:rsidR="0013458E" w:rsidRDefault="0013458E" w:rsidP="00B37146">
      <w:pPr>
        <w:spacing w:before="22" w:line="360" w:lineRule="exact"/>
        <w:ind w:left="78" w:right="84"/>
        <w:jc w:val="center"/>
        <w:rPr>
          <w:sz w:val="32"/>
          <w:szCs w:val="32"/>
        </w:rPr>
      </w:pPr>
    </w:p>
    <w:p w14:paraId="65A935C2" w14:textId="77777777" w:rsidR="00F95B0D" w:rsidRDefault="00F95B0D" w:rsidP="00B37146">
      <w:pPr>
        <w:spacing w:before="22" w:line="360" w:lineRule="exact"/>
        <w:ind w:left="78" w:right="84"/>
        <w:jc w:val="center"/>
        <w:rPr>
          <w:sz w:val="32"/>
          <w:szCs w:val="32"/>
        </w:rPr>
      </w:pPr>
    </w:p>
    <w:p w14:paraId="330CB64E" w14:textId="6E36D56D" w:rsidR="00261336" w:rsidRDefault="00261336" w:rsidP="006A4701">
      <w:pPr>
        <w:spacing w:before="22" w:line="360" w:lineRule="exact"/>
        <w:ind w:right="84"/>
        <w:jc w:val="center"/>
        <w:rPr>
          <w:b/>
          <w:bCs/>
          <w:sz w:val="32"/>
          <w:szCs w:val="32"/>
        </w:rPr>
      </w:pPr>
      <w:r>
        <w:rPr>
          <w:b/>
          <w:bCs/>
          <w:sz w:val="32"/>
          <w:szCs w:val="32"/>
        </w:rPr>
        <w:lastRenderedPageBreak/>
        <w:t>MOTIVATION</w:t>
      </w:r>
    </w:p>
    <w:p w14:paraId="6CD78F4E" w14:textId="77777777" w:rsidR="00261336" w:rsidRDefault="00261336" w:rsidP="00261336">
      <w:pPr>
        <w:spacing w:before="22" w:line="360" w:lineRule="exact"/>
        <w:ind w:right="84"/>
        <w:jc w:val="both"/>
        <w:rPr>
          <w:b/>
          <w:bCs/>
          <w:sz w:val="32"/>
          <w:szCs w:val="32"/>
        </w:rPr>
      </w:pPr>
    </w:p>
    <w:p w14:paraId="7486680D" w14:textId="18DFF9B6" w:rsidR="00C14C94" w:rsidRPr="00C14C94" w:rsidRDefault="00C14C94" w:rsidP="00286A05">
      <w:pPr>
        <w:spacing w:before="22" w:line="360" w:lineRule="exact"/>
        <w:ind w:left="78" w:right="84"/>
        <w:jc w:val="both"/>
        <w:rPr>
          <w:sz w:val="24"/>
          <w:szCs w:val="24"/>
          <w:lang w:val="en-GB"/>
        </w:rPr>
      </w:pPr>
      <w:r w:rsidRPr="00C14C94">
        <w:rPr>
          <w:sz w:val="24"/>
          <w:szCs w:val="24"/>
          <w:lang w:val="en-GB"/>
        </w:rPr>
        <w:t xml:space="preserve">The idea for </w:t>
      </w:r>
      <w:proofErr w:type="spellStart"/>
      <w:r w:rsidRPr="00C14C94">
        <w:rPr>
          <w:sz w:val="24"/>
          <w:szCs w:val="24"/>
          <w:lang w:val="en-GB"/>
        </w:rPr>
        <w:t>EventSync</w:t>
      </w:r>
      <w:proofErr w:type="spellEnd"/>
      <w:r w:rsidRPr="00C14C94">
        <w:rPr>
          <w:sz w:val="24"/>
          <w:szCs w:val="24"/>
          <w:lang w:val="en-GB"/>
        </w:rPr>
        <w:t xml:space="preserve"> sprouted from </w:t>
      </w:r>
      <w:r w:rsidR="006A4701">
        <w:rPr>
          <w:sz w:val="24"/>
          <w:szCs w:val="24"/>
          <w:lang w:val="en-GB"/>
        </w:rPr>
        <w:t>the users which was found during the survey</w:t>
      </w:r>
      <w:r w:rsidRPr="00C14C94">
        <w:rPr>
          <w:sz w:val="24"/>
          <w:szCs w:val="24"/>
          <w:lang w:val="en-GB"/>
        </w:rPr>
        <w:t xml:space="preserve"> </w:t>
      </w:r>
      <w:r w:rsidR="006A4701">
        <w:rPr>
          <w:sz w:val="24"/>
          <w:szCs w:val="24"/>
          <w:lang w:val="en-GB"/>
        </w:rPr>
        <w:t xml:space="preserve">conducted for the </w:t>
      </w:r>
      <w:r w:rsidRPr="00C14C94">
        <w:rPr>
          <w:sz w:val="24"/>
          <w:szCs w:val="24"/>
          <w:lang w:val="en-GB"/>
        </w:rPr>
        <w:t>event planning at Sharda University. As students and organizers</w:t>
      </w:r>
      <w:r w:rsidR="00F2570E">
        <w:rPr>
          <w:sz w:val="24"/>
          <w:szCs w:val="24"/>
          <w:lang w:val="en-GB"/>
        </w:rPr>
        <w:t xml:space="preserve"> </w:t>
      </w:r>
      <w:r w:rsidRPr="00C14C94">
        <w:rPr>
          <w:sz w:val="24"/>
          <w:szCs w:val="24"/>
          <w:lang w:val="en-GB"/>
        </w:rPr>
        <w:t xml:space="preserve">felt the frustration of dealing with manual processes, scheduling conflicts, and communication gaps. These struggles </w:t>
      </w:r>
      <w:r w:rsidR="006A4701">
        <w:rPr>
          <w:sz w:val="24"/>
          <w:szCs w:val="24"/>
          <w:lang w:val="en-GB"/>
        </w:rPr>
        <w:t xml:space="preserve">required the need of </w:t>
      </w:r>
      <w:proofErr w:type="spellStart"/>
      <w:r w:rsidRPr="00C14C94">
        <w:rPr>
          <w:sz w:val="24"/>
          <w:szCs w:val="24"/>
          <w:lang w:val="en-GB"/>
        </w:rPr>
        <w:t>EventSync</w:t>
      </w:r>
      <w:proofErr w:type="spellEnd"/>
      <w:r w:rsidRPr="00C14C94">
        <w:rPr>
          <w:sz w:val="24"/>
          <w:szCs w:val="24"/>
          <w:lang w:val="en-GB"/>
        </w:rPr>
        <w:t>, a solution aimed at simplifying event management tasks.</w:t>
      </w:r>
    </w:p>
    <w:p w14:paraId="6352B47B" w14:textId="77777777" w:rsidR="00C14C94" w:rsidRPr="00C14C94" w:rsidRDefault="00C14C94" w:rsidP="00286A05">
      <w:pPr>
        <w:spacing w:before="22" w:line="360" w:lineRule="exact"/>
        <w:ind w:left="78" w:right="84"/>
        <w:jc w:val="both"/>
        <w:rPr>
          <w:sz w:val="24"/>
          <w:szCs w:val="24"/>
          <w:lang w:val="en-GB"/>
        </w:rPr>
      </w:pPr>
    </w:p>
    <w:p w14:paraId="6FB5EF82" w14:textId="4D800674" w:rsidR="00261336" w:rsidRDefault="0014146E" w:rsidP="00286A05">
      <w:pPr>
        <w:spacing w:before="22" w:line="360" w:lineRule="exact"/>
        <w:ind w:left="78" w:right="84"/>
        <w:jc w:val="both"/>
        <w:rPr>
          <w:sz w:val="24"/>
          <w:szCs w:val="24"/>
          <w:lang w:val="en-GB"/>
        </w:rPr>
      </w:pPr>
      <w:r>
        <w:rPr>
          <w:sz w:val="24"/>
          <w:szCs w:val="24"/>
          <w:lang w:val="en-GB"/>
        </w:rPr>
        <w:t>The g</w:t>
      </w:r>
      <w:r w:rsidR="00C14C94" w:rsidRPr="00C14C94">
        <w:rPr>
          <w:sz w:val="24"/>
          <w:szCs w:val="24"/>
          <w:lang w:val="en-GB"/>
        </w:rPr>
        <w:t>oal</w:t>
      </w:r>
      <w:r>
        <w:rPr>
          <w:sz w:val="24"/>
          <w:szCs w:val="24"/>
          <w:lang w:val="en-GB"/>
        </w:rPr>
        <w:t xml:space="preserve"> of the project</w:t>
      </w:r>
      <w:r w:rsidR="00C14C94" w:rsidRPr="00C14C94">
        <w:rPr>
          <w:sz w:val="24"/>
          <w:szCs w:val="24"/>
          <w:lang w:val="en-GB"/>
        </w:rPr>
        <w:t xml:space="preserve"> is straightforward: to make event planning easier for everyone involved—students, faculty, and staff. </w:t>
      </w:r>
      <w:proofErr w:type="spellStart"/>
      <w:r w:rsidR="00C14C94" w:rsidRPr="00C14C94">
        <w:rPr>
          <w:sz w:val="24"/>
          <w:szCs w:val="24"/>
          <w:lang w:val="en-GB"/>
        </w:rPr>
        <w:t>EventSync</w:t>
      </w:r>
      <w:proofErr w:type="spellEnd"/>
      <w:r w:rsidR="00C14C94" w:rsidRPr="00C14C94">
        <w:rPr>
          <w:sz w:val="24"/>
          <w:szCs w:val="24"/>
          <w:lang w:val="en-GB"/>
        </w:rPr>
        <w:t xml:space="preserve"> is </w:t>
      </w:r>
      <w:r w:rsidR="00485640">
        <w:rPr>
          <w:sz w:val="24"/>
          <w:szCs w:val="24"/>
          <w:lang w:val="en-GB"/>
        </w:rPr>
        <w:t>the</w:t>
      </w:r>
      <w:r w:rsidR="00C14C94" w:rsidRPr="00C14C94">
        <w:rPr>
          <w:sz w:val="24"/>
          <w:szCs w:val="24"/>
          <w:lang w:val="en-GB"/>
        </w:rPr>
        <w:t xml:space="preserve"> answer to the inefficiencies </w:t>
      </w:r>
      <w:r w:rsidR="006B33C4">
        <w:rPr>
          <w:sz w:val="24"/>
          <w:szCs w:val="24"/>
          <w:lang w:val="en-GB"/>
        </w:rPr>
        <w:t>the user faces.</w:t>
      </w:r>
      <w:r w:rsidR="00C14C94" w:rsidRPr="00C14C94">
        <w:rPr>
          <w:sz w:val="24"/>
          <w:szCs w:val="24"/>
          <w:lang w:val="en-GB"/>
        </w:rPr>
        <w:t xml:space="preserve"> It's designed to streamline processes, eliminate manual effort, and improve communication, all to enhance the overall event experience at Sharda University. </w:t>
      </w:r>
      <w:proofErr w:type="spellStart"/>
      <w:r w:rsidR="00C14C94" w:rsidRPr="00C14C94">
        <w:rPr>
          <w:sz w:val="24"/>
          <w:szCs w:val="24"/>
          <w:lang w:val="en-GB"/>
        </w:rPr>
        <w:t>EventSync</w:t>
      </w:r>
      <w:proofErr w:type="spellEnd"/>
      <w:r w:rsidR="00F2570E">
        <w:rPr>
          <w:sz w:val="24"/>
          <w:szCs w:val="24"/>
          <w:lang w:val="en-GB"/>
        </w:rPr>
        <w:t xml:space="preserve"> is </w:t>
      </w:r>
      <w:r w:rsidR="00C14C94" w:rsidRPr="00C14C94">
        <w:rPr>
          <w:sz w:val="24"/>
          <w:szCs w:val="24"/>
          <w:lang w:val="en-GB"/>
        </w:rPr>
        <w:t>striving to make event planning more accessible, efficient, and enjoyable for everyone.</w:t>
      </w:r>
    </w:p>
    <w:p w14:paraId="438467A8" w14:textId="498977DD" w:rsidR="00B61D8D" w:rsidRDefault="00B61D8D" w:rsidP="00286A05">
      <w:pPr>
        <w:spacing w:before="22" w:line="360" w:lineRule="exact"/>
        <w:ind w:left="78" w:right="84"/>
        <w:jc w:val="both"/>
        <w:rPr>
          <w:sz w:val="24"/>
          <w:szCs w:val="24"/>
          <w:lang w:val="en-GB"/>
        </w:rPr>
      </w:pPr>
    </w:p>
    <w:p w14:paraId="39C83F57" w14:textId="05C10D0C" w:rsidR="00B61D8D" w:rsidRPr="00B61D8D" w:rsidRDefault="00B61D8D" w:rsidP="00286A05">
      <w:pPr>
        <w:spacing w:before="22" w:line="360" w:lineRule="exact"/>
        <w:ind w:left="78" w:right="84"/>
        <w:jc w:val="both"/>
        <w:rPr>
          <w:sz w:val="24"/>
          <w:szCs w:val="24"/>
        </w:rPr>
      </w:pPr>
      <w:r w:rsidRPr="00B61D8D">
        <w:rPr>
          <w:sz w:val="24"/>
          <w:szCs w:val="24"/>
        </w:rPr>
        <w:t>At its core, EventSync aims to democratize event planning, ensuring it's a smooth process for all students, faculty, and staff. By addressing the challenges identified through user feedback, EventSync is committed to enhancing efficiency, reducing manual labor, and fostering better communication channels. Ultimately, the objective is to elevate the overall event experience at Sharda University, making event planning accessible, efficient, and even enjoyable for everyone involved.</w:t>
      </w:r>
    </w:p>
    <w:p w14:paraId="2001C916" w14:textId="59616C39" w:rsidR="00261336" w:rsidRDefault="00261336" w:rsidP="00B37146">
      <w:pPr>
        <w:spacing w:before="22" w:line="360" w:lineRule="exact"/>
        <w:ind w:left="78" w:right="84"/>
        <w:jc w:val="center"/>
        <w:rPr>
          <w:sz w:val="32"/>
          <w:szCs w:val="32"/>
        </w:rPr>
      </w:pPr>
    </w:p>
    <w:p w14:paraId="0981A412" w14:textId="77777777" w:rsidR="00B61D8D" w:rsidRDefault="00B61D8D" w:rsidP="00B37146">
      <w:pPr>
        <w:spacing w:before="22" w:line="360" w:lineRule="exact"/>
        <w:ind w:left="78" w:right="84"/>
        <w:jc w:val="center"/>
        <w:rPr>
          <w:sz w:val="32"/>
          <w:szCs w:val="32"/>
        </w:rPr>
      </w:pPr>
    </w:p>
    <w:p w14:paraId="68CE82AE" w14:textId="77777777" w:rsidR="00C14C94" w:rsidRDefault="00C14C94" w:rsidP="00B37146">
      <w:pPr>
        <w:spacing w:before="22" w:line="360" w:lineRule="exact"/>
        <w:ind w:left="78" w:right="84"/>
        <w:jc w:val="center"/>
        <w:rPr>
          <w:sz w:val="32"/>
          <w:szCs w:val="32"/>
        </w:rPr>
      </w:pPr>
    </w:p>
    <w:p w14:paraId="0B982273" w14:textId="246ADD9A" w:rsidR="00261336" w:rsidRDefault="00261336" w:rsidP="00B37146">
      <w:pPr>
        <w:spacing w:before="22" w:line="360" w:lineRule="exact"/>
        <w:ind w:left="78" w:right="84"/>
        <w:jc w:val="center"/>
        <w:rPr>
          <w:sz w:val="32"/>
          <w:szCs w:val="32"/>
        </w:rPr>
      </w:pPr>
    </w:p>
    <w:p w14:paraId="32C4222E" w14:textId="77777777" w:rsidR="00F95B0D" w:rsidRDefault="00F95B0D" w:rsidP="00B37146">
      <w:pPr>
        <w:spacing w:before="22" w:line="360" w:lineRule="exact"/>
        <w:ind w:left="78" w:right="84"/>
        <w:jc w:val="center"/>
        <w:rPr>
          <w:sz w:val="32"/>
          <w:szCs w:val="32"/>
        </w:rPr>
      </w:pPr>
    </w:p>
    <w:p w14:paraId="32363AAE" w14:textId="77777777" w:rsidR="00261336" w:rsidRDefault="00261336" w:rsidP="00B37146">
      <w:pPr>
        <w:spacing w:before="22" w:line="360" w:lineRule="exact"/>
        <w:ind w:left="78" w:right="84"/>
        <w:jc w:val="center"/>
        <w:rPr>
          <w:sz w:val="32"/>
          <w:szCs w:val="32"/>
        </w:rPr>
      </w:pPr>
    </w:p>
    <w:p w14:paraId="79287A04" w14:textId="77777777" w:rsidR="00261336" w:rsidRDefault="00261336" w:rsidP="00B37146">
      <w:pPr>
        <w:spacing w:before="22" w:line="360" w:lineRule="exact"/>
        <w:ind w:left="78" w:right="84"/>
        <w:jc w:val="center"/>
        <w:rPr>
          <w:sz w:val="32"/>
          <w:szCs w:val="32"/>
        </w:rPr>
      </w:pPr>
    </w:p>
    <w:p w14:paraId="798741BA" w14:textId="77777777" w:rsidR="00261336" w:rsidRDefault="00261336" w:rsidP="00B37146">
      <w:pPr>
        <w:spacing w:before="22" w:line="360" w:lineRule="exact"/>
        <w:ind w:left="78" w:right="84"/>
        <w:jc w:val="center"/>
        <w:rPr>
          <w:sz w:val="32"/>
          <w:szCs w:val="32"/>
        </w:rPr>
      </w:pPr>
    </w:p>
    <w:p w14:paraId="4F7D6767" w14:textId="77777777" w:rsidR="00261336" w:rsidRDefault="00261336" w:rsidP="00B37146">
      <w:pPr>
        <w:spacing w:before="22" w:line="360" w:lineRule="exact"/>
        <w:ind w:left="78" w:right="84"/>
        <w:jc w:val="center"/>
        <w:rPr>
          <w:sz w:val="32"/>
          <w:szCs w:val="32"/>
        </w:rPr>
      </w:pPr>
    </w:p>
    <w:p w14:paraId="7FA2AEE9" w14:textId="77777777" w:rsidR="00261336" w:rsidRDefault="00261336" w:rsidP="00B37146">
      <w:pPr>
        <w:spacing w:before="22" w:line="360" w:lineRule="exact"/>
        <w:ind w:left="78" w:right="84"/>
        <w:jc w:val="center"/>
        <w:rPr>
          <w:sz w:val="32"/>
          <w:szCs w:val="32"/>
        </w:rPr>
      </w:pPr>
    </w:p>
    <w:p w14:paraId="3BEC51B8" w14:textId="77777777" w:rsidR="00261336" w:rsidRDefault="00261336" w:rsidP="00B37146">
      <w:pPr>
        <w:spacing w:before="22" w:line="360" w:lineRule="exact"/>
        <w:ind w:left="78" w:right="84"/>
        <w:jc w:val="center"/>
        <w:rPr>
          <w:sz w:val="32"/>
          <w:szCs w:val="32"/>
        </w:rPr>
      </w:pPr>
    </w:p>
    <w:p w14:paraId="6C4AFF57" w14:textId="77777777" w:rsidR="00261336" w:rsidRDefault="00261336" w:rsidP="00B37146">
      <w:pPr>
        <w:spacing w:before="22" w:line="360" w:lineRule="exact"/>
        <w:ind w:left="78" w:right="84"/>
        <w:jc w:val="center"/>
        <w:rPr>
          <w:sz w:val="32"/>
          <w:szCs w:val="32"/>
        </w:rPr>
      </w:pPr>
    </w:p>
    <w:p w14:paraId="72BB4561" w14:textId="77777777" w:rsidR="00261336" w:rsidRDefault="00261336" w:rsidP="00B37146">
      <w:pPr>
        <w:spacing w:before="22" w:line="360" w:lineRule="exact"/>
        <w:ind w:left="78" w:right="84"/>
        <w:jc w:val="center"/>
        <w:rPr>
          <w:sz w:val="32"/>
          <w:szCs w:val="32"/>
        </w:rPr>
      </w:pPr>
    </w:p>
    <w:p w14:paraId="5CCD8E74" w14:textId="77777777" w:rsidR="00261336" w:rsidRDefault="00261336" w:rsidP="00B37146">
      <w:pPr>
        <w:spacing w:before="22" w:line="360" w:lineRule="exact"/>
        <w:ind w:left="78" w:right="84"/>
        <w:jc w:val="center"/>
        <w:rPr>
          <w:sz w:val="32"/>
          <w:szCs w:val="32"/>
        </w:rPr>
      </w:pPr>
    </w:p>
    <w:p w14:paraId="05B6DE81" w14:textId="77777777" w:rsidR="00261336" w:rsidRDefault="00261336" w:rsidP="00B37146">
      <w:pPr>
        <w:spacing w:before="22" w:line="360" w:lineRule="exact"/>
        <w:ind w:left="78" w:right="84"/>
        <w:jc w:val="center"/>
        <w:rPr>
          <w:sz w:val="32"/>
          <w:szCs w:val="32"/>
        </w:rPr>
      </w:pPr>
    </w:p>
    <w:p w14:paraId="551F8B88" w14:textId="77777777" w:rsidR="00261336" w:rsidRDefault="00261336" w:rsidP="00B37146">
      <w:pPr>
        <w:spacing w:before="22" w:line="360" w:lineRule="exact"/>
        <w:ind w:left="78" w:right="84"/>
        <w:jc w:val="center"/>
        <w:rPr>
          <w:sz w:val="32"/>
          <w:szCs w:val="32"/>
        </w:rPr>
      </w:pPr>
    </w:p>
    <w:p w14:paraId="38200223" w14:textId="77777777" w:rsidR="00261336" w:rsidRDefault="00261336" w:rsidP="00B37146">
      <w:pPr>
        <w:spacing w:before="22" w:line="360" w:lineRule="exact"/>
        <w:ind w:left="78" w:right="84"/>
        <w:jc w:val="center"/>
        <w:rPr>
          <w:sz w:val="32"/>
          <w:szCs w:val="32"/>
        </w:rPr>
      </w:pPr>
    </w:p>
    <w:p w14:paraId="526A318A" w14:textId="77777777" w:rsidR="00261336" w:rsidRDefault="00261336" w:rsidP="00B37146">
      <w:pPr>
        <w:spacing w:before="22" w:line="360" w:lineRule="exact"/>
        <w:ind w:left="78" w:right="84"/>
        <w:jc w:val="center"/>
        <w:rPr>
          <w:sz w:val="32"/>
          <w:szCs w:val="32"/>
        </w:rPr>
      </w:pPr>
    </w:p>
    <w:p w14:paraId="1C873428" w14:textId="77777777" w:rsidR="00261336" w:rsidRDefault="00261336" w:rsidP="00B37146">
      <w:pPr>
        <w:spacing w:before="22" w:line="360" w:lineRule="exact"/>
        <w:ind w:left="78" w:right="84"/>
        <w:jc w:val="center"/>
        <w:rPr>
          <w:sz w:val="32"/>
          <w:szCs w:val="32"/>
        </w:rPr>
      </w:pPr>
    </w:p>
    <w:p w14:paraId="3B22F8A6" w14:textId="77777777" w:rsidR="00261336" w:rsidRDefault="00261336" w:rsidP="00B37146">
      <w:pPr>
        <w:spacing w:before="22" w:line="360" w:lineRule="exact"/>
        <w:ind w:left="78" w:right="84"/>
        <w:jc w:val="center"/>
        <w:rPr>
          <w:sz w:val="32"/>
          <w:szCs w:val="32"/>
        </w:rPr>
      </w:pPr>
    </w:p>
    <w:p w14:paraId="5834CF85" w14:textId="77777777" w:rsidR="00261336" w:rsidRDefault="00261336" w:rsidP="00B37146">
      <w:pPr>
        <w:spacing w:before="22" w:line="360" w:lineRule="exact"/>
        <w:ind w:left="78" w:right="84"/>
        <w:jc w:val="center"/>
        <w:rPr>
          <w:sz w:val="32"/>
          <w:szCs w:val="32"/>
        </w:rPr>
      </w:pPr>
    </w:p>
    <w:p w14:paraId="02C9E126" w14:textId="49DD7411" w:rsidR="00261336" w:rsidRDefault="00261336" w:rsidP="00B37146">
      <w:pPr>
        <w:spacing w:before="22" w:line="360" w:lineRule="exact"/>
        <w:ind w:left="78" w:right="84"/>
        <w:jc w:val="center"/>
        <w:rPr>
          <w:sz w:val="32"/>
          <w:szCs w:val="32"/>
        </w:rPr>
      </w:pPr>
    </w:p>
    <w:p w14:paraId="44189037" w14:textId="77777777" w:rsidR="00261336" w:rsidRDefault="00261336" w:rsidP="00F95B0D">
      <w:pPr>
        <w:spacing w:before="22" w:line="360" w:lineRule="exact"/>
        <w:ind w:right="84"/>
        <w:rPr>
          <w:sz w:val="32"/>
          <w:szCs w:val="32"/>
        </w:rPr>
      </w:pPr>
    </w:p>
    <w:p w14:paraId="48243E37" w14:textId="39CC0154" w:rsidR="00261336" w:rsidRDefault="00261336" w:rsidP="00B37146">
      <w:pPr>
        <w:spacing w:before="22" w:line="360" w:lineRule="exact"/>
        <w:ind w:left="78" w:right="84"/>
        <w:jc w:val="center"/>
        <w:rPr>
          <w:b/>
          <w:bCs/>
          <w:sz w:val="32"/>
          <w:szCs w:val="32"/>
        </w:rPr>
      </w:pPr>
      <w:r>
        <w:rPr>
          <w:b/>
          <w:bCs/>
          <w:sz w:val="32"/>
          <w:szCs w:val="32"/>
        </w:rPr>
        <w:lastRenderedPageBreak/>
        <w:t>OBJECTIVES</w:t>
      </w:r>
    </w:p>
    <w:p w14:paraId="42FFF6FD" w14:textId="77777777" w:rsidR="002C3509" w:rsidRDefault="002C3509" w:rsidP="00B37146">
      <w:pPr>
        <w:spacing w:before="22" w:line="360" w:lineRule="exact"/>
        <w:ind w:left="78" w:right="84"/>
        <w:jc w:val="center"/>
        <w:rPr>
          <w:b/>
          <w:bCs/>
          <w:sz w:val="32"/>
          <w:szCs w:val="32"/>
        </w:rPr>
      </w:pPr>
    </w:p>
    <w:p w14:paraId="21148C17" w14:textId="398978B5" w:rsidR="002C3509" w:rsidRDefault="001E2198" w:rsidP="00286A05">
      <w:pPr>
        <w:spacing w:before="22" w:line="360" w:lineRule="exact"/>
        <w:ind w:right="84"/>
        <w:jc w:val="both"/>
        <w:rPr>
          <w:b/>
          <w:bCs/>
          <w:sz w:val="32"/>
          <w:szCs w:val="32"/>
        </w:rPr>
      </w:pPr>
      <w:proofErr w:type="spellStart"/>
      <w:r>
        <w:rPr>
          <w:sz w:val="24"/>
          <w:szCs w:val="24"/>
          <w:lang w:val="en-GB"/>
        </w:rPr>
        <w:t>EventSync</w:t>
      </w:r>
      <w:proofErr w:type="spellEnd"/>
      <w:r>
        <w:rPr>
          <w:sz w:val="24"/>
          <w:szCs w:val="24"/>
          <w:lang w:val="en-GB"/>
        </w:rPr>
        <w:t xml:space="preserve"> objectives are based on the surveys conducted and the challenges discovered while conducting an event, and to improve this process, the objectives are as </w:t>
      </w:r>
      <w:proofErr w:type="gramStart"/>
      <w:r>
        <w:rPr>
          <w:sz w:val="24"/>
          <w:szCs w:val="24"/>
          <w:lang w:val="en-GB"/>
        </w:rPr>
        <w:t>follows :</w:t>
      </w:r>
      <w:proofErr w:type="gramEnd"/>
      <w:r>
        <w:rPr>
          <w:sz w:val="24"/>
          <w:szCs w:val="24"/>
          <w:lang w:val="en-GB"/>
        </w:rPr>
        <w:t>-</w:t>
      </w:r>
    </w:p>
    <w:p w14:paraId="5D34EDC7" w14:textId="77777777" w:rsidR="00261336" w:rsidRDefault="00261336" w:rsidP="00286A05">
      <w:pPr>
        <w:spacing w:before="22" w:line="360" w:lineRule="exact"/>
        <w:ind w:right="84"/>
        <w:jc w:val="both"/>
        <w:rPr>
          <w:b/>
          <w:bCs/>
          <w:sz w:val="32"/>
          <w:szCs w:val="32"/>
        </w:rPr>
      </w:pPr>
    </w:p>
    <w:p w14:paraId="42F6DECA" w14:textId="76AF339E" w:rsidR="00261336" w:rsidRPr="00261336" w:rsidRDefault="00261336" w:rsidP="00286A05">
      <w:pPr>
        <w:spacing w:before="22" w:line="360" w:lineRule="exact"/>
        <w:ind w:right="84"/>
        <w:jc w:val="both"/>
        <w:rPr>
          <w:sz w:val="24"/>
          <w:szCs w:val="24"/>
          <w:lang w:val="en-GB"/>
        </w:rPr>
      </w:pPr>
      <w:r w:rsidRPr="002C3509">
        <w:rPr>
          <w:b/>
          <w:bCs/>
          <w:sz w:val="24"/>
          <w:szCs w:val="24"/>
          <w:lang w:val="en-GB"/>
        </w:rPr>
        <w:t>Streamline Event Planning</w:t>
      </w:r>
      <w:r w:rsidRPr="00261336">
        <w:rPr>
          <w:sz w:val="24"/>
          <w:szCs w:val="24"/>
          <w:lang w:val="en-GB"/>
        </w:rPr>
        <w:t xml:space="preserve">: </w:t>
      </w:r>
      <w:r w:rsidR="007137B3">
        <w:rPr>
          <w:sz w:val="24"/>
          <w:szCs w:val="24"/>
          <w:lang w:val="en-GB"/>
        </w:rPr>
        <w:t>To s</w:t>
      </w:r>
      <w:r w:rsidRPr="00261336">
        <w:rPr>
          <w:sz w:val="24"/>
          <w:szCs w:val="24"/>
          <w:lang w:val="en-GB"/>
        </w:rPr>
        <w:t>implify event planning processes by centralizing scheduling, task coordination, and communication.</w:t>
      </w:r>
    </w:p>
    <w:p w14:paraId="13CDD08A" w14:textId="38D428B8" w:rsidR="00261336" w:rsidRPr="00261336" w:rsidRDefault="00261336" w:rsidP="00286A05">
      <w:pPr>
        <w:spacing w:before="22" w:line="360" w:lineRule="exact"/>
        <w:ind w:right="84"/>
        <w:jc w:val="both"/>
        <w:rPr>
          <w:sz w:val="24"/>
          <w:szCs w:val="24"/>
          <w:lang w:val="en-GB"/>
        </w:rPr>
      </w:pPr>
      <w:r w:rsidRPr="002C3509">
        <w:rPr>
          <w:b/>
          <w:bCs/>
          <w:sz w:val="24"/>
          <w:szCs w:val="24"/>
          <w:lang w:val="en-GB"/>
        </w:rPr>
        <w:t>Enhance Coordination</w:t>
      </w:r>
      <w:r w:rsidRPr="00261336">
        <w:rPr>
          <w:sz w:val="24"/>
          <w:szCs w:val="24"/>
          <w:lang w:val="en-GB"/>
        </w:rPr>
        <w:t xml:space="preserve">: </w:t>
      </w:r>
      <w:r w:rsidR="007137B3">
        <w:rPr>
          <w:sz w:val="24"/>
          <w:szCs w:val="24"/>
          <w:lang w:val="en-GB"/>
        </w:rPr>
        <w:t>To f</w:t>
      </w:r>
      <w:r w:rsidRPr="00261336">
        <w:rPr>
          <w:sz w:val="24"/>
          <w:szCs w:val="24"/>
          <w:lang w:val="en-GB"/>
        </w:rPr>
        <w:t>acilitate seamless collaboration among organizers, stakeholders, and team members.</w:t>
      </w:r>
    </w:p>
    <w:p w14:paraId="59C5F9D9" w14:textId="5691D78D" w:rsidR="00261336" w:rsidRPr="00261336" w:rsidRDefault="00261336" w:rsidP="00286A05">
      <w:pPr>
        <w:spacing w:before="22" w:line="360" w:lineRule="exact"/>
        <w:ind w:right="84"/>
        <w:jc w:val="both"/>
        <w:rPr>
          <w:sz w:val="24"/>
          <w:szCs w:val="24"/>
          <w:lang w:val="en-GB"/>
        </w:rPr>
      </w:pPr>
      <w:r w:rsidRPr="002C3509">
        <w:rPr>
          <w:b/>
          <w:bCs/>
          <w:sz w:val="24"/>
          <w:szCs w:val="24"/>
          <w:lang w:val="en-GB"/>
        </w:rPr>
        <w:t>Optimize Budget Management</w:t>
      </w:r>
      <w:r w:rsidRPr="00261336">
        <w:rPr>
          <w:sz w:val="24"/>
          <w:szCs w:val="24"/>
          <w:lang w:val="en-GB"/>
        </w:rPr>
        <w:t xml:space="preserve">: </w:t>
      </w:r>
      <w:r w:rsidR="007137B3">
        <w:rPr>
          <w:sz w:val="24"/>
          <w:szCs w:val="24"/>
          <w:lang w:val="en-GB"/>
        </w:rPr>
        <w:t>To t</w:t>
      </w:r>
      <w:r w:rsidRPr="00261336">
        <w:rPr>
          <w:sz w:val="24"/>
          <w:szCs w:val="24"/>
          <w:lang w:val="en-GB"/>
        </w:rPr>
        <w:t>rack expenses and ensure events stay within budgetary constraints.</w:t>
      </w:r>
    </w:p>
    <w:p w14:paraId="1B0EF11F" w14:textId="7165441F" w:rsidR="00261336" w:rsidRPr="00261336" w:rsidRDefault="00261336" w:rsidP="00286A05">
      <w:pPr>
        <w:spacing w:before="22" w:line="360" w:lineRule="exact"/>
        <w:ind w:right="84"/>
        <w:jc w:val="both"/>
        <w:rPr>
          <w:sz w:val="24"/>
          <w:szCs w:val="24"/>
          <w:lang w:val="en-GB"/>
        </w:rPr>
      </w:pPr>
      <w:r w:rsidRPr="002C3509">
        <w:rPr>
          <w:b/>
          <w:bCs/>
          <w:sz w:val="24"/>
          <w:szCs w:val="24"/>
          <w:lang w:val="en-GB"/>
        </w:rPr>
        <w:t>Streamline Approval Processes</w:t>
      </w:r>
      <w:r w:rsidRPr="00261336">
        <w:rPr>
          <w:sz w:val="24"/>
          <w:szCs w:val="24"/>
          <w:lang w:val="en-GB"/>
        </w:rPr>
        <w:t xml:space="preserve">: </w:t>
      </w:r>
      <w:r w:rsidR="007137B3">
        <w:rPr>
          <w:sz w:val="24"/>
          <w:szCs w:val="24"/>
          <w:lang w:val="en-GB"/>
        </w:rPr>
        <w:t>To a</w:t>
      </w:r>
      <w:r w:rsidRPr="00261336">
        <w:rPr>
          <w:sz w:val="24"/>
          <w:szCs w:val="24"/>
          <w:lang w:val="en-GB"/>
        </w:rPr>
        <w:t>utomate workflows to expedite event proposal approval by stakeholders.</w:t>
      </w:r>
    </w:p>
    <w:p w14:paraId="2744EC55" w14:textId="44A4CF1A" w:rsidR="00261336" w:rsidRPr="00261336" w:rsidRDefault="00261336" w:rsidP="00286A05">
      <w:pPr>
        <w:spacing w:before="22" w:line="360" w:lineRule="exact"/>
        <w:ind w:right="84"/>
        <w:jc w:val="both"/>
        <w:rPr>
          <w:sz w:val="24"/>
          <w:szCs w:val="24"/>
          <w:lang w:val="en-GB"/>
        </w:rPr>
      </w:pPr>
      <w:r w:rsidRPr="002C3509">
        <w:rPr>
          <w:b/>
          <w:bCs/>
          <w:sz w:val="24"/>
          <w:szCs w:val="24"/>
          <w:lang w:val="en-GB"/>
        </w:rPr>
        <w:t>Generate Comprehensive Reports</w:t>
      </w:r>
      <w:r w:rsidRPr="00261336">
        <w:rPr>
          <w:sz w:val="24"/>
          <w:szCs w:val="24"/>
          <w:lang w:val="en-GB"/>
        </w:rPr>
        <w:t xml:space="preserve">: </w:t>
      </w:r>
      <w:r w:rsidR="007137B3">
        <w:rPr>
          <w:sz w:val="24"/>
          <w:szCs w:val="24"/>
          <w:lang w:val="en-GB"/>
        </w:rPr>
        <w:t>To c</w:t>
      </w:r>
      <w:r w:rsidRPr="00261336">
        <w:rPr>
          <w:sz w:val="24"/>
          <w:szCs w:val="24"/>
          <w:lang w:val="en-GB"/>
        </w:rPr>
        <w:t>apture attendance data, feedback, and financial summaries for post-event analysis.</w:t>
      </w:r>
    </w:p>
    <w:p w14:paraId="1A2B49F4" w14:textId="7EEC8471" w:rsidR="00261336" w:rsidRDefault="00261336" w:rsidP="00286A05">
      <w:pPr>
        <w:spacing w:before="22" w:line="360" w:lineRule="exact"/>
        <w:ind w:right="84"/>
        <w:jc w:val="both"/>
        <w:rPr>
          <w:sz w:val="24"/>
          <w:szCs w:val="24"/>
          <w:lang w:val="en-GB"/>
        </w:rPr>
      </w:pPr>
      <w:r w:rsidRPr="002C3509">
        <w:rPr>
          <w:b/>
          <w:bCs/>
          <w:sz w:val="24"/>
          <w:szCs w:val="24"/>
          <w:lang w:val="en-GB"/>
        </w:rPr>
        <w:t>Promote Efficiency and Transparency</w:t>
      </w:r>
      <w:r w:rsidRPr="00261336">
        <w:rPr>
          <w:sz w:val="24"/>
          <w:szCs w:val="24"/>
          <w:lang w:val="en-GB"/>
        </w:rPr>
        <w:t xml:space="preserve">: </w:t>
      </w:r>
      <w:r w:rsidR="007137B3">
        <w:rPr>
          <w:sz w:val="24"/>
          <w:szCs w:val="24"/>
          <w:lang w:val="en-GB"/>
        </w:rPr>
        <w:t>To i</w:t>
      </w:r>
      <w:r w:rsidRPr="00261336">
        <w:rPr>
          <w:sz w:val="24"/>
          <w:szCs w:val="24"/>
          <w:lang w:val="en-GB"/>
        </w:rPr>
        <w:t>mprove event execution, communication, and accountability within the college community.</w:t>
      </w:r>
    </w:p>
    <w:p w14:paraId="4425E736" w14:textId="77777777" w:rsidR="00261336" w:rsidRPr="00261336" w:rsidRDefault="00261336" w:rsidP="00286A05">
      <w:pPr>
        <w:spacing w:before="22" w:line="360" w:lineRule="exact"/>
        <w:ind w:right="84"/>
        <w:jc w:val="both"/>
        <w:rPr>
          <w:sz w:val="24"/>
          <w:szCs w:val="24"/>
          <w:lang w:val="en-GB"/>
        </w:rPr>
      </w:pPr>
    </w:p>
    <w:p w14:paraId="4703F223" w14:textId="23466C07" w:rsidR="00261336" w:rsidRPr="00261336" w:rsidRDefault="002C3509" w:rsidP="00286A05">
      <w:pPr>
        <w:spacing w:before="22" w:line="360" w:lineRule="exact"/>
        <w:ind w:right="84"/>
        <w:jc w:val="both"/>
        <w:rPr>
          <w:sz w:val="24"/>
          <w:szCs w:val="24"/>
          <w:lang w:val="en-GB"/>
        </w:rPr>
      </w:pPr>
      <w:r>
        <w:rPr>
          <w:sz w:val="24"/>
          <w:szCs w:val="24"/>
          <w:lang w:val="en-GB"/>
        </w:rPr>
        <w:t xml:space="preserve">The goal of the </w:t>
      </w:r>
      <w:proofErr w:type="spellStart"/>
      <w:r w:rsidR="00261336" w:rsidRPr="00261336">
        <w:rPr>
          <w:sz w:val="24"/>
          <w:szCs w:val="24"/>
          <w:lang w:val="en-GB"/>
        </w:rPr>
        <w:t>EventSync</w:t>
      </w:r>
      <w:proofErr w:type="spellEnd"/>
      <w:r w:rsidR="00261336" w:rsidRPr="00261336">
        <w:rPr>
          <w:sz w:val="24"/>
          <w:szCs w:val="24"/>
          <w:lang w:val="en-GB"/>
        </w:rPr>
        <w:t xml:space="preserve"> </w:t>
      </w:r>
      <w:r>
        <w:rPr>
          <w:sz w:val="24"/>
          <w:szCs w:val="24"/>
          <w:lang w:val="en-GB"/>
        </w:rPr>
        <w:t xml:space="preserve">project </w:t>
      </w:r>
      <w:r w:rsidR="00261336" w:rsidRPr="00261336">
        <w:rPr>
          <w:sz w:val="24"/>
          <w:szCs w:val="24"/>
          <w:lang w:val="en-GB"/>
        </w:rPr>
        <w:t xml:space="preserve">is to revolutionize event management at Sharda College by providing a comprehensive solution that streamlines planning, coordination, budget management, approval processes, and post-event reporting. </w:t>
      </w:r>
      <w:proofErr w:type="spellStart"/>
      <w:r w:rsidR="00064F58">
        <w:rPr>
          <w:sz w:val="24"/>
          <w:szCs w:val="24"/>
          <w:lang w:val="en-GB"/>
        </w:rPr>
        <w:t>EventSync</w:t>
      </w:r>
      <w:proofErr w:type="spellEnd"/>
      <w:r w:rsidR="00261336" w:rsidRPr="00261336">
        <w:rPr>
          <w:sz w:val="24"/>
          <w:szCs w:val="24"/>
          <w:lang w:val="en-GB"/>
        </w:rPr>
        <w:t xml:space="preserve"> aim</w:t>
      </w:r>
      <w:r w:rsidR="00064F58">
        <w:rPr>
          <w:sz w:val="24"/>
          <w:szCs w:val="24"/>
          <w:lang w:val="en-GB"/>
        </w:rPr>
        <w:t>s</w:t>
      </w:r>
      <w:r w:rsidR="00261336" w:rsidRPr="00261336">
        <w:rPr>
          <w:sz w:val="24"/>
          <w:szCs w:val="24"/>
          <w:lang w:val="en-GB"/>
        </w:rPr>
        <w:t xml:space="preserve"> to enhance efficiency, transparency, and overall event experience for students, faculty, and staff, ultimately contributing to the success and reputation of Sharda College</w:t>
      </w:r>
      <w:r w:rsidR="00363C34">
        <w:rPr>
          <w:sz w:val="24"/>
          <w:szCs w:val="24"/>
          <w:lang w:val="en-GB"/>
        </w:rPr>
        <w:t>’</w:t>
      </w:r>
      <w:r w:rsidR="00261336" w:rsidRPr="00261336">
        <w:rPr>
          <w:sz w:val="24"/>
          <w:szCs w:val="24"/>
          <w:lang w:val="en-GB"/>
        </w:rPr>
        <w:t>s events and activities.</w:t>
      </w:r>
    </w:p>
    <w:p w14:paraId="6AD05B48" w14:textId="77777777" w:rsidR="00261336" w:rsidRPr="00261336" w:rsidRDefault="00261336" w:rsidP="00286A05">
      <w:pPr>
        <w:spacing w:before="22" w:line="360" w:lineRule="exact"/>
        <w:ind w:right="84"/>
        <w:jc w:val="both"/>
        <w:rPr>
          <w:sz w:val="24"/>
          <w:szCs w:val="24"/>
        </w:rPr>
      </w:pPr>
    </w:p>
    <w:p w14:paraId="3BFBAD24" w14:textId="77777777" w:rsidR="00261336" w:rsidRDefault="00261336" w:rsidP="00286A05">
      <w:pPr>
        <w:spacing w:before="22" w:line="360" w:lineRule="exact"/>
        <w:ind w:left="78" w:right="84"/>
        <w:jc w:val="both"/>
        <w:rPr>
          <w:sz w:val="32"/>
          <w:szCs w:val="32"/>
        </w:rPr>
      </w:pPr>
    </w:p>
    <w:p w14:paraId="213B79D4" w14:textId="77777777" w:rsidR="00261336" w:rsidRDefault="00261336" w:rsidP="00286A05">
      <w:pPr>
        <w:spacing w:before="22" w:line="360" w:lineRule="exact"/>
        <w:ind w:left="78" w:right="84"/>
        <w:jc w:val="both"/>
        <w:rPr>
          <w:sz w:val="32"/>
          <w:szCs w:val="32"/>
        </w:rPr>
      </w:pPr>
    </w:p>
    <w:p w14:paraId="5E010B35" w14:textId="77777777" w:rsidR="00261336" w:rsidRDefault="00261336" w:rsidP="00B37146">
      <w:pPr>
        <w:spacing w:before="22" w:line="360" w:lineRule="exact"/>
        <w:ind w:left="78" w:right="84"/>
        <w:jc w:val="center"/>
        <w:rPr>
          <w:sz w:val="32"/>
          <w:szCs w:val="32"/>
        </w:rPr>
      </w:pPr>
    </w:p>
    <w:p w14:paraId="52E16A2D" w14:textId="77777777" w:rsidR="00261336" w:rsidRDefault="00261336" w:rsidP="00B37146">
      <w:pPr>
        <w:spacing w:before="22" w:line="360" w:lineRule="exact"/>
        <w:ind w:left="78" w:right="84"/>
        <w:jc w:val="center"/>
        <w:rPr>
          <w:sz w:val="32"/>
          <w:szCs w:val="32"/>
        </w:rPr>
      </w:pPr>
    </w:p>
    <w:p w14:paraId="6CE1020A" w14:textId="77777777" w:rsidR="00261336" w:rsidRDefault="00261336" w:rsidP="00B37146">
      <w:pPr>
        <w:spacing w:before="22" w:line="360" w:lineRule="exact"/>
        <w:ind w:left="78" w:right="84"/>
        <w:jc w:val="center"/>
        <w:rPr>
          <w:sz w:val="32"/>
          <w:szCs w:val="32"/>
        </w:rPr>
      </w:pPr>
    </w:p>
    <w:p w14:paraId="58761E33" w14:textId="77777777" w:rsidR="001238EA" w:rsidRDefault="001238EA" w:rsidP="00B37146">
      <w:pPr>
        <w:spacing w:before="22" w:line="360" w:lineRule="exact"/>
        <w:ind w:left="78" w:right="84"/>
        <w:jc w:val="center"/>
        <w:rPr>
          <w:sz w:val="32"/>
          <w:szCs w:val="32"/>
        </w:rPr>
      </w:pPr>
    </w:p>
    <w:p w14:paraId="2DE2EA56" w14:textId="77777777" w:rsidR="00261336" w:rsidRDefault="00261336" w:rsidP="00B37146">
      <w:pPr>
        <w:spacing w:before="22" w:line="360" w:lineRule="exact"/>
        <w:ind w:left="78" w:right="84"/>
        <w:jc w:val="center"/>
        <w:rPr>
          <w:sz w:val="32"/>
          <w:szCs w:val="32"/>
        </w:rPr>
      </w:pPr>
    </w:p>
    <w:p w14:paraId="695ABAB0" w14:textId="77777777" w:rsidR="00261336" w:rsidRDefault="00261336" w:rsidP="00B37146">
      <w:pPr>
        <w:spacing w:before="22" w:line="360" w:lineRule="exact"/>
        <w:ind w:left="78" w:right="84"/>
        <w:jc w:val="center"/>
        <w:rPr>
          <w:sz w:val="32"/>
          <w:szCs w:val="32"/>
        </w:rPr>
      </w:pPr>
    </w:p>
    <w:p w14:paraId="463A4E46" w14:textId="77777777" w:rsidR="00261336" w:rsidRDefault="00261336" w:rsidP="00B37146">
      <w:pPr>
        <w:spacing w:before="22" w:line="360" w:lineRule="exact"/>
        <w:ind w:left="78" w:right="84"/>
        <w:jc w:val="center"/>
        <w:rPr>
          <w:sz w:val="32"/>
          <w:szCs w:val="32"/>
        </w:rPr>
      </w:pPr>
    </w:p>
    <w:p w14:paraId="49B3CEEE" w14:textId="77777777" w:rsidR="00261336" w:rsidRDefault="00261336" w:rsidP="00B37146">
      <w:pPr>
        <w:spacing w:before="22" w:line="360" w:lineRule="exact"/>
        <w:ind w:left="78" w:right="84"/>
        <w:jc w:val="center"/>
        <w:rPr>
          <w:sz w:val="32"/>
          <w:szCs w:val="32"/>
        </w:rPr>
      </w:pPr>
    </w:p>
    <w:p w14:paraId="7E429143" w14:textId="77777777" w:rsidR="00261336" w:rsidRDefault="00261336" w:rsidP="00B37146">
      <w:pPr>
        <w:spacing w:before="22" w:line="360" w:lineRule="exact"/>
        <w:ind w:left="78" w:right="84"/>
        <w:jc w:val="center"/>
        <w:rPr>
          <w:sz w:val="32"/>
          <w:szCs w:val="32"/>
        </w:rPr>
      </w:pPr>
    </w:p>
    <w:p w14:paraId="54476180" w14:textId="77777777" w:rsidR="00261336" w:rsidRDefault="00261336" w:rsidP="00B37146">
      <w:pPr>
        <w:spacing w:before="22" w:line="360" w:lineRule="exact"/>
        <w:ind w:left="78" w:right="84"/>
        <w:jc w:val="center"/>
        <w:rPr>
          <w:sz w:val="32"/>
          <w:szCs w:val="32"/>
        </w:rPr>
      </w:pPr>
    </w:p>
    <w:p w14:paraId="76CB32CC" w14:textId="77777777" w:rsidR="00261336" w:rsidRDefault="00261336" w:rsidP="00B37146">
      <w:pPr>
        <w:spacing w:before="22" w:line="360" w:lineRule="exact"/>
        <w:ind w:left="78" w:right="84"/>
        <w:jc w:val="center"/>
        <w:rPr>
          <w:sz w:val="32"/>
          <w:szCs w:val="32"/>
        </w:rPr>
      </w:pPr>
    </w:p>
    <w:p w14:paraId="080D4666" w14:textId="77777777" w:rsidR="00261336" w:rsidRDefault="00261336" w:rsidP="00B37146">
      <w:pPr>
        <w:spacing w:before="22" w:line="360" w:lineRule="exact"/>
        <w:ind w:left="78" w:right="84"/>
        <w:jc w:val="center"/>
        <w:rPr>
          <w:sz w:val="32"/>
          <w:szCs w:val="32"/>
        </w:rPr>
      </w:pPr>
    </w:p>
    <w:p w14:paraId="744F3AC4" w14:textId="77777777" w:rsidR="00261336" w:rsidRDefault="00261336" w:rsidP="00B37146">
      <w:pPr>
        <w:spacing w:before="22" w:line="360" w:lineRule="exact"/>
        <w:ind w:left="78" w:right="84"/>
        <w:jc w:val="center"/>
        <w:rPr>
          <w:sz w:val="32"/>
          <w:szCs w:val="32"/>
        </w:rPr>
      </w:pPr>
    </w:p>
    <w:p w14:paraId="57FDD5CB" w14:textId="77777777" w:rsidR="00261336" w:rsidRDefault="00261336" w:rsidP="00B37146">
      <w:pPr>
        <w:spacing w:before="22" w:line="360" w:lineRule="exact"/>
        <w:ind w:left="78" w:right="84"/>
        <w:jc w:val="center"/>
        <w:rPr>
          <w:sz w:val="32"/>
          <w:szCs w:val="32"/>
        </w:rPr>
      </w:pPr>
    </w:p>
    <w:p w14:paraId="0FBD7F2D" w14:textId="77777777" w:rsidR="00C14C94" w:rsidRDefault="00C14C94" w:rsidP="006A4701">
      <w:pPr>
        <w:spacing w:before="22" w:line="360" w:lineRule="exact"/>
        <w:ind w:right="84"/>
        <w:rPr>
          <w:sz w:val="32"/>
          <w:szCs w:val="32"/>
        </w:rPr>
      </w:pPr>
    </w:p>
    <w:p w14:paraId="198868F2" w14:textId="18512375" w:rsidR="00D77B14" w:rsidRDefault="00D77B14" w:rsidP="004F787D">
      <w:pPr>
        <w:spacing w:before="22" w:line="360" w:lineRule="exact"/>
        <w:ind w:left="78" w:right="84"/>
        <w:jc w:val="center"/>
        <w:rPr>
          <w:b/>
          <w:bCs/>
          <w:sz w:val="32"/>
          <w:szCs w:val="32"/>
        </w:rPr>
      </w:pPr>
      <w:r>
        <w:rPr>
          <w:b/>
          <w:bCs/>
          <w:sz w:val="32"/>
          <w:szCs w:val="32"/>
        </w:rPr>
        <w:lastRenderedPageBreak/>
        <w:t>LITERATURE SURVEY</w:t>
      </w:r>
    </w:p>
    <w:p w14:paraId="1C81EDB2" w14:textId="77777777" w:rsidR="00D77B14" w:rsidRDefault="00D77B14" w:rsidP="00286A05">
      <w:pPr>
        <w:spacing w:before="22" w:line="360" w:lineRule="exact"/>
        <w:ind w:left="78" w:right="84"/>
        <w:jc w:val="both"/>
        <w:rPr>
          <w:b/>
          <w:bCs/>
          <w:sz w:val="32"/>
          <w:szCs w:val="32"/>
        </w:rPr>
      </w:pPr>
    </w:p>
    <w:tbl>
      <w:tblPr>
        <w:tblStyle w:val="TableGrid"/>
        <w:tblW w:w="10910" w:type="dxa"/>
        <w:tblLook w:val="04A0" w:firstRow="1" w:lastRow="0" w:firstColumn="1" w:lastColumn="0" w:noHBand="0" w:noVBand="1"/>
      </w:tblPr>
      <w:tblGrid>
        <w:gridCol w:w="2972"/>
        <w:gridCol w:w="4678"/>
        <w:gridCol w:w="3260"/>
      </w:tblGrid>
      <w:tr w:rsidR="004F787D" w:rsidRPr="00397874" w14:paraId="6BB804EF" w14:textId="77777777" w:rsidTr="004F787D">
        <w:trPr>
          <w:trHeight w:val="323"/>
        </w:trPr>
        <w:tc>
          <w:tcPr>
            <w:tcW w:w="2972" w:type="dxa"/>
          </w:tcPr>
          <w:p w14:paraId="62739501" w14:textId="77777777" w:rsidR="004F787D" w:rsidRPr="004F787D" w:rsidRDefault="004F787D" w:rsidP="00D118DC">
            <w:pPr>
              <w:rPr>
                <w:color w:val="000000"/>
                <w:sz w:val="24"/>
                <w:szCs w:val="24"/>
                <w:lang w:val="tr-TR" w:eastAsia="tr-TR"/>
              </w:rPr>
            </w:pPr>
            <w:r w:rsidRPr="004F787D">
              <w:rPr>
                <w:b/>
                <w:color w:val="000000" w:themeColor="text1"/>
                <w:sz w:val="24"/>
                <w:szCs w:val="24"/>
              </w:rPr>
              <w:t>OBJECTIVES</w:t>
            </w:r>
          </w:p>
        </w:tc>
        <w:tc>
          <w:tcPr>
            <w:tcW w:w="4678" w:type="dxa"/>
          </w:tcPr>
          <w:p w14:paraId="07283DD4" w14:textId="77777777" w:rsidR="004F787D" w:rsidRPr="004F787D" w:rsidRDefault="004F787D" w:rsidP="00D118DC">
            <w:pPr>
              <w:rPr>
                <w:color w:val="000000"/>
                <w:sz w:val="24"/>
                <w:szCs w:val="24"/>
                <w:lang w:val="tr-TR" w:eastAsia="tr-TR"/>
              </w:rPr>
            </w:pPr>
            <w:r w:rsidRPr="004F787D">
              <w:rPr>
                <w:b/>
                <w:color w:val="000000" w:themeColor="text1"/>
                <w:spacing w:val="-1"/>
                <w:sz w:val="24"/>
                <w:szCs w:val="24"/>
              </w:rPr>
              <w:t>METHODOLOGY</w:t>
            </w:r>
          </w:p>
        </w:tc>
        <w:tc>
          <w:tcPr>
            <w:tcW w:w="3260" w:type="dxa"/>
          </w:tcPr>
          <w:p w14:paraId="2DD8A829" w14:textId="77777777" w:rsidR="004F787D" w:rsidRPr="004F787D" w:rsidRDefault="004F787D" w:rsidP="00D118DC">
            <w:pPr>
              <w:rPr>
                <w:color w:val="000000"/>
                <w:sz w:val="24"/>
                <w:szCs w:val="24"/>
                <w:lang w:val="tr-TR" w:eastAsia="tr-TR"/>
              </w:rPr>
            </w:pPr>
            <w:r w:rsidRPr="004F787D">
              <w:rPr>
                <w:b/>
                <w:color w:val="000000" w:themeColor="text1"/>
                <w:sz w:val="24"/>
                <w:szCs w:val="24"/>
              </w:rPr>
              <w:t>CONCLUSION</w:t>
            </w:r>
          </w:p>
        </w:tc>
      </w:tr>
      <w:tr w:rsidR="004F787D" w:rsidRPr="00397874" w14:paraId="2F40151C" w14:textId="77777777" w:rsidTr="004F787D">
        <w:trPr>
          <w:trHeight w:val="1970"/>
        </w:trPr>
        <w:tc>
          <w:tcPr>
            <w:tcW w:w="2972" w:type="dxa"/>
          </w:tcPr>
          <w:p w14:paraId="0DA22F13" w14:textId="77777777" w:rsidR="004F787D" w:rsidRPr="004F787D" w:rsidRDefault="004F787D" w:rsidP="00D118DC">
            <w:pPr>
              <w:rPr>
                <w:color w:val="000000"/>
                <w:sz w:val="24"/>
                <w:szCs w:val="24"/>
                <w:lang w:val="tr-TR" w:eastAsia="tr-TR"/>
              </w:rPr>
            </w:pPr>
            <w:r w:rsidRPr="004F787D">
              <w:rPr>
                <w:color w:val="000000" w:themeColor="text1"/>
                <w:sz w:val="24"/>
                <w:szCs w:val="24"/>
              </w:rPr>
              <w:t xml:space="preserve">To develop a web-based system for managing events in educational institutions. </w:t>
            </w:r>
          </w:p>
        </w:tc>
        <w:tc>
          <w:tcPr>
            <w:tcW w:w="4678" w:type="dxa"/>
          </w:tcPr>
          <w:p w14:paraId="21F4B542" w14:textId="77777777" w:rsidR="004F787D" w:rsidRPr="004F787D" w:rsidRDefault="004F787D" w:rsidP="00D118DC">
            <w:pPr>
              <w:rPr>
                <w:color w:val="000000"/>
                <w:sz w:val="24"/>
                <w:szCs w:val="24"/>
                <w:lang w:val="tr-TR" w:eastAsia="tr-TR"/>
              </w:rPr>
            </w:pPr>
            <w:r w:rsidRPr="004F787D">
              <w:rPr>
                <w:color w:val="000000" w:themeColor="text1"/>
                <w:sz w:val="24"/>
                <w:szCs w:val="24"/>
              </w:rPr>
              <w:t>Development of a web application using Java and MySQL with a three-tier architecture (presentation, application, data tiers).</w:t>
            </w:r>
          </w:p>
        </w:tc>
        <w:tc>
          <w:tcPr>
            <w:tcW w:w="3260" w:type="dxa"/>
          </w:tcPr>
          <w:p w14:paraId="43DA7826" w14:textId="77777777" w:rsidR="004F787D" w:rsidRPr="004F787D" w:rsidRDefault="004F787D" w:rsidP="00D118DC">
            <w:pPr>
              <w:rPr>
                <w:color w:val="000000"/>
                <w:sz w:val="24"/>
                <w:szCs w:val="24"/>
                <w:lang w:val="tr-TR" w:eastAsia="tr-TR"/>
              </w:rPr>
            </w:pPr>
            <w:r w:rsidRPr="004F787D">
              <w:rPr>
                <w:color w:val="000000" w:themeColor="text1"/>
                <w:sz w:val="24"/>
                <w:szCs w:val="24"/>
                <w:shd w:val="clear" w:color="auto" w:fill="FFFFFF"/>
              </w:rPr>
              <w:t xml:space="preserve">The system effectively digitalizes event management processes, reducing paperwork and enhancing efficiency. It supports remote management and </w:t>
            </w:r>
            <w:proofErr w:type="gramStart"/>
            <w:r w:rsidRPr="004F787D">
              <w:rPr>
                <w:color w:val="000000" w:themeColor="text1"/>
                <w:sz w:val="24"/>
                <w:szCs w:val="24"/>
                <w:shd w:val="clear" w:color="auto" w:fill="FFFFFF"/>
              </w:rPr>
              <w:t>accessibility[</w:t>
            </w:r>
            <w:proofErr w:type="gramEnd"/>
            <w:r w:rsidRPr="004F787D">
              <w:rPr>
                <w:color w:val="000000" w:themeColor="text1"/>
                <w:sz w:val="24"/>
                <w:szCs w:val="24"/>
                <w:shd w:val="clear" w:color="auto" w:fill="FFFFFF"/>
              </w:rPr>
              <w:t>1].</w:t>
            </w:r>
          </w:p>
        </w:tc>
      </w:tr>
      <w:tr w:rsidR="004F787D" w:rsidRPr="00397874" w14:paraId="3B4595D2" w14:textId="77777777" w:rsidTr="004F787D">
        <w:tc>
          <w:tcPr>
            <w:tcW w:w="2972" w:type="dxa"/>
          </w:tcPr>
          <w:p w14:paraId="48769BB4" w14:textId="77777777" w:rsidR="004F787D" w:rsidRPr="004F787D" w:rsidRDefault="004F787D" w:rsidP="00D118DC">
            <w:pPr>
              <w:rPr>
                <w:color w:val="000000"/>
                <w:sz w:val="24"/>
                <w:szCs w:val="24"/>
                <w:lang w:val="tr-TR" w:eastAsia="tr-TR"/>
              </w:rPr>
            </w:pPr>
            <w:r w:rsidRPr="004F787D">
              <w:rPr>
                <w:color w:val="000000" w:themeColor="text1"/>
                <w:sz w:val="24"/>
                <w:szCs w:val="24"/>
                <w:shd w:val="clear" w:color="auto" w:fill="FFFFFF"/>
              </w:rPr>
              <w:t>To develop a smart event management system with advanced functionalities for improved event handling.</w:t>
            </w:r>
          </w:p>
        </w:tc>
        <w:tc>
          <w:tcPr>
            <w:tcW w:w="4678" w:type="dxa"/>
          </w:tcPr>
          <w:p w14:paraId="09401BA4" w14:textId="77777777" w:rsidR="004F787D" w:rsidRPr="004F787D" w:rsidRDefault="004F787D" w:rsidP="00D118DC">
            <w:pPr>
              <w:rPr>
                <w:color w:val="000000"/>
                <w:sz w:val="24"/>
                <w:szCs w:val="24"/>
                <w:lang w:val="tr-TR" w:eastAsia="tr-TR"/>
              </w:rPr>
            </w:pPr>
            <w:r w:rsidRPr="004F787D">
              <w:rPr>
                <w:rFonts w:eastAsia="SimSun"/>
                <w:iCs/>
                <w:noProof/>
                <w:color w:val="000000" w:themeColor="text1"/>
                <w:sz w:val="24"/>
                <w:szCs w:val="24"/>
              </w:rPr>
              <w:t>Proposed system design and implementation using advanced technologies and smart features.</w:t>
            </w:r>
          </w:p>
        </w:tc>
        <w:tc>
          <w:tcPr>
            <w:tcW w:w="3260" w:type="dxa"/>
          </w:tcPr>
          <w:p w14:paraId="7B710E7C" w14:textId="77777777" w:rsidR="004F787D" w:rsidRPr="004F787D" w:rsidRDefault="004F787D" w:rsidP="00D118DC">
            <w:pPr>
              <w:rPr>
                <w:color w:val="000000"/>
                <w:sz w:val="24"/>
                <w:szCs w:val="24"/>
                <w:lang w:val="tr-TR" w:eastAsia="tr-TR"/>
              </w:rPr>
            </w:pPr>
            <w:r w:rsidRPr="004F787D">
              <w:rPr>
                <w:color w:val="000000" w:themeColor="text1"/>
                <w:sz w:val="24"/>
                <w:szCs w:val="24"/>
              </w:rPr>
              <w:t xml:space="preserve">Demonstrated that integrating smart features significantly enhances event management </w:t>
            </w:r>
            <w:proofErr w:type="gramStart"/>
            <w:r w:rsidRPr="004F787D">
              <w:rPr>
                <w:color w:val="000000" w:themeColor="text1"/>
                <w:sz w:val="24"/>
                <w:szCs w:val="24"/>
              </w:rPr>
              <w:t>efficiency[</w:t>
            </w:r>
            <w:proofErr w:type="gramEnd"/>
            <w:r w:rsidRPr="004F787D">
              <w:rPr>
                <w:color w:val="000000" w:themeColor="text1"/>
                <w:sz w:val="24"/>
                <w:szCs w:val="24"/>
              </w:rPr>
              <w:t>2].</w:t>
            </w:r>
          </w:p>
        </w:tc>
      </w:tr>
      <w:tr w:rsidR="004F787D" w:rsidRPr="00397874" w14:paraId="18682F36" w14:textId="77777777" w:rsidTr="004F787D">
        <w:tc>
          <w:tcPr>
            <w:tcW w:w="2972" w:type="dxa"/>
          </w:tcPr>
          <w:p w14:paraId="77916CFB" w14:textId="77777777" w:rsidR="004F787D" w:rsidRPr="004F787D" w:rsidRDefault="004F787D" w:rsidP="00D118DC">
            <w:pPr>
              <w:pStyle w:val="TableParagraph"/>
              <w:contextualSpacing/>
              <w:rPr>
                <w:color w:val="000000" w:themeColor="text1"/>
                <w:sz w:val="24"/>
                <w:szCs w:val="24"/>
              </w:rPr>
            </w:pPr>
            <w:r w:rsidRPr="004F787D">
              <w:rPr>
                <w:color w:val="000000" w:themeColor="text1"/>
                <w:sz w:val="24"/>
                <w:szCs w:val="24"/>
                <w:shd w:val="clear" w:color="auto" w:fill="FFFFFF"/>
              </w:rPr>
              <w:t xml:space="preserve"> Develop a comprehensive internet-based event management system.</w:t>
            </w:r>
          </w:p>
          <w:p w14:paraId="210ED544" w14:textId="77777777" w:rsidR="004F787D" w:rsidRPr="004F787D" w:rsidRDefault="004F787D" w:rsidP="00D118DC">
            <w:pPr>
              <w:rPr>
                <w:color w:val="000000"/>
                <w:sz w:val="24"/>
                <w:szCs w:val="24"/>
                <w:lang w:val="tr-TR" w:eastAsia="tr-TR"/>
              </w:rPr>
            </w:pPr>
            <w:r w:rsidRPr="004F787D">
              <w:rPr>
                <w:color w:val="000000" w:themeColor="text1"/>
                <w:sz w:val="24"/>
                <w:szCs w:val="24"/>
              </w:rPr>
              <w:t xml:space="preserve">. </w:t>
            </w:r>
          </w:p>
        </w:tc>
        <w:tc>
          <w:tcPr>
            <w:tcW w:w="4678" w:type="dxa"/>
          </w:tcPr>
          <w:p w14:paraId="503C583A" w14:textId="4FBECD36" w:rsidR="004F787D" w:rsidRPr="004F787D" w:rsidRDefault="004F787D" w:rsidP="004F787D">
            <w:pPr>
              <w:pStyle w:val="TableParagraph"/>
              <w:tabs>
                <w:tab w:val="left" w:pos="283"/>
              </w:tabs>
              <w:ind w:right="286"/>
              <w:contextualSpacing/>
              <w:rPr>
                <w:color w:val="000000"/>
                <w:sz w:val="24"/>
                <w:szCs w:val="24"/>
                <w:lang w:val="tr-TR" w:eastAsia="tr-TR"/>
              </w:rPr>
            </w:pPr>
            <w:r w:rsidRPr="004F787D">
              <w:rPr>
                <w:color w:val="000000" w:themeColor="text1"/>
                <w:sz w:val="24"/>
                <w:szCs w:val="24"/>
                <w:shd w:val="clear" w:color="auto" w:fill="FFFFFF"/>
              </w:rPr>
              <w:t>Internet-based</w:t>
            </w:r>
            <w:r>
              <w:rPr>
                <w:color w:val="000000" w:themeColor="text1"/>
                <w:sz w:val="24"/>
                <w:szCs w:val="24"/>
                <w:shd w:val="clear" w:color="auto" w:fill="FFFFFF"/>
              </w:rPr>
              <w:t xml:space="preserve"> </w:t>
            </w:r>
            <w:r w:rsidRPr="004F787D">
              <w:rPr>
                <w:color w:val="000000" w:themeColor="text1"/>
                <w:sz w:val="24"/>
                <w:szCs w:val="24"/>
                <w:shd w:val="clear" w:color="auto" w:fill="FFFFFF"/>
              </w:rPr>
              <w:t>methods and</w:t>
            </w:r>
            <w:r>
              <w:rPr>
                <w:color w:val="000000" w:themeColor="text1"/>
                <w:sz w:val="24"/>
                <w:szCs w:val="24"/>
                <w:shd w:val="clear" w:color="auto" w:fill="FFFFFF"/>
              </w:rPr>
              <w:t xml:space="preserve"> </w:t>
            </w:r>
            <w:r w:rsidRPr="004F787D">
              <w:rPr>
                <w:color w:val="000000" w:themeColor="text1"/>
                <w:sz w:val="24"/>
                <w:szCs w:val="24"/>
                <w:shd w:val="clear" w:color="auto" w:fill="FFFFFF"/>
              </w:rPr>
              <w:t>systems.</w:t>
            </w:r>
          </w:p>
        </w:tc>
        <w:tc>
          <w:tcPr>
            <w:tcW w:w="3260" w:type="dxa"/>
          </w:tcPr>
          <w:p w14:paraId="361189CE" w14:textId="77777777" w:rsidR="004F787D" w:rsidRPr="004F787D" w:rsidRDefault="004F787D" w:rsidP="00D118DC">
            <w:pPr>
              <w:pStyle w:val="TableParagraph"/>
              <w:ind w:left="101" w:right="117"/>
              <w:contextualSpacing/>
              <w:rPr>
                <w:color w:val="000000" w:themeColor="text1"/>
                <w:sz w:val="24"/>
                <w:szCs w:val="24"/>
                <w:shd w:val="clear" w:color="auto" w:fill="FFFFFF"/>
              </w:rPr>
            </w:pPr>
            <w:r w:rsidRPr="004F787D">
              <w:rPr>
                <w:color w:val="000000" w:themeColor="text1"/>
                <w:sz w:val="24"/>
                <w:szCs w:val="24"/>
                <w:shd w:val="clear" w:color="auto" w:fill="FFFFFF"/>
              </w:rPr>
              <w:t>The research focuses on managing and</w:t>
            </w:r>
          </w:p>
          <w:p w14:paraId="59E06A6B" w14:textId="77777777" w:rsidR="004F787D" w:rsidRPr="004F787D" w:rsidRDefault="004F787D" w:rsidP="00D118DC">
            <w:pPr>
              <w:pStyle w:val="TableParagraph"/>
              <w:ind w:left="101" w:right="117"/>
              <w:contextualSpacing/>
              <w:rPr>
                <w:color w:val="000000" w:themeColor="text1"/>
                <w:sz w:val="24"/>
                <w:szCs w:val="24"/>
                <w:shd w:val="clear" w:color="auto" w:fill="FFFFFF"/>
              </w:rPr>
            </w:pPr>
            <w:r w:rsidRPr="004F787D">
              <w:rPr>
                <w:color w:val="000000" w:themeColor="text1"/>
                <w:sz w:val="24"/>
                <w:szCs w:val="24"/>
                <w:shd w:val="clear" w:color="auto" w:fill="FFFFFF"/>
              </w:rPr>
              <w:t>planning events based on the Internet</w:t>
            </w:r>
          </w:p>
          <w:p w14:paraId="115F68C2" w14:textId="77777777" w:rsidR="004F787D" w:rsidRPr="004F787D" w:rsidRDefault="004F787D" w:rsidP="00D118DC">
            <w:pPr>
              <w:pStyle w:val="TableParagraph"/>
              <w:ind w:left="101" w:right="117"/>
              <w:contextualSpacing/>
              <w:rPr>
                <w:color w:val="000000" w:themeColor="text1"/>
                <w:sz w:val="24"/>
                <w:szCs w:val="24"/>
                <w:shd w:val="clear" w:color="auto" w:fill="FFFFFF"/>
              </w:rPr>
            </w:pPr>
            <w:r w:rsidRPr="004F787D">
              <w:rPr>
                <w:color w:val="000000" w:themeColor="text1"/>
                <w:sz w:val="24"/>
                <w:szCs w:val="24"/>
                <w:shd w:val="clear" w:color="auto" w:fill="FFFFFF"/>
              </w:rPr>
              <w:t>for students. It addresses the needs of</w:t>
            </w:r>
          </w:p>
          <w:p w14:paraId="1442A4CF" w14:textId="77777777" w:rsidR="004F787D" w:rsidRPr="004F787D" w:rsidRDefault="004F787D" w:rsidP="00D118DC">
            <w:pPr>
              <w:pStyle w:val="TableParagraph"/>
              <w:ind w:left="101" w:right="117"/>
              <w:contextualSpacing/>
              <w:rPr>
                <w:color w:val="000000" w:themeColor="text1"/>
                <w:sz w:val="24"/>
                <w:szCs w:val="24"/>
                <w:shd w:val="clear" w:color="auto" w:fill="FFFFFF"/>
              </w:rPr>
            </w:pPr>
            <w:r w:rsidRPr="004F787D">
              <w:rPr>
                <w:color w:val="000000" w:themeColor="text1"/>
                <w:sz w:val="24"/>
                <w:szCs w:val="24"/>
                <w:shd w:val="clear" w:color="auto" w:fill="FFFFFF"/>
              </w:rPr>
              <w:t>event management at universities in the</w:t>
            </w:r>
          </w:p>
          <w:p w14:paraId="5BB953DE" w14:textId="77777777" w:rsidR="004F787D" w:rsidRPr="004F787D" w:rsidRDefault="004F787D" w:rsidP="00D118DC">
            <w:pPr>
              <w:pStyle w:val="TableParagraph"/>
              <w:ind w:left="101" w:right="117"/>
              <w:contextualSpacing/>
              <w:rPr>
                <w:color w:val="000000" w:themeColor="text1"/>
                <w:sz w:val="24"/>
                <w:szCs w:val="24"/>
                <w:shd w:val="clear" w:color="auto" w:fill="FFFFFF"/>
              </w:rPr>
            </w:pPr>
            <w:r w:rsidRPr="004F787D">
              <w:rPr>
                <w:color w:val="000000" w:themeColor="text1"/>
                <w:sz w:val="24"/>
                <w:szCs w:val="24"/>
                <w:shd w:val="clear" w:color="auto" w:fill="FFFFFF"/>
              </w:rPr>
              <w:t>context of the smartly connected society</w:t>
            </w:r>
          </w:p>
          <w:p w14:paraId="6FD34E1A" w14:textId="77777777" w:rsidR="004F787D" w:rsidRPr="004F787D" w:rsidRDefault="004F787D" w:rsidP="00D118DC">
            <w:pPr>
              <w:rPr>
                <w:color w:val="000000"/>
                <w:sz w:val="24"/>
                <w:szCs w:val="24"/>
                <w:lang w:val="tr-TR" w:eastAsia="tr-TR"/>
              </w:rPr>
            </w:pPr>
            <w:r w:rsidRPr="004F787D">
              <w:rPr>
                <w:color w:val="000000" w:themeColor="text1"/>
                <w:sz w:val="24"/>
                <w:szCs w:val="24"/>
                <w:shd w:val="clear" w:color="auto" w:fill="FFFFFF"/>
              </w:rPr>
              <w:t>of Industry 4.0[3].</w:t>
            </w:r>
          </w:p>
        </w:tc>
      </w:tr>
      <w:tr w:rsidR="004F787D" w:rsidRPr="00397874" w14:paraId="1C355916" w14:textId="77777777" w:rsidTr="004F787D">
        <w:tc>
          <w:tcPr>
            <w:tcW w:w="2972" w:type="dxa"/>
          </w:tcPr>
          <w:p w14:paraId="6FE7F684" w14:textId="77777777" w:rsidR="004F787D" w:rsidRPr="004F787D" w:rsidRDefault="004F787D" w:rsidP="00D118DC">
            <w:pPr>
              <w:rPr>
                <w:color w:val="000000"/>
                <w:sz w:val="24"/>
                <w:szCs w:val="24"/>
                <w:lang w:val="tr-TR" w:eastAsia="tr-TR"/>
              </w:rPr>
            </w:pPr>
            <w:r w:rsidRPr="004F787D">
              <w:rPr>
                <w:color w:val="000000" w:themeColor="text1"/>
                <w:sz w:val="24"/>
                <w:szCs w:val="24"/>
              </w:rPr>
              <w:t xml:space="preserve">The primary objective of the study is to examine the necessities and needs of event management at universities and propose methods and systems for managing and planning events based on the Internet. </w:t>
            </w:r>
          </w:p>
        </w:tc>
        <w:tc>
          <w:tcPr>
            <w:tcW w:w="4678" w:type="dxa"/>
          </w:tcPr>
          <w:p w14:paraId="30E9263B" w14:textId="77777777" w:rsidR="004F787D" w:rsidRPr="004F787D" w:rsidRDefault="004F787D" w:rsidP="00D118DC">
            <w:pPr>
              <w:pStyle w:val="TableParagraph"/>
              <w:ind w:right="283"/>
              <w:contextualSpacing/>
              <w:rPr>
                <w:color w:val="000000" w:themeColor="text1"/>
                <w:sz w:val="24"/>
                <w:szCs w:val="24"/>
              </w:rPr>
            </w:pPr>
            <w:r w:rsidRPr="004F787D">
              <w:rPr>
                <w:color w:val="000000" w:themeColor="text1"/>
                <w:sz w:val="24"/>
                <w:szCs w:val="24"/>
              </w:rPr>
              <w:t>Web-based</w:t>
            </w:r>
          </w:p>
          <w:p w14:paraId="7B6C7E12" w14:textId="77777777" w:rsidR="004F787D" w:rsidRPr="004F787D" w:rsidRDefault="004F787D" w:rsidP="00D118DC">
            <w:pPr>
              <w:rPr>
                <w:color w:val="000000"/>
                <w:sz w:val="24"/>
                <w:szCs w:val="24"/>
                <w:lang w:val="tr-TR" w:eastAsia="tr-TR"/>
              </w:rPr>
            </w:pPr>
            <w:r w:rsidRPr="004F787D">
              <w:rPr>
                <w:color w:val="000000" w:themeColor="text1"/>
                <w:sz w:val="24"/>
                <w:szCs w:val="24"/>
              </w:rPr>
              <w:t>system.</w:t>
            </w:r>
          </w:p>
        </w:tc>
        <w:tc>
          <w:tcPr>
            <w:tcW w:w="3260" w:type="dxa"/>
          </w:tcPr>
          <w:p w14:paraId="0C2D742D" w14:textId="77777777" w:rsidR="004F787D" w:rsidRPr="004F787D" w:rsidRDefault="004F787D" w:rsidP="00D118DC">
            <w:pPr>
              <w:pStyle w:val="TableParagraph"/>
              <w:ind w:left="101" w:right="347"/>
              <w:contextualSpacing/>
              <w:rPr>
                <w:color w:val="000000" w:themeColor="text1"/>
                <w:sz w:val="24"/>
                <w:szCs w:val="24"/>
              </w:rPr>
            </w:pPr>
            <w:r w:rsidRPr="004F787D">
              <w:rPr>
                <w:color w:val="000000" w:themeColor="text1"/>
                <w:sz w:val="24"/>
                <w:szCs w:val="24"/>
              </w:rPr>
              <w:t>The proposed system streamlines event</w:t>
            </w:r>
          </w:p>
          <w:p w14:paraId="46CE8ABC" w14:textId="77777777" w:rsidR="004F787D" w:rsidRPr="004F787D" w:rsidRDefault="004F787D" w:rsidP="00D118DC">
            <w:pPr>
              <w:pStyle w:val="TableParagraph"/>
              <w:ind w:left="101" w:right="347"/>
              <w:contextualSpacing/>
              <w:rPr>
                <w:color w:val="000000" w:themeColor="text1"/>
                <w:sz w:val="24"/>
                <w:szCs w:val="24"/>
              </w:rPr>
            </w:pPr>
            <w:r w:rsidRPr="004F787D">
              <w:rPr>
                <w:color w:val="000000" w:themeColor="text1"/>
                <w:sz w:val="24"/>
                <w:szCs w:val="24"/>
              </w:rPr>
              <w:t>planning, registration, and</w:t>
            </w:r>
          </w:p>
          <w:p w14:paraId="7CAD2476" w14:textId="77777777" w:rsidR="004F787D" w:rsidRPr="004F787D" w:rsidRDefault="004F787D" w:rsidP="00D118DC">
            <w:pPr>
              <w:pStyle w:val="TableParagraph"/>
              <w:ind w:left="101" w:right="347"/>
              <w:contextualSpacing/>
              <w:rPr>
                <w:color w:val="000000" w:themeColor="text1"/>
                <w:sz w:val="24"/>
                <w:szCs w:val="24"/>
              </w:rPr>
            </w:pPr>
            <w:r w:rsidRPr="004F787D">
              <w:rPr>
                <w:color w:val="000000" w:themeColor="text1"/>
                <w:sz w:val="24"/>
                <w:szCs w:val="24"/>
              </w:rPr>
              <w:t>communication. It enhances</w:t>
            </w:r>
          </w:p>
          <w:p w14:paraId="195CBEBA" w14:textId="77777777" w:rsidR="004F787D" w:rsidRPr="004F787D" w:rsidRDefault="004F787D" w:rsidP="00D118DC">
            <w:pPr>
              <w:pStyle w:val="TableParagraph"/>
              <w:ind w:left="101" w:right="347"/>
              <w:contextualSpacing/>
              <w:rPr>
                <w:color w:val="000000" w:themeColor="text1"/>
                <w:sz w:val="24"/>
                <w:szCs w:val="24"/>
              </w:rPr>
            </w:pPr>
            <w:r w:rsidRPr="004F787D">
              <w:rPr>
                <w:color w:val="000000" w:themeColor="text1"/>
                <w:sz w:val="24"/>
                <w:szCs w:val="24"/>
              </w:rPr>
              <w:t>collaboration among stakeholders and</w:t>
            </w:r>
          </w:p>
          <w:p w14:paraId="160DA2CA" w14:textId="77777777" w:rsidR="004F787D" w:rsidRPr="004F787D" w:rsidRDefault="004F787D" w:rsidP="00D118DC">
            <w:pPr>
              <w:pStyle w:val="TableParagraph"/>
              <w:ind w:left="101" w:right="347"/>
              <w:contextualSpacing/>
              <w:rPr>
                <w:color w:val="000000" w:themeColor="text1"/>
                <w:sz w:val="24"/>
                <w:szCs w:val="24"/>
              </w:rPr>
            </w:pPr>
            <w:r w:rsidRPr="004F787D">
              <w:rPr>
                <w:color w:val="000000" w:themeColor="text1"/>
                <w:sz w:val="24"/>
                <w:szCs w:val="24"/>
              </w:rPr>
              <w:t>improves overall efficiency in managing</w:t>
            </w:r>
          </w:p>
          <w:p w14:paraId="242AE239" w14:textId="77777777" w:rsidR="004F787D" w:rsidRPr="004F787D" w:rsidRDefault="004F787D" w:rsidP="00D118DC">
            <w:pPr>
              <w:rPr>
                <w:color w:val="000000"/>
                <w:sz w:val="24"/>
                <w:szCs w:val="24"/>
                <w:lang w:val="tr-TR" w:eastAsia="tr-TR"/>
              </w:rPr>
            </w:pPr>
            <w:r w:rsidRPr="004F787D">
              <w:rPr>
                <w:color w:val="000000" w:themeColor="text1"/>
                <w:sz w:val="24"/>
                <w:szCs w:val="24"/>
              </w:rPr>
              <w:t xml:space="preserve">educational </w:t>
            </w:r>
            <w:proofErr w:type="gramStart"/>
            <w:r w:rsidRPr="004F787D">
              <w:rPr>
                <w:color w:val="000000" w:themeColor="text1"/>
                <w:sz w:val="24"/>
                <w:szCs w:val="24"/>
              </w:rPr>
              <w:t>events[</w:t>
            </w:r>
            <w:proofErr w:type="gramEnd"/>
            <w:r w:rsidRPr="004F787D">
              <w:rPr>
                <w:color w:val="000000" w:themeColor="text1"/>
                <w:sz w:val="24"/>
                <w:szCs w:val="24"/>
              </w:rPr>
              <w:t>4].</w:t>
            </w:r>
          </w:p>
        </w:tc>
      </w:tr>
      <w:tr w:rsidR="004F787D" w:rsidRPr="00397874" w14:paraId="6B3E3F64" w14:textId="77777777" w:rsidTr="004F787D">
        <w:tc>
          <w:tcPr>
            <w:tcW w:w="2972" w:type="dxa"/>
          </w:tcPr>
          <w:p w14:paraId="45A75332" w14:textId="77777777" w:rsidR="004F787D" w:rsidRPr="004F787D" w:rsidRDefault="004F787D" w:rsidP="00D118DC">
            <w:pPr>
              <w:rPr>
                <w:color w:val="000000"/>
                <w:sz w:val="24"/>
                <w:szCs w:val="24"/>
                <w:lang w:val="tr-TR" w:eastAsia="tr-TR"/>
              </w:rPr>
            </w:pPr>
            <w:r w:rsidRPr="004F787D">
              <w:rPr>
                <w:color w:val="000000" w:themeColor="text1"/>
                <w:sz w:val="24"/>
                <w:szCs w:val="24"/>
                <w:shd w:val="clear" w:color="auto" w:fill="FFFFFF"/>
              </w:rPr>
              <w:t xml:space="preserve">The primary objective of the study is to develop an efficient, user-friendly event management system tailored for universities. </w:t>
            </w:r>
          </w:p>
        </w:tc>
        <w:tc>
          <w:tcPr>
            <w:tcW w:w="4678" w:type="dxa"/>
          </w:tcPr>
          <w:p w14:paraId="3F2F7377" w14:textId="77777777" w:rsidR="004F787D" w:rsidRPr="004F787D" w:rsidRDefault="004F787D" w:rsidP="00D118DC">
            <w:pPr>
              <w:pStyle w:val="NormalWeb"/>
              <w:shd w:val="clear" w:color="auto" w:fill="FFFFFF"/>
              <w:contextualSpacing/>
              <w:jc w:val="left"/>
              <w:rPr>
                <w:color w:val="000000" w:themeColor="text1"/>
              </w:rPr>
            </w:pPr>
            <w:r w:rsidRPr="004F787D">
              <w:rPr>
                <w:color w:val="000000" w:themeColor="text1"/>
              </w:rPr>
              <w:t>Creation of a prototype with features for event scheduling, registration, communication, and feedback collection</w:t>
            </w:r>
          </w:p>
          <w:p w14:paraId="1A6D6EF4" w14:textId="77777777" w:rsidR="004F787D" w:rsidRPr="004F787D" w:rsidRDefault="004F787D" w:rsidP="00D118DC">
            <w:pPr>
              <w:rPr>
                <w:color w:val="000000"/>
                <w:sz w:val="24"/>
                <w:szCs w:val="24"/>
                <w:lang w:val="tr-TR" w:eastAsia="tr-TR"/>
              </w:rPr>
            </w:pPr>
          </w:p>
        </w:tc>
        <w:tc>
          <w:tcPr>
            <w:tcW w:w="3260" w:type="dxa"/>
          </w:tcPr>
          <w:p w14:paraId="73464E7E" w14:textId="77777777" w:rsidR="004F787D" w:rsidRPr="004F787D" w:rsidRDefault="004F787D" w:rsidP="00D118DC">
            <w:pPr>
              <w:rPr>
                <w:color w:val="000000"/>
                <w:sz w:val="24"/>
                <w:szCs w:val="24"/>
                <w:lang w:val="tr-TR" w:eastAsia="tr-TR"/>
              </w:rPr>
            </w:pPr>
            <w:r w:rsidRPr="004F787D">
              <w:rPr>
                <w:color w:val="000000" w:themeColor="text1"/>
                <w:sz w:val="24"/>
                <w:szCs w:val="24"/>
                <w:shd w:val="clear" w:color="auto" w:fill="FFFFFF"/>
              </w:rPr>
              <w:t xml:space="preserve">The study concludes that an Internet-based event management system can effectively address the challenges faced by universities in organizing and managing events. By improving efficiency, reducing costs, and enhancing engagement, such systems can significantly contribute to the success of institutional </w:t>
            </w:r>
            <w:proofErr w:type="gramStart"/>
            <w:r w:rsidRPr="004F787D">
              <w:rPr>
                <w:color w:val="000000" w:themeColor="text1"/>
                <w:sz w:val="24"/>
                <w:szCs w:val="24"/>
                <w:shd w:val="clear" w:color="auto" w:fill="FFFFFF"/>
              </w:rPr>
              <w:t>events[</w:t>
            </w:r>
            <w:proofErr w:type="gramEnd"/>
            <w:r w:rsidRPr="004F787D">
              <w:rPr>
                <w:color w:val="000000" w:themeColor="text1"/>
                <w:sz w:val="24"/>
                <w:szCs w:val="24"/>
                <w:shd w:val="clear" w:color="auto" w:fill="FFFFFF"/>
              </w:rPr>
              <w:t>5].</w:t>
            </w:r>
          </w:p>
        </w:tc>
      </w:tr>
      <w:tr w:rsidR="004F787D" w:rsidRPr="00397874" w14:paraId="2FB74C22" w14:textId="77777777" w:rsidTr="004F787D">
        <w:tc>
          <w:tcPr>
            <w:tcW w:w="2972" w:type="dxa"/>
          </w:tcPr>
          <w:p w14:paraId="4E12D6D7" w14:textId="77777777" w:rsidR="004F787D" w:rsidRPr="004F787D" w:rsidRDefault="004F787D" w:rsidP="00D118DC">
            <w:pPr>
              <w:pStyle w:val="TableParagraph"/>
              <w:contextualSpacing/>
              <w:rPr>
                <w:color w:val="000000" w:themeColor="text1"/>
                <w:sz w:val="24"/>
                <w:szCs w:val="24"/>
                <w:shd w:val="clear" w:color="auto" w:fill="FCFCFC"/>
              </w:rPr>
            </w:pPr>
            <w:r w:rsidRPr="004F787D">
              <w:rPr>
                <w:color w:val="000000" w:themeColor="text1"/>
                <w:sz w:val="24"/>
                <w:szCs w:val="24"/>
                <w:shd w:val="clear" w:color="auto" w:fill="FCFCFC"/>
              </w:rPr>
              <w:t xml:space="preserve">To develop a web-based event management system that integrates with past and upcoming events. </w:t>
            </w:r>
          </w:p>
          <w:p w14:paraId="43C8C528" w14:textId="77777777" w:rsidR="004F787D" w:rsidRPr="004F787D" w:rsidRDefault="004F787D" w:rsidP="00D118DC">
            <w:pPr>
              <w:pStyle w:val="TableParagraph"/>
              <w:contextualSpacing/>
              <w:rPr>
                <w:color w:val="000000"/>
                <w:sz w:val="24"/>
                <w:szCs w:val="24"/>
                <w:lang w:val="tr-TR" w:eastAsia="tr-TR"/>
              </w:rPr>
            </w:pPr>
          </w:p>
          <w:p w14:paraId="08405B36" w14:textId="77777777" w:rsidR="004F787D" w:rsidRPr="004F787D" w:rsidRDefault="004F787D" w:rsidP="00D118DC">
            <w:pPr>
              <w:rPr>
                <w:color w:val="000000"/>
                <w:sz w:val="24"/>
                <w:szCs w:val="24"/>
                <w:lang w:val="tr-TR" w:eastAsia="tr-TR"/>
              </w:rPr>
            </w:pPr>
          </w:p>
        </w:tc>
        <w:tc>
          <w:tcPr>
            <w:tcW w:w="4678" w:type="dxa"/>
          </w:tcPr>
          <w:p w14:paraId="27F7EBA1" w14:textId="77777777" w:rsidR="004F787D" w:rsidRPr="004F787D" w:rsidRDefault="004F787D" w:rsidP="00D118DC">
            <w:pPr>
              <w:pStyle w:val="TableParagraph"/>
              <w:ind w:left="108" w:right="162"/>
              <w:contextualSpacing/>
              <w:rPr>
                <w:color w:val="000000"/>
                <w:sz w:val="24"/>
                <w:szCs w:val="24"/>
                <w:lang w:val="tr-TR" w:eastAsia="tr-TR"/>
              </w:rPr>
            </w:pPr>
            <w:r w:rsidRPr="004F787D">
              <w:rPr>
                <w:rFonts w:eastAsia="SimSun"/>
                <w:iCs/>
                <w:noProof/>
                <w:color w:val="000000" w:themeColor="text1"/>
                <w:sz w:val="24"/>
                <w:szCs w:val="24"/>
              </w:rPr>
              <w:t>The system was designed and implemented as a web application, including features for creating, removing, retrieving, and modifying event information.</w:t>
            </w:r>
          </w:p>
        </w:tc>
        <w:tc>
          <w:tcPr>
            <w:tcW w:w="3260" w:type="dxa"/>
          </w:tcPr>
          <w:p w14:paraId="6D173E20" w14:textId="77777777" w:rsidR="004F787D" w:rsidRPr="004F787D" w:rsidRDefault="004F787D" w:rsidP="00D118DC">
            <w:pPr>
              <w:rPr>
                <w:color w:val="000000"/>
                <w:sz w:val="24"/>
                <w:szCs w:val="24"/>
                <w:lang w:val="tr-TR" w:eastAsia="tr-TR"/>
              </w:rPr>
            </w:pPr>
            <w:r w:rsidRPr="004F787D">
              <w:rPr>
                <w:color w:val="000000" w:themeColor="text1"/>
                <w:sz w:val="24"/>
                <w:szCs w:val="24"/>
                <w:shd w:val="clear" w:color="auto" w:fill="FCFCFC"/>
              </w:rPr>
              <w:t xml:space="preserve">The web-based event management system proved to be an effective tool for managing events in educational institutions. It facilitated better communication and </w:t>
            </w:r>
            <w:r w:rsidRPr="004F787D">
              <w:rPr>
                <w:color w:val="000000" w:themeColor="text1"/>
                <w:sz w:val="24"/>
                <w:szCs w:val="24"/>
                <w:shd w:val="clear" w:color="auto" w:fill="FCFCFC"/>
              </w:rPr>
              <w:lastRenderedPageBreak/>
              <w:t>coordination among event organizers and participants.</w:t>
            </w:r>
            <w:r w:rsidRPr="004F787D">
              <w:rPr>
                <w:sz w:val="24"/>
                <w:szCs w:val="24"/>
              </w:rPr>
              <w:t xml:space="preserve"> </w:t>
            </w:r>
            <w:r w:rsidRPr="004F787D">
              <w:rPr>
                <w:color w:val="000000" w:themeColor="text1"/>
                <w:sz w:val="24"/>
                <w:szCs w:val="24"/>
                <w:shd w:val="clear" w:color="auto" w:fill="FCFCFC"/>
              </w:rPr>
              <w:t xml:space="preserve">The system’s digital approach provided a more streamlined and accessible way to handle event-related </w:t>
            </w:r>
            <w:proofErr w:type="gramStart"/>
            <w:r w:rsidRPr="004F787D">
              <w:rPr>
                <w:color w:val="000000" w:themeColor="text1"/>
                <w:sz w:val="24"/>
                <w:szCs w:val="24"/>
                <w:shd w:val="clear" w:color="auto" w:fill="FCFCFC"/>
              </w:rPr>
              <w:t>tasks[</w:t>
            </w:r>
            <w:proofErr w:type="gramEnd"/>
            <w:r w:rsidRPr="004F787D">
              <w:rPr>
                <w:color w:val="000000" w:themeColor="text1"/>
                <w:sz w:val="24"/>
                <w:szCs w:val="24"/>
                <w:shd w:val="clear" w:color="auto" w:fill="FCFCFC"/>
              </w:rPr>
              <w:t>6].</w:t>
            </w:r>
          </w:p>
        </w:tc>
      </w:tr>
      <w:tr w:rsidR="004F787D" w:rsidRPr="00397874" w14:paraId="248760C0" w14:textId="77777777" w:rsidTr="004F787D">
        <w:tc>
          <w:tcPr>
            <w:tcW w:w="2972" w:type="dxa"/>
          </w:tcPr>
          <w:p w14:paraId="25F08D98" w14:textId="77777777" w:rsidR="004F787D" w:rsidRPr="004F787D" w:rsidRDefault="004F787D" w:rsidP="00D118DC">
            <w:pPr>
              <w:rPr>
                <w:color w:val="000000"/>
                <w:sz w:val="24"/>
                <w:szCs w:val="24"/>
                <w:lang w:val="tr-TR" w:eastAsia="tr-TR"/>
              </w:rPr>
            </w:pPr>
            <w:r w:rsidRPr="004F787D">
              <w:rPr>
                <w:color w:val="000000" w:themeColor="text1"/>
                <w:sz w:val="24"/>
                <w:szCs w:val="24"/>
                <w:shd w:val="clear" w:color="auto" w:fill="FFFFFF"/>
              </w:rPr>
              <w:lastRenderedPageBreak/>
              <w:t>To develop a comprehensive event management system tailored for university settings. To enhance communication and coordination among event organizers, participants, and other stakeholders.</w:t>
            </w:r>
          </w:p>
        </w:tc>
        <w:tc>
          <w:tcPr>
            <w:tcW w:w="4678" w:type="dxa"/>
          </w:tcPr>
          <w:p w14:paraId="1874C083" w14:textId="77777777" w:rsidR="004F787D" w:rsidRPr="004F787D" w:rsidRDefault="004F787D" w:rsidP="00D118DC">
            <w:pPr>
              <w:pStyle w:val="TableParagraph"/>
              <w:tabs>
                <w:tab w:val="left" w:pos="283"/>
              </w:tabs>
              <w:contextualSpacing/>
              <w:rPr>
                <w:color w:val="000000" w:themeColor="text1"/>
                <w:sz w:val="24"/>
                <w:szCs w:val="24"/>
              </w:rPr>
            </w:pPr>
            <w:r w:rsidRPr="004F787D">
              <w:rPr>
                <w:color w:val="000000" w:themeColor="text1"/>
                <w:sz w:val="24"/>
                <w:szCs w:val="24"/>
              </w:rPr>
              <w:t>The system was designed using a modular approach, allowing for flexibility and scalability.</w:t>
            </w:r>
          </w:p>
          <w:p w14:paraId="520A0F38" w14:textId="77777777" w:rsidR="004F787D" w:rsidRPr="004F787D" w:rsidRDefault="004F787D" w:rsidP="00D118DC">
            <w:pPr>
              <w:rPr>
                <w:color w:val="000000"/>
                <w:sz w:val="24"/>
                <w:szCs w:val="24"/>
                <w:lang w:val="tr-TR" w:eastAsia="tr-TR"/>
              </w:rPr>
            </w:pPr>
            <w:r w:rsidRPr="004F787D">
              <w:rPr>
                <w:color w:val="000000" w:themeColor="text1"/>
                <w:sz w:val="24"/>
                <w:szCs w:val="24"/>
              </w:rPr>
              <w:t xml:space="preserve">It incorporated various technologies such as web-based platforms and mobile applications. </w:t>
            </w:r>
          </w:p>
        </w:tc>
        <w:tc>
          <w:tcPr>
            <w:tcW w:w="3260" w:type="dxa"/>
          </w:tcPr>
          <w:p w14:paraId="66F6C8EF" w14:textId="77777777" w:rsidR="004F787D" w:rsidRPr="004F787D" w:rsidRDefault="004F787D" w:rsidP="00D118DC">
            <w:pPr>
              <w:rPr>
                <w:color w:val="000000"/>
                <w:sz w:val="24"/>
                <w:szCs w:val="24"/>
                <w:lang w:val="tr-TR" w:eastAsia="tr-TR"/>
              </w:rPr>
            </w:pPr>
            <w:r w:rsidRPr="004F787D">
              <w:rPr>
                <w:color w:val="000000" w:themeColor="text1"/>
                <w:sz w:val="24"/>
                <w:szCs w:val="24"/>
                <w:shd w:val="clear" w:color="auto" w:fill="FFFFFF"/>
              </w:rPr>
              <w:t xml:space="preserve">The integrated event management system proved to be a valuable tool for universities. It facilitated better planning, execution, and evaluation of events. The system’s modular design allowed for future enhancements and adaptability to different university </w:t>
            </w:r>
            <w:proofErr w:type="gramStart"/>
            <w:r w:rsidRPr="004F787D">
              <w:rPr>
                <w:color w:val="000000" w:themeColor="text1"/>
                <w:sz w:val="24"/>
                <w:szCs w:val="24"/>
                <w:shd w:val="clear" w:color="auto" w:fill="FFFFFF"/>
              </w:rPr>
              <w:t>needs[</w:t>
            </w:r>
            <w:proofErr w:type="gramEnd"/>
            <w:r w:rsidRPr="004F787D">
              <w:rPr>
                <w:color w:val="000000" w:themeColor="text1"/>
                <w:sz w:val="24"/>
                <w:szCs w:val="24"/>
                <w:shd w:val="clear" w:color="auto" w:fill="FFFFFF"/>
              </w:rPr>
              <w:t>7].</w:t>
            </w:r>
          </w:p>
        </w:tc>
      </w:tr>
      <w:tr w:rsidR="004F787D" w:rsidRPr="00397874" w14:paraId="0243E0B1" w14:textId="77777777" w:rsidTr="004F787D">
        <w:tc>
          <w:tcPr>
            <w:tcW w:w="2972" w:type="dxa"/>
          </w:tcPr>
          <w:p w14:paraId="78977D1D" w14:textId="77777777" w:rsidR="004F787D" w:rsidRPr="004F787D" w:rsidRDefault="004F787D" w:rsidP="00D118DC">
            <w:pPr>
              <w:rPr>
                <w:color w:val="000000"/>
                <w:sz w:val="24"/>
                <w:szCs w:val="24"/>
                <w:lang w:val="tr-TR" w:eastAsia="tr-TR"/>
              </w:rPr>
            </w:pPr>
            <w:r w:rsidRPr="004F787D">
              <w:rPr>
                <w:color w:val="000000" w:themeColor="text1"/>
                <w:sz w:val="24"/>
                <w:szCs w:val="24"/>
              </w:rPr>
              <w:t xml:space="preserve">To compare different event management systems used in educational institutions. To identify the strengths and weaknesses of each system. </w:t>
            </w:r>
          </w:p>
        </w:tc>
        <w:tc>
          <w:tcPr>
            <w:tcW w:w="4678" w:type="dxa"/>
          </w:tcPr>
          <w:p w14:paraId="66A7B9CB" w14:textId="77777777" w:rsidR="004F787D" w:rsidRPr="004F787D" w:rsidRDefault="004F787D" w:rsidP="00D118DC">
            <w:pPr>
              <w:pStyle w:val="TableParagraph"/>
              <w:tabs>
                <w:tab w:val="left" w:pos="283"/>
              </w:tabs>
              <w:contextualSpacing/>
              <w:rPr>
                <w:color w:val="000000" w:themeColor="text1"/>
                <w:sz w:val="24"/>
                <w:szCs w:val="24"/>
              </w:rPr>
            </w:pPr>
            <w:r w:rsidRPr="004F787D">
              <w:rPr>
                <w:color w:val="000000" w:themeColor="text1"/>
                <w:sz w:val="24"/>
                <w:szCs w:val="24"/>
              </w:rPr>
              <w:t xml:space="preserve">The study involved a detailed literature review of existing event management systems. </w:t>
            </w:r>
          </w:p>
          <w:p w14:paraId="4B8F8F1D" w14:textId="77777777" w:rsidR="004F787D" w:rsidRPr="004F787D" w:rsidRDefault="004F787D" w:rsidP="00D118DC">
            <w:pPr>
              <w:rPr>
                <w:color w:val="000000"/>
                <w:sz w:val="24"/>
                <w:szCs w:val="24"/>
                <w:lang w:val="tr-TR" w:eastAsia="tr-TR"/>
              </w:rPr>
            </w:pPr>
          </w:p>
        </w:tc>
        <w:tc>
          <w:tcPr>
            <w:tcW w:w="3260" w:type="dxa"/>
          </w:tcPr>
          <w:p w14:paraId="5D723ABA" w14:textId="77777777" w:rsidR="004F787D" w:rsidRPr="004F787D" w:rsidRDefault="004F787D" w:rsidP="00D118DC">
            <w:pPr>
              <w:rPr>
                <w:color w:val="000000"/>
                <w:sz w:val="24"/>
                <w:szCs w:val="24"/>
                <w:lang w:val="tr-TR" w:eastAsia="tr-TR"/>
              </w:rPr>
            </w:pPr>
            <w:r w:rsidRPr="004F787D">
              <w:rPr>
                <w:color w:val="000000" w:themeColor="text1"/>
                <w:sz w:val="24"/>
                <w:szCs w:val="24"/>
              </w:rPr>
              <w:t xml:space="preserve">The comparative study highlighted the need for more flexible and user-friendly event management </w:t>
            </w:r>
            <w:proofErr w:type="gramStart"/>
            <w:r w:rsidRPr="004F787D">
              <w:rPr>
                <w:color w:val="000000" w:themeColor="text1"/>
                <w:sz w:val="24"/>
                <w:szCs w:val="24"/>
              </w:rPr>
              <w:t>systems[</w:t>
            </w:r>
            <w:proofErr w:type="gramEnd"/>
            <w:r w:rsidRPr="004F787D">
              <w:rPr>
                <w:color w:val="000000" w:themeColor="text1"/>
                <w:sz w:val="24"/>
                <w:szCs w:val="24"/>
              </w:rPr>
              <w:t>8].</w:t>
            </w:r>
          </w:p>
        </w:tc>
      </w:tr>
      <w:tr w:rsidR="004F787D" w:rsidRPr="00397874" w14:paraId="6DD64D79" w14:textId="77777777" w:rsidTr="004F787D">
        <w:tc>
          <w:tcPr>
            <w:tcW w:w="2972" w:type="dxa"/>
          </w:tcPr>
          <w:p w14:paraId="010FA818" w14:textId="77777777" w:rsidR="004F787D" w:rsidRPr="004F787D" w:rsidRDefault="004F787D" w:rsidP="00D118DC">
            <w:pPr>
              <w:pStyle w:val="TableParagraph"/>
              <w:contextualSpacing/>
              <w:rPr>
                <w:color w:val="000000" w:themeColor="text1"/>
                <w:sz w:val="24"/>
                <w:szCs w:val="24"/>
              </w:rPr>
            </w:pPr>
            <w:r w:rsidRPr="004F787D">
              <w:rPr>
                <w:color w:val="000000" w:themeColor="text1"/>
                <w:sz w:val="24"/>
                <w:szCs w:val="24"/>
              </w:rPr>
              <w:t xml:space="preserve">To develop an automated event management system for college events. </w:t>
            </w:r>
          </w:p>
          <w:p w14:paraId="50B04044" w14:textId="77777777" w:rsidR="004F787D" w:rsidRPr="004F787D" w:rsidRDefault="004F787D" w:rsidP="00D118DC">
            <w:pPr>
              <w:rPr>
                <w:color w:val="000000"/>
                <w:sz w:val="24"/>
                <w:szCs w:val="24"/>
                <w:lang w:val="tr-TR" w:eastAsia="tr-TR"/>
              </w:rPr>
            </w:pPr>
          </w:p>
        </w:tc>
        <w:tc>
          <w:tcPr>
            <w:tcW w:w="4678" w:type="dxa"/>
          </w:tcPr>
          <w:p w14:paraId="149E4D3D" w14:textId="77777777" w:rsidR="004F787D" w:rsidRPr="004F787D" w:rsidRDefault="004F787D" w:rsidP="00D118DC">
            <w:pPr>
              <w:pStyle w:val="TableParagraph"/>
              <w:tabs>
                <w:tab w:val="left" w:pos="283"/>
              </w:tabs>
              <w:contextualSpacing/>
              <w:rPr>
                <w:color w:val="000000" w:themeColor="text1"/>
                <w:sz w:val="24"/>
                <w:szCs w:val="24"/>
              </w:rPr>
            </w:pPr>
            <w:r w:rsidRPr="004F787D">
              <w:rPr>
                <w:color w:val="000000" w:themeColor="text1"/>
                <w:sz w:val="24"/>
                <w:szCs w:val="24"/>
              </w:rPr>
              <w:t xml:space="preserve">The system was developed using the MERN stack (MongoDB, Express.js, React, Node.js). </w:t>
            </w:r>
          </w:p>
          <w:p w14:paraId="1805CA0C" w14:textId="77777777" w:rsidR="004F787D" w:rsidRPr="004F787D" w:rsidRDefault="004F787D" w:rsidP="00D118DC">
            <w:pPr>
              <w:rPr>
                <w:color w:val="000000"/>
                <w:sz w:val="24"/>
                <w:szCs w:val="24"/>
                <w:lang w:val="tr-TR" w:eastAsia="tr-TR"/>
              </w:rPr>
            </w:pPr>
          </w:p>
        </w:tc>
        <w:tc>
          <w:tcPr>
            <w:tcW w:w="3260" w:type="dxa"/>
          </w:tcPr>
          <w:p w14:paraId="3124DA45" w14:textId="77777777" w:rsidR="004F787D" w:rsidRPr="004F787D" w:rsidRDefault="004F787D" w:rsidP="00D118DC">
            <w:pPr>
              <w:rPr>
                <w:color w:val="000000"/>
                <w:sz w:val="24"/>
                <w:szCs w:val="24"/>
                <w:lang w:val="tr-TR" w:eastAsia="tr-TR"/>
              </w:rPr>
            </w:pPr>
            <w:r w:rsidRPr="004F787D">
              <w:rPr>
                <w:color w:val="000000" w:themeColor="text1"/>
                <w:sz w:val="24"/>
                <w:szCs w:val="24"/>
              </w:rPr>
              <w:t xml:space="preserve">The Smart College Event Management System proved to be an effective tool for managing college events. It addressed the flaws and inefficiencies of traditional event management </w:t>
            </w:r>
            <w:proofErr w:type="gramStart"/>
            <w:r w:rsidRPr="004F787D">
              <w:rPr>
                <w:color w:val="000000" w:themeColor="text1"/>
                <w:sz w:val="24"/>
                <w:szCs w:val="24"/>
              </w:rPr>
              <w:t>systems[</w:t>
            </w:r>
            <w:proofErr w:type="gramEnd"/>
            <w:r w:rsidRPr="004F787D">
              <w:rPr>
                <w:color w:val="000000" w:themeColor="text1"/>
                <w:sz w:val="24"/>
                <w:szCs w:val="24"/>
              </w:rPr>
              <w:t>9].</w:t>
            </w:r>
          </w:p>
        </w:tc>
      </w:tr>
      <w:tr w:rsidR="004F787D" w:rsidRPr="00397874" w14:paraId="3CEEE649" w14:textId="77777777" w:rsidTr="004F787D">
        <w:tc>
          <w:tcPr>
            <w:tcW w:w="2972" w:type="dxa"/>
          </w:tcPr>
          <w:p w14:paraId="516714F1" w14:textId="77777777" w:rsidR="004F787D" w:rsidRPr="004F787D" w:rsidRDefault="004F787D" w:rsidP="00D118DC">
            <w:pPr>
              <w:pStyle w:val="TableParagraph"/>
              <w:contextualSpacing/>
              <w:rPr>
                <w:color w:val="000000"/>
                <w:sz w:val="24"/>
                <w:szCs w:val="24"/>
                <w:lang w:val="tr-TR" w:eastAsia="tr-TR"/>
              </w:rPr>
            </w:pPr>
            <w:r w:rsidRPr="004F787D">
              <w:rPr>
                <w:color w:val="000000" w:themeColor="text1"/>
                <w:sz w:val="24"/>
                <w:szCs w:val="24"/>
              </w:rPr>
              <w:t>To develop a web-based platform for managing college events efficiently, enhancing communication, and reduce administrative overhead for event organizers.</w:t>
            </w:r>
          </w:p>
        </w:tc>
        <w:tc>
          <w:tcPr>
            <w:tcW w:w="4678" w:type="dxa"/>
          </w:tcPr>
          <w:p w14:paraId="7A9B304C" w14:textId="77777777" w:rsidR="004F787D" w:rsidRPr="004F787D" w:rsidRDefault="004F787D" w:rsidP="00D118DC">
            <w:pPr>
              <w:pStyle w:val="TableParagraph"/>
              <w:tabs>
                <w:tab w:val="left" w:pos="283"/>
              </w:tabs>
              <w:contextualSpacing/>
              <w:rPr>
                <w:color w:val="000000" w:themeColor="text1"/>
                <w:sz w:val="24"/>
                <w:szCs w:val="24"/>
              </w:rPr>
            </w:pPr>
            <w:r w:rsidRPr="004F787D">
              <w:rPr>
                <w:color w:val="000000" w:themeColor="text1"/>
                <w:sz w:val="24"/>
                <w:szCs w:val="24"/>
              </w:rPr>
              <w:t xml:space="preserve">The platform was developed using technologies like Node.js and MongoDB. </w:t>
            </w:r>
          </w:p>
          <w:p w14:paraId="2E98D024" w14:textId="77777777" w:rsidR="004F787D" w:rsidRPr="004F787D" w:rsidRDefault="004F787D" w:rsidP="00D118DC">
            <w:pPr>
              <w:rPr>
                <w:color w:val="000000"/>
                <w:sz w:val="24"/>
                <w:szCs w:val="24"/>
                <w:lang w:val="tr-TR" w:eastAsia="tr-TR"/>
              </w:rPr>
            </w:pPr>
            <w:r w:rsidRPr="004F787D">
              <w:rPr>
                <w:color w:val="000000" w:themeColor="text1"/>
                <w:sz w:val="24"/>
                <w:szCs w:val="24"/>
              </w:rPr>
              <w:t>The front end was built with a user-friendly interface to facilitate easy event management.</w:t>
            </w:r>
          </w:p>
        </w:tc>
        <w:tc>
          <w:tcPr>
            <w:tcW w:w="3260" w:type="dxa"/>
          </w:tcPr>
          <w:p w14:paraId="3775CAB9" w14:textId="77777777" w:rsidR="004F787D" w:rsidRPr="004F787D" w:rsidRDefault="004F787D" w:rsidP="00D118DC">
            <w:pPr>
              <w:rPr>
                <w:color w:val="000000"/>
                <w:sz w:val="24"/>
                <w:szCs w:val="24"/>
                <w:lang w:val="tr-TR" w:eastAsia="tr-TR"/>
              </w:rPr>
            </w:pPr>
            <w:r w:rsidRPr="004F787D">
              <w:rPr>
                <w:color w:val="000000" w:themeColor="text1"/>
                <w:sz w:val="24"/>
                <w:szCs w:val="24"/>
              </w:rPr>
              <w:t xml:space="preserve">The web-based event management platform proved to be an effective solution for managing college events. It addressed the fragmentation and inefficiencies of traditional event management systems. The system’s design allows for scalability and future enhancements to meet evolving </w:t>
            </w:r>
            <w:proofErr w:type="gramStart"/>
            <w:r w:rsidRPr="004F787D">
              <w:rPr>
                <w:color w:val="000000" w:themeColor="text1"/>
                <w:sz w:val="24"/>
                <w:szCs w:val="24"/>
              </w:rPr>
              <w:t>needs[</w:t>
            </w:r>
            <w:proofErr w:type="gramEnd"/>
            <w:r w:rsidRPr="004F787D">
              <w:rPr>
                <w:color w:val="000000" w:themeColor="text1"/>
                <w:sz w:val="24"/>
                <w:szCs w:val="24"/>
              </w:rPr>
              <w:t>10].</w:t>
            </w:r>
          </w:p>
        </w:tc>
      </w:tr>
    </w:tbl>
    <w:p w14:paraId="756A9FE8" w14:textId="77777777" w:rsidR="00D77B14" w:rsidRPr="00FF40A6" w:rsidRDefault="00D77B14" w:rsidP="00286A05">
      <w:pPr>
        <w:spacing w:before="22" w:line="360" w:lineRule="exact"/>
        <w:ind w:left="78" w:right="84"/>
        <w:jc w:val="both"/>
        <w:rPr>
          <w:b/>
          <w:bCs/>
          <w:sz w:val="24"/>
          <w:szCs w:val="24"/>
        </w:rPr>
      </w:pPr>
    </w:p>
    <w:p w14:paraId="5ADC6F1A" w14:textId="77777777" w:rsidR="00286A05" w:rsidRDefault="00286A05" w:rsidP="001238EA">
      <w:pPr>
        <w:spacing w:before="22" w:line="360" w:lineRule="exact"/>
        <w:ind w:left="78" w:right="84"/>
        <w:jc w:val="center"/>
        <w:rPr>
          <w:b/>
          <w:bCs/>
          <w:sz w:val="32"/>
          <w:szCs w:val="32"/>
        </w:rPr>
      </w:pPr>
    </w:p>
    <w:p w14:paraId="5D73DE68" w14:textId="6C3C2821" w:rsidR="001238EA" w:rsidRDefault="00C14C94" w:rsidP="001238EA">
      <w:pPr>
        <w:spacing w:before="22" w:line="360" w:lineRule="exact"/>
        <w:ind w:left="78" w:right="84"/>
        <w:jc w:val="center"/>
        <w:rPr>
          <w:b/>
          <w:bCs/>
          <w:sz w:val="32"/>
          <w:szCs w:val="32"/>
        </w:rPr>
      </w:pPr>
      <w:r>
        <w:rPr>
          <w:b/>
          <w:bCs/>
          <w:sz w:val="32"/>
          <w:szCs w:val="32"/>
        </w:rPr>
        <w:t>METHODOLOGY</w:t>
      </w:r>
    </w:p>
    <w:p w14:paraId="27D4F1F6" w14:textId="77777777" w:rsidR="00761376" w:rsidRDefault="00761376" w:rsidP="00761376">
      <w:pPr>
        <w:spacing w:before="22" w:line="360" w:lineRule="exact"/>
        <w:ind w:left="78" w:right="84"/>
        <w:rPr>
          <w:b/>
          <w:bCs/>
          <w:sz w:val="28"/>
          <w:szCs w:val="28"/>
        </w:rPr>
      </w:pPr>
    </w:p>
    <w:p w14:paraId="099544D2" w14:textId="677E186C" w:rsidR="00013DAF" w:rsidRDefault="006B6024" w:rsidP="00286A05">
      <w:pPr>
        <w:spacing w:before="22" w:line="360" w:lineRule="exact"/>
        <w:ind w:right="84"/>
        <w:jc w:val="both"/>
        <w:rPr>
          <w:sz w:val="24"/>
          <w:szCs w:val="24"/>
        </w:rPr>
      </w:pPr>
      <w:r w:rsidRPr="006B6024">
        <w:rPr>
          <w:sz w:val="24"/>
          <w:szCs w:val="24"/>
        </w:rPr>
        <w:t>EventSync operates through a structured framework encompassing three distinct phases, each crucial in orchestrating seamless event management at Sharda University.</w:t>
      </w:r>
      <w:r w:rsidR="008C446A">
        <w:rPr>
          <w:sz w:val="24"/>
          <w:szCs w:val="24"/>
        </w:rPr>
        <w:t xml:space="preserve"> </w:t>
      </w:r>
      <w:r w:rsidR="001238EA">
        <w:rPr>
          <w:sz w:val="24"/>
          <w:szCs w:val="24"/>
        </w:rPr>
        <w:t xml:space="preserve">The overall methodology consists of 3 phases. These are as </w:t>
      </w:r>
      <w:proofErr w:type="gramStart"/>
      <w:r w:rsidR="001238EA">
        <w:rPr>
          <w:sz w:val="24"/>
          <w:szCs w:val="24"/>
        </w:rPr>
        <w:t>follows:-</w:t>
      </w:r>
      <w:proofErr w:type="gramEnd"/>
      <w:r w:rsidR="001238EA">
        <w:rPr>
          <w:sz w:val="24"/>
          <w:szCs w:val="24"/>
        </w:rPr>
        <w:t xml:space="preserve"> </w:t>
      </w:r>
    </w:p>
    <w:p w14:paraId="6B7BD0F5" w14:textId="77777777" w:rsidR="00F95B0D" w:rsidRPr="00F95B0D" w:rsidRDefault="00F95B0D" w:rsidP="00286A05">
      <w:pPr>
        <w:spacing w:before="22" w:line="360" w:lineRule="exact"/>
        <w:ind w:right="84"/>
        <w:jc w:val="both"/>
        <w:rPr>
          <w:sz w:val="24"/>
          <w:szCs w:val="24"/>
        </w:rPr>
      </w:pPr>
    </w:p>
    <w:p w14:paraId="5C0D801D" w14:textId="37E66C8C" w:rsidR="008C446A" w:rsidRPr="008C446A" w:rsidRDefault="008C446A" w:rsidP="00286A05">
      <w:pPr>
        <w:spacing w:before="22" w:line="360" w:lineRule="exact"/>
        <w:ind w:right="84"/>
        <w:jc w:val="both"/>
        <w:rPr>
          <w:noProof/>
          <w:sz w:val="24"/>
          <w:szCs w:val="24"/>
        </w:rPr>
      </w:pPr>
      <w:r w:rsidRPr="008C446A">
        <w:rPr>
          <w:noProof/>
          <w:sz w:val="24"/>
          <w:szCs w:val="24"/>
        </w:rPr>
        <w:t xml:space="preserve">Phase 1: Event </w:t>
      </w:r>
      <w:r>
        <w:rPr>
          <w:noProof/>
          <w:sz w:val="24"/>
          <w:szCs w:val="24"/>
        </w:rPr>
        <w:t>Scheduling and Approval</w:t>
      </w:r>
    </w:p>
    <w:p w14:paraId="3E2A442A" w14:textId="41649196" w:rsidR="008C446A" w:rsidRDefault="008C446A" w:rsidP="00286A05">
      <w:pPr>
        <w:spacing w:before="22" w:line="360" w:lineRule="exact"/>
        <w:ind w:right="84"/>
        <w:jc w:val="both"/>
        <w:rPr>
          <w:noProof/>
          <w:sz w:val="24"/>
          <w:szCs w:val="24"/>
        </w:rPr>
      </w:pPr>
      <w:r>
        <w:rPr>
          <w:noProof/>
          <w:sz w:val="24"/>
          <w:szCs w:val="24"/>
        </w:rPr>
        <w:t xml:space="preserve">In this phase, </w:t>
      </w:r>
      <w:r w:rsidRPr="008C446A">
        <w:rPr>
          <w:noProof/>
          <w:sz w:val="24"/>
          <w:szCs w:val="24"/>
        </w:rPr>
        <w:t xml:space="preserve">EventSync initiates the event management journey by facilitating the submission of event details and budget proposals by the coordinator. This phase focuses on ensuring alignment with university </w:t>
      </w:r>
      <w:r w:rsidRPr="008C446A">
        <w:rPr>
          <w:noProof/>
          <w:sz w:val="24"/>
          <w:szCs w:val="24"/>
        </w:rPr>
        <w:lastRenderedPageBreak/>
        <w:t>policies and objectives through a thorough review process by key authorities. Once approved, the event is scheduled for execution, marking the beginning of the planning phase.</w:t>
      </w:r>
    </w:p>
    <w:p w14:paraId="4A320587" w14:textId="77777777" w:rsidR="00F95B0D" w:rsidRPr="008C446A" w:rsidRDefault="00F95B0D" w:rsidP="00286A05">
      <w:pPr>
        <w:spacing w:before="22" w:line="360" w:lineRule="exact"/>
        <w:ind w:right="84"/>
        <w:jc w:val="both"/>
        <w:rPr>
          <w:noProof/>
          <w:sz w:val="24"/>
          <w:szCs w:val="24"/>
        </w:rPr>
      </w:pPr>
    </w:p>
    <w:p w14:paraId="7685DBF1" w14:textId="173B1482" w:rsidR="008C446A" w:rsidRPr="008C446A" w:rsidRDefault="008C446A" w:rsidP="00286A05">
      <w:pPr>
        <w:spacing w:before="22" w:line="360" w:lineRule="exact"/>
        <w:ind w:right="84"/>
        <w:jc w:val="both"/>
        <w:rPr>
          <w:noProof/>
          <w:sz w:val="24"/>
          <w:szCs w:val="24"/>
        </w:rPr>
      </w:pPr>
      <w:r w:rsidRPr="008C446A">
        <w:rPr>
          <w:noProof/>
          <w:sz w:val="24"/>
          <w:szCs w:val="24"/>
        </w:rPr>
        <w:t xml:space="preserve">Phase 2: </w:t>
      </w:r>
      <w:r>
        <w:rPr>
          <w:noProof/>
          <w:sz w:val="24"/>
          <w:szCs w:val="24"/>
        </w:rPr>
        <w:t>Planning and Coordination on day of Event</w:t>
      </w:r>
    </w:p>
    <w:p w14:paraId="0B4E2E5A" w14:textId="7C0AEFC5" w:rsidR="008C446A" w:rsidRDefault="008C446A" w:rsidP="00286A05">
      <w:pPr>
        <w:spacing w:before="22" w:line="360" w:lineRule="exact"/>
        <w:ind w:right="84"/>
        <w:jc w:val="both"/>
        <w:rPr>
          <w:noProof/>
          <w:sz w:val="24"/>
          <w:szCs w:val="24"/>
        </w:rPr>
      </w:pPr>
      <w:r>
        <w:rPr>
          <w:noProof/>
          <w:sz w:val="24"/>
          <w:szCs w:val="24"/>
        </w:rPr>
        <w:t xml:space="preserve">In this phase, </w:t>
      </w:r>
      <w:r w:rsidRPr="008C446A">
        <w:rPr>
          <w:noProof/>
          <w:sz w:val="24"/>
          <w:szCs w:val="24"/>
        </w:rPr>
        <w:t>EventSync transitions into the operational stage as the approved event takes place. This phase involves the active execution of event activities, coupled with the crucial task of documenting key moments through photography and attendance tracking. By leveraging cloud storage solutions, EventSync ensures the seamless preservation and accessibility of event records for future reference and analysis.</w:t>
      </w:r>
    </w:p>
    <w:p w14:paraId="4A9D4FB4" w14:textId="77777777" w:rsidR="00F95B0D" w:rsidRPr="008C446A" w:rsidRDefault="00F95B0D" w:rsidP="00286A05">
      <w:pPr>
        <w:spacing w:before="22" w:line="360" w:lineRule="exact"/>
        <w:ind w:right="84"/>
        <w:jc w:val="both"/>
        <w:rPr>
          <w:noProof/>
          <w:sz w:val="24"/>
          <w:szCs w:val="24"/>
        </w:rPr>
      </w:pPr>
    </w:p>
    <w:p w14:paraId="5154E8CB" w14:textId="45A99111" w:rsidR="008C446A" w:rsidRPr="008C446A" w:rsidRDefault="008C446A" w:rsidP="00286A05">
      <w:pPr>
        <w:spacing w:before="22" w:line="360" w:lineRule="exact"/>
        <w:ind w:right="84"/>
        <w:jc w:val="both"/>
        <w:rPr>
          <w:noProof/>
          <w:sz w:val="24"/>
          <w:szCs w:val="24"/>
        </w:rPr>
      </w:pPr>
      <w:r w:rsidRPr="008C446A">
        <w:rPr>
          <w:noProof/>
          <w:sz w:val="24"/>
          <w:szCs w:val="24"/>
        </w:rPr>
        <w:t xml:space="preserve">Phase 3: </w:t>
      </w:r>
      <w:r>
        <w:rPr>
          <w:noProof/>
          <w:sz w:val="24"/>
          <w:szCs w:val="24"/>
        </w:rPr>
        <w:t>Reporting and Analytics, ECR Generation</w:t>
      </w:r>
    </w:p>
    <w:p w14:paraId="148AD686" w14:textId="723FD4C9" w:rsidR="00C36038" w:rsidRDefault="008C446A" w:rsidP="00F95B0D">
      <w:pPr>
        <w:spacing w:before="22" w:line="360" w:lineRule="exact"/>
        <w:ind w:right="84"/>
        <w:jc w:val="both"/>
        <w:rPr>
          <w:noProof/>
          <w:sz w:val="24"/>
          <w:szCs w:val="24"/>
        </w:rPr>
      </w:pPr>
      <w:r>
        <w:rPr>
          <w:noProof/>
          <w:sz w:val="24"/>
          <w:szCs w:val="24"/>
        </w:rPr>
        <w:t xml:space="preserve">In this phase, </w:t>
      </w:r>
      <w:r w:rsidRPr="008C446A">
        <w:rPr>
          <w:noProof/>
          <w:sz w:val="24"/>
          <w:szCs w:val="24"/>
        </w:rPr>
        <w:t>EventSync shifts its focus towards post-event evaluation and reporting. This phase entails the generation of comprehensive reports, including the Event Completion Report (ECR) and expense report, to assess the event's success and financial implications. Through meticulous analysis, EventSync enables organizers to glean valuable insights for optimizing future event planning and management endeavors.</w:t>
      </w:r>
    </w:p>
    <w:p w14:paraId="52F3A141" w14:textId="77777777" w:rsidR="00F95B0D" w:rsidRDefault="00F95B0D" w:rsidP="008C446A">
      <w:pPr>
        <w:spacing w:before="22" w:line="360" w:lineRule="exact"/>
        <w:ind w:right="84"/>
        <w:rPr>
          <w:noProof/>
          <w:sz w:val="24"/>
          <w:szCs w:val="24"/>
        </w:rPr>
      </w:pPr>
    </w:p>
    <w:p w14:paraId="0021A4A1" w14:textId="77777777" w:rsidR="00F95B0D" w:rsidRDefault="00301309" w:rsidP="00F95B0D">
      <w:pPr>
        <w:keepNext/>
        <w:jc w:val="center"/>
      </w:pPr>
      <w:r>
        <w:rPr>
          <w:noProof/>
        </w:rPr>
        <w:drawing>
          <wp:inline distT="0" distB="0" distL="0" distR="0" wp14:anchorId="00A84680" wp14:editId="3DE720A0">
            <wp:extent cx="4648200" cy="3615938"/>
            <wp:effectExtent l="19050" t="19050" r="1905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408" cy="3660441"/>
                    </a:xfrm>
                    <a:prstGeom prst="rect">
                      <a:avLst/>
                    </a:prstGeom>
                    <a:noFill/>
                    <a:ln>
                      <a:solidFill>
                        <a:schemeClr val="bg2"/>
                      </a:solidFill>
                    </a:ln>
                  </pic:spPr>
                </pic:pic>
              </a:graphicData>
            </a:graphic>
          </wp:inline>
        </w:drawing>
      </w:r>
    </w:p>
    <w:p w14:paraId="25B5571B" w14:textId="00DAEE42" w:rsidR="00F95B0D" w:rsidRDefault="00F95B0D" w:rsidP="00F95B0D">
      <w:pPr>
        <w:pStyle w:val="Caption"/>
        <w:jc w:val="center"/>
      </w:pPr>
      <w:r>
        <w:t xml:space="preserve">Figure </w:t>
      </w:r>
      <w:r>
        <w:fldChar w:fldCharType="begin"/>
      </w:r>
      <w:r>
        <w:instrText xml:space="preserve"> SEQ Figure \* ARABIC </w:instrText>
      </w:r>
      <w:r>
        <w:fldChar w:fldCharType="separate"/>
      </w:r>
      <w:r w:rsidR="004F787D">
        <w:rPr>
          <w:noProof/>
        </w:rPr>
        <w:t>1</w:t>
      </w:r>
      <w:r>
        <w:fldChar w:fldCharType="end"/>
      </w:r>
      <w:r>
        <w:t>Methodology</w:t>
      </w:r>
    </w:p>
    <w:p w14:paraId="356F2B8E" w14:textId="39DCB0FD" w:rsidR="00B73EFB" w:rsidRDefault="00DA42B1" w:rsidP="00B37146">
      <w:pPr>
        <w:spacing w:before="22" w:line="360" w:lineRule="exact"/>
        <w:ind w:left="78" w:right="84"/>
        <w:jc w:val="center"/>
        <w:rPr>
          <w:b/>
          <w:w w:val="99"/>
          <w:sz w:val="32"/>
          <w:szCs w:val="32"/>
        </w:rPr>
      </w:pPr>
      <w:r>
        <w:rPr>
          <w:b/>
          <w:w w:val="99"/>
          <w:sz w:val="32"/>
          <w:szCs w:val="32"/>
        </w:rPr>
        <w:t>REQUIREMENTS</w:t>
      </w:r>
    </w:p>
    <w:p w14:paraId="206F53C4" w14:textId="77777777" w:rsidR="00F12570" w:rsidRPr="00B73EFB" w:rsidRDefault="00F12570" w:rsidP="00B37146">
      <w:pPr>
        <w:spacing w:before="22" w:line="360" w:lineRule="exact"/>
        <w:ind w:left="78" w:right="84"/>
        <w:jc w:val="center"/>
        <w:rPr>
          <w:sz w:val="24"/>
          <w:szCs w:val="24"/>
        </w:rPr>
      </w:pPr>
    </w:p>
    <w:p w14:paraId="06DE1244" w14:textId="19CA3558" w:rsidR="00B73EFB" w:rsidRPr="00B73EFB" w:rsidRDefault="00B73EFB" w:rsidP="007E2624">
      <w:pPr>
        <w:jc w:val="both"/>
        <w:rPr>
          <w:b/>
          <w:bCs/>
          <w:sz w:val="24"/>
          <w:szCs w:val="24"/>
        </w:rPr>
      </w:pPr>
      <w:r w:rsidRPr="00B73EFB">
        <w:rPr>
          <w:b/>
          <w:bCs/>
          <w:sz w:val="24"/>
          <w:szCs w:val="24"/>
        </w:rPr>
        <w:t xml:space="preserve">Software </w:t>
      </w:r>
      <w:proofErr w:type="gramStart"/>
      <w:r w:rsidRPr="00B73EFB">
        <w:rPr>
          <w:b/>
          <w:bCs/>
          <w:sz w:val="24"/>
          <w:szCs w:val="24"/>
        </w:rPr>
        <w:t>Requirements</w:t>
      </w:r>
      <w:r w:rsidR="00286A05">
        <w:rPr>
          <w:b/>
          <w:bCs/>
          <w:sz w:val="24"/>
          <w:szCs w:val="24"/>
        </w:rPr>
        <w:t>:-</w:t>
      </w:r>
      <w:proofErr w:type="gramEnd"/>
    </w:p>
    <w:p w14:paraId="106F7407" w14:textId="77777777" w:rsidR="00B73EFB" w:rsidRPr="00B73EFB" w:rsidRDefault="00B73EFB" w:rsidP="007E2624">
      <w:pPr>
        <w:jc w:val="both"/>
        <w:rPr>
          <w:b/>
          <w:bCs/>
          <w:sz w:val="24"/>
          <w:szCs w:val="24"/>
        </w:rPr>
      </w:pPr>
    </w:p>
    <w:p w14:paraId="35704877" w14:textId="0C6A330E" w:rsidR="00B73EFB" w:rsidRDefault="00B73EFB" w:rsidP="007E2624">
      <w:pPr>
        <w:jc w:val="both"/>
        <w:rPr>
          <w:sz w:val="24"/>
          <w:szCs w:val="24"/>
        </w:rPr>
      </w:pPr>
      <w:r w:rsidRPr="00B73EFB">
        <w:rPr>
          <w:b/>
          <w:bCs/>
          <w:sz w:val="24"/>
          <w:szCs w:val="24"/>
        </w:rPr>
        <w:t>Frontend</w:t>
      </w:r>
      <w:r w:rsidRPr="00B73EFB">
        <w:rPr>
          <w:sz w:val="24"/>
          <w:szCs w:val="24"/>
        </w:rPr>
        <w:t>: Angular, MERN</w:t>
      </w:r>
    </w:p>
    <w:p w14:paraId="61356312" w14:textId="58269236" w:rsidR="0046322D" w:rsidRDefault="0046322D" w:rsidP="007E2624">
      <w:pPr>
        <w:jc w:val="both"/>
        <w:rPr>
          <w:sz w:val="24"/>
          <w:szCs w:val="24"/>
        </w:rPr>
      </w:pPr>
    </w:p>
    <w:p w14:paraId="5AC4184D" w14:textId="684410C2" w:rsidR="0046322D" w:rsidRPr="0046322D" w:rsidRDefault="0046322D" w:rsidP="007E2624">
      <w:pPr>
        <w:jc w:val="both"/>
        <w:rPr>
          <w:color w:val="000000" w:themeColor="text1"/>
          <w:sz w:val="24"/>
          <w:szCs w:val="24"/>
          <w:shd w:val="clear" w:color="auto" w:fill="FFFFFF"/>
        </w:rPr>
      </w:pPr>
      <w:r w:rsidRPr="0046322D">
        <w:rPr>
          <w:color w:val="000000" w:themeColor="text1"/>
          <w:sz w:val="24"/>
          <w:szCs w:val="24"/>
          <w:shd w:val="clear" w:color="auto" w:fill="FFFFFF"/>
        </w:rPr>
        <w:t>Angular is a free and open-source JavaScript-based web framework for developing single-page applications.</w:t>
      </w:r>
    </w:p>
    <w:p w14:paraId="7E2DA428" w14:textId="37FF950F" w:rsidR="0046322D" w:rsidRDefault="0046322D" w:rsidP="007E2624">
      <w:pPr>
        <w:jc w:val="both"/>
        <w:rPr>
          <w:color w:val="4D5156"/>
          <w:sz w:val="24"/>
          <w:szCs w:val="24"/>
          <w:shd w:val="clear" w:color="auto" w:fill="FFFFFF"/>
        </w:rPr>
      </w:pPr>
    </w:p>
    <w:p w14:paraId="6306241C" w14:textId="056986E5" w:rsidR="0046322D" w:rsidRPr="0046322D" w:rsidRDefault="0046322D" w:rsidP="007E2624">
      <w:pPr>
        <w:jc w:val="both"/>
        <w:rPr>
          <w:color w:val="000000" w:themeColor="text1"/>
          <w:sz w:val="24"/>
          <w:szCs w:val="24"/>
          <w:shd w:val="clear" w:color="auto" w:fill="FFFFFF"/>
        </w:rPr>
      </w:pPr>
      <w:r>
        <w:rPr>
          <w:color w:val="1F1F1F"/>
          <w:sz w:val="24"/>
          <w:szCs w:val="24"/>
          <w:shd w:val="clear" w:color="auto" w:fill="FFFFFF"/>
        </w:rPr>
        <w:t xml:space="preserve"> </w:t>
      </w:r>
      <w:r w:rsidRPr="0046322D">
        <w:rPr>
          <w:color w:val="000000" w:themeColor="text1"/>
          <w:sz w:val="24"/>
          <w:szCs w:val="24"/>
          <w:shd w:val="clear" w:color="auto" w:fill="FFFFFF"/>
        </w:rPr>
        <w:t>MERN stands for MongoDB, Express, React, and Node.js, with each component playing a role in the development process. MongoDB serves as a document-oriented database that can efficiently store data in JSON format.</w:t>
      </w:r>
    </w:p>
    <w:p w14:paraId="21ADCDAD" w14:textId="77777777" w:rsidR="00B73EFB" w:rsidRPr="00B73EFB" w:rsidRDefault="00B73EFB" w:rsidP="007E2624">
      <w:pPr>
        <w:jc w:val="both"/>
        <w:rPr>
          <w:sz w:val="24"/>
          <w:szCs w:val="24"/>
        </w:rPr>
      </w:pPr>
    </w:p>
    <w:p w14:paraId="692ED122" w14:textId="3C68B72A" w:rsidR="00B73EFB" w:rsidRDefault="00B73EFB" w:rsidP="007E2624">
      <w:pPr>
        <w:jc w:val="both"/>
        <w:rPr>
          <w:sz w:val="24"/>
          <w:szCs w:val="24"/>
        </w:rPr>
      </w:pPr>
      <w:r w:rsidRPr="00B73EFB">
        <w:rPr>
          <w:b/>
          <w:bCs/>
          <w:sz w:val="24"/>
          <w:szCs w:val="24"/>
        </w:rPr>
        <w:lastRenderedPageBreak/>
        <w:t xml:space="preserve">Backend: </w:t>
      </w:r>
      <w:r w:rsidRPr="00B73EFB">
        <w:rPr>
          <w:sz w:val="24"/>
          <w:szCs w:val="24"/>
        </w:rPr>
        <w:t>Spring Boot, Node.js, Firebase</w:t>
      </w:r>
    </w:p>
    <w:p w14:paraId="18479409" w14:textId="0D06E594" w:rsidR="0046322D" w:rsidRDefault="0046322D" w:rsidP="007E2624">
      <w:pPr>
        <w:jc w:val="both"/>
        <w:rPr>
          <w:sz w:val="24"/>
          <w:szCs w:val="24"/>
        </w:rPr>
      </w:pPr>
    </w:p>
    <w:p w14:paraId="5CA21D1B" w14:textId="731EB3BA" w:rsidR="0046322D" w:rsidRDefault="0046322D" w:rsidP="007E2624">
      <w:pPr>
        <w:jc w:val="both"/>
        <w:rPr>
          <w:color w:val="000000" w:themeColor="text1"/>
          <w:sz w:val="24"/>
          <w:szCs w:val="24"/>
          <w:shd w:val="clear" w:color="auto" w:fill="FFFFFF"/>
        </w:rPr>
      </w:pPr>
      <w:r w:rsidRPr="0046322D">
        <w:rPr>
          <w:color w:val="000000" w:themeColor="text1"/>
          <w:sz w:val="24"/>
          <w:szCs w:val="24"/>
          <w:shd w:val="clear" w:color="auto" w:fill="FFFFFF"/>
        </w:rPr>
        <w:t>Spring Boot is an open-source Java framework used to create a Micro Service. Spring boot is used for programming standalone, production-grade Spring-based applications with minimal effort.</w:t>
      </w:r>
    </w:p>
    <w:p w14:paraId="7BE1EB6A" w14:textId="251143A9" w:rsidR="0046322D" w:rsidRDefault="0046322D" w:rsidP="007E2624">
      <w:pPr>
        <w:jc w:val="both"/>
        <w:rPr>
          <w:color w:val="000000" w:themeColor="text1"/>
          <w:sz w:val="24"/>
          <w:szCs w:val="24"/>
          <w:shd w:val="clear" w:color="auto" w:fill="FFFFFF"/>
        </w:rPr>
      </w:pPr>
    </w:p>
    <w:p w14:paraId="225D7181" w14:textId="72B4DA41" w:rsidR="0046322D" w:rsidRDefault="0046322D" w:rsidP="007E2624">
      <w:pPr>
        <w:jc w:val="both"/>
        <w:rPr>
          <w:color w:val="000000" w:themeColor="text1"/>
          <w:sz w:val="24"/>
          <w:szCs w:val="24"/>
          <w:shd w:val="clear" w:color="auto" w:fill="FFFFFF"/>
        </w:rPr>
      </w:pPr>
      <w:r w:rsidRPr="0046322D">
        <w:rPr>
          <w:color w:val="000000" w:themeColor="text1"/>
          <w:sz w:val="24"/>
          <w:szCs w:val="24"/>
          <w:shd w:val="clear" w:color="auto" w:fill="FFFFFF"/>
        </w:rPr>
        <w:t>Node.js is a cross-platform, open-source JavaScript runtime environment that can run on Windows, Linux, Unix, macOS, and more. Node.js lets developers use JavaScript to write command line tools and for server-side scripting.</w:t>
      </w:r>
    </w:p>
    <w:p w14:paraId="1F25DCDC" w14:textId="0A96B778" w:rsidR="0046322D" w:rsidRDefault="0046322D" w:rsidP="007E2624">
      <w:pPr>
        <w:jc w:val="both"/>
        <w:rPr>
          <w:color w:val="000000" w:themeColor="text1"/>
          <w:sz w:val="24"/>
          <w:szCs w:val="24"/>
          <w:shd w:val="clear" w:color="auto" w:fill="FFFFFF"/>
        </w:rPr>
      </w:pPr>
    </w:p>
    <w:p w14:paraId="53093E60" w14:textId="7B5C9AE9" w:rsidR="0046322D" w:rsidRPr="0046322D" w:rsidRDefault="0046322D" w:rsidP="007E2624">
      <w:pPr>
        <w:jc w:val="both"/>
        <w:rPr>
          <w:color w:val="000000" w:themeColor="text1"/>
          <w:sz w:val="24"/>
          <w:szCs w:val="24"/>
        </w:rPr>
      </w:pPr>
      <w:r w:rsidRPr="0046322D">
        <w:rPr>
          <w:color w:val="000000" w:themeColor="text1"/>
          <w:sz w:val="24"/>
          <w:szCs w:val="24"/>
        </w:rPr>
        <w:t>Firebase, Inc. is a set of backend cloud computing services and application development platforms provided by Google. It hosts databases, services, authentication, and integration for a variety of applications, including Android, iOS, JavaScript, Node.js, Java, Unity, PHP, and C++.</w:t>
      </w:r>
    </w:p>
    <w:p w14:paraId="7EB9E06A" w14:textId="77777777" w:rsidR="00B73EFB" w:rsidRPr="00B73EFB" w:rsidRDefault="00B73EFB" w:rsidP="007E2624">
      <w:pPr>
        <w:jc w:val="both"/>
        <w:rPr>
          <w:sz w:val="24"/>
          <w:szCs w:val="24"/>
        </w:rPr>
      </w:pPr>
    </w:p>
    <w:p w14:paraId="69DB192E" w14:textId="7B25202F" w:rsidR="00B73EFB" w:rsidRDefault="00B73EFB" w:rsidP="007E2624">
      <w:pPr>
        <w:jc w:val="both"/>
        <w:rPr>
          <w:sz w:val="24"/>
          <w:szCs w:val="24"/>
        </w:rPr>
      </w:pPr>
      <w:proofErr w:type="gramStart"/>
      <w:r w:rsidRPr="00B73EFB">
        <w:rPr>
          <w:b/>
          <w:bCs/>
          <w:sz w:val="24"/>
          <w:szCs w:val="24"/>
        </w:rPr>
        <w:t>Database :</w:t>
      </w:r>
      <w:proofErr w:type="gramEnd"/>
      <w:r w:rsidRPr="00B73EFB">
        <w:rPr>
          <w:sz w:val="24"/>
          <w:szCs w:val="24"/>
        </w:rPr>
        <w:t xml:space="preserve"> MySQL, MongoDB, </w:t>
      </w:r>
      <w:proofErr w:type="spellStart"/>
      <w:r w:rsidRPr="00B73EFB">
        <w:rPr>
          <w:sz w:val="24"/>
          <w:szCs w:val="24"/>
        </w:rPr>
        <w:t>Postgres</w:t>
      </w:r>
      <w:r w:rsidR="0046322D">
        <w:rPr>
          <w:sz w:val="24"/>
          <w:szCs w:val="24"/>
        </w:rPr>
        <w:t>SQL</w:t>
      </w:r>
      <w:proofErr w:type="spellEnd"/>
    </w:p>
    <w:p w14:paraId="04B1FC09" w14:textId="3B1EA782" w:rsidR="0046322D" w:rsidRDefault="0046322D" w:rsidP="007E2624">
      <w:pPr>
        <w:jc w:val="both"/>
        <w:rPr>
          <w:sz w:val="24"/>
          <w:szCs w:val="24"/>
        </w:rPr>
      </w:pPr>
    </w:p>
    <w:p w14:paraId="220CEF95" w14:textId="192D1C49" w:rsidR="0046322D" w:rsidRDefault="0046322D" w:rsidP="007E2624">
      <w:pPr>
        <w:jc w:val="both"/>
        <w:rPr>
          <w:sz w:val="24"/>
          <w:szCs w:val="24"/>
        </w:rPr>
      </w:pPr>
      <w:r w:rsidRPr="0046322D">
        <w:rPr>
          <w:sz w:val="24"/>
          <w:szCs w:val="24"/>
        </w:rPr>
        <w:t>MySQL is an open-source relational database management system.</w:t>
      </w:r>
    </w:p>
    <w:p w14:paraId="72A2D4CA" w14:textId="6BCA3308" w:rsidR="0046322D" w:rsidRDefault="0046322D" w:rsidP="007E2624">
      <w:pPr>
        <w:jc w:val="both"/>
        <w:rPr>
          <w:sz w:val="24"/>
          <w:szCs w:val="24"/>
        </w:rPr>
      </w:pPr>
    </w:p>
    <w:p w14:paraId="4714983E" w14:textId="5A509AF1" w:rsidR="0046322D" w:rsidRDefault="0046322D" w:rsidP="007E2624">
      <w:pPr>
        <w:jc w:val="both"/>
        <w:rPr>
          <w:sz w:val="24"/>
          <w:szCs w:val="24"/>
        </w:rPr>
      </w:pPr>
      <w:r w:rsidRPr="0046322D">
        <w:rPr>
          <w:sz w:val="24"/>
          <w:szCs w:val="24"/>
        </w:rPr>
        <w:t>MongoDB is a source-available, cross-platform, document-oriented database program. Classified as a NoSQL database product, MongoDB utilizes JSON-like documents with optional schemas.</w:t>
      </w:r>
    </w:p>
    <w:p w14:paraId="6154F0BB" w14:textId="12A42654" w:rsidR="0046322D" w:rsidRDefault="0046322D" w:rsidP="007E2624">
      <w:pPr>
        <w:jc w:val="both"/>
        <w:rPr>
          <w:sz w:val="24"/>
          <w:szCs w:val="24"/>
        </w:rPr>
      </w:pPr>
    </w:p>
    <w:p w14:paraId="3E5F29AD" w14:textId="27199AF2" w:rsidR="0046322D" w:rsidRDefault="0046322D" w:rsidP="007E2624">
      <w:pPr>
        <w:jc w:val="both"/>
        <w:rPr>
          <w:sz w:val="24"/>
          <w:szCs w:val="24"/>
        </w:rPr>
      </w:pPr>
      <w:r w:rsidRPr="0046322D">
        <w:rPr>
          <w:sz w:val="24"/>
          <w:szCs w:val="24"/>
        </w:rPr>
        <w:t>PostgreSQL, also known as Postgres, is a free and open-source relational database management system emphasizing extensibility and SQL compliance.</w:t>
      </w:r>
    </w:p>
    <w:p w14:paraId="01DA0ED3" w14:textId="25777325" w:rsidR="0046322D" w:rsidRDefault="0046322D" w:rsidP="007E2624">
      <w:pPr>
        <w:jc w:val="both"/>
        <w:rPr>
          <w:sz w:val="24"/>
          <w:szCs w:val="24"/>
        </w:rPr>
      </w:pPr>
    </w:p>
    <w:p w14:paraId="551339ED" w14:textId="77777777" w:rsidR="00B73EFB" w:rsidRPr="00B73EFB" w:rsidRDefault="00B73EFB" w:rsidP="007E2624">
      <w:pPr>
        <w:jc w:val="both"/>
        <w:rPr>
          <w:sz w:val="24"/>
          <w:szCs w:val="24"/>
        </w:rPr>
      </w:pPr>
    </w:p>
    <w:p w14:paraId="1561E396" w14:textId="77777777" w:rsidR="00B73EFB" w:rsidRPr="00B73EFB" w:rsidRDefault="00B73EFB" w:rsidP="007E2624">
      <w:pPr>
        <w:jc w:val="both"/>
        <w:rPr>
          <w:sz w:val="24"/>
          <w:szCs w:val="24"/>
        </w:rPr>
      </w:pPr>
      <w:r w:rsidRPr="00B73EFB">
        <w:rPr>
          <w:b/>
          <w:bCs/>
          <w:sz w:val="24"/>
          <w:szCs w:val="24"/>
        </w:rPr>
        <w:t>Development Tools:</w:t>
      </w:r>
    </w:p>
    <w:p w14:paraId="6764BE37" w14:textId="474C6802" w:rsidR="00B73EFB" w:rsidRPr="00B73EFB" w:rsidRDefault="00B73EFB" w:rsidP="007E2624">
      <w:pPr>
        <w:jc w:val="both"/>
        <w:rPr>
          <w:sz w:val="24"/>
          <w:szCs w:val="24"/>
        </w:rPr>
      </w:pPr>
      <w:r w:rsidRPr="00B73EFB">
        <w:rPr>
          <w:sz w:val="24"/>
          <w:szCs w:val="24"/>
        </w:rPr>
        <w:t>Integrated Development Environments</w:t>
      </w:r>
      <w:r w:rsidR="00F12570">
        <w:rPr>
          <w:sz w:val="24"/>
          <w:szCs w:val="24"/>
        </w:rPr>
        <w:t xml:space="preserve"> </w:t>
      </w:r>
      <w:r w:rsidRPr="00B73EFB">
        <w:rPr>
          <w:sz w:val="24"/>
          <w:szCs w:val="24"/>
        </w:rPr>
        <w:t>such as IntelliJ, Visual Studio Code</w:t>
      </w:r>
      <w:r w:rsidR="00F12570">
        <w:rPr>
          <w:sz w:val="24"/>
          <w:szCs w:val="24"/>
        </w:rPr>
        <w:t>, Postman</w:t>
      </w:r>
      <w:r w:rsidRPr="00B73EFB">
        <w:rPr>
          <w:sz w:val="24"/>
          <w:szCs w:val="24"/>
        </w:rPr>
        <w:t xml:space="preserve"> for coding and debugging.</w:t>
      </w:r>
    </w:p>
    <w:p w14:paraId="1EE2442F" w14:textId="76FD8806" w:rsidR="00B73EFB" w:rsidRDefault="00B73EFB" w:rsidP="007E2624">
      <w:pPr>
        <w:jc w:val="both"/>
        <w:rPr>
          <w:sz w:val="24"/>
          <w:szCs w:val="24"/>
        </w:rPr>
      </w:pPr>
    </w:p>
    <w:p w14:paraId="11A9F897" w14:textId="647CF270" w:rsidR="00286A05" w:rsidRDefault="00286A05" w:rsidP="007E2624">
      <w:pPr>
        <w:jc w:val="both"/>
        <w:rPr>
          <w:b/>
          <w:bCs/>
          <w:sz w:val="24"/>
          <w:szCs w:val="24"/>
        </w:rPr>
      </w:pPr>
      <w:r>
        <w:rPr>
          <w:b/>
          <w:bCs/>
          <w:sz w:val="24"/>
          <w:szCs w:val="24"/>
        </w:rPr>
        <w:t>Hardware</w:t>
      </w:r>
      <w:r w:rsidRPr="00B73EFB">
        <w:rPr>
          <w:b/>
          <w:bCs/>
          <w:sz w:val="24"/>
          <w:szCs w:val="24"/>
        </w:rPr>
        <w:t xml:space="preserve"> </w:t>
      </w:r>
      <w:proofErr w:type="gramStart"/>
      <w:r w:rsidRPr="00B73EFB">
        <w:rPr>
          <w:b/>
          <w:bCs/>
          <w:sz w:val="24"/>
          <w:szCs w:val="24"/>
        </w:rPr>
        <w:t>Requirements</w:t>
      </w:r>
      <w:r>
        <w:rPr>
          <w:b/>
          <w:bCs/>
          <w:sz w:val="24"/>
          <w:szCs w:val="24"/>
        </w:rPr>
        <w:t>:-</w:t>
      </w:r>
      <w:proofErr w:type="gramEnd"/>
    </w:p>
    <w:p w14:paraId="286D954B" w14:textId="0F053996" w:rsidR="00286A05" w:rsidRDefault="00286A05" w:rsidP="007E2624">
      <w:pPr>
        <w:jc w:val="both"/>
        <w:rPr>
          <w:b/>
          <w:bCs/>
          <w:sz w:val="24"/>
          <w:szCs w:val="24"/>
        </w:rPr>
      </w:pPr>
    </w:p>
    <w:p w14:paraId="567EF314" w14:textId="0D35948E" w:rsidR="00286A05" w:rsidRPr="0046322D" w:rsidRDefault="00286A05" w:rsidP="007E2624">
      <w:pPr>
        <w:jc w:val="both"/>
        <w:rPr>
          <w:sz w:val="24"/>
          <w:szCs w:val="24"/>
        </w:rPr>
      </w:pPr>
      <w:r>
        <w:rPr>
          <w:b/>
          <w:bCs/>
          <w:sz w:val="24"/>
          <w:szCs w:val="24"/>
        </w:rPr>
        <w:t>Laptop</w:t>
      </w:r>
      <w:r w:rsidR="0046322D">
        <w:rPr>
          <w:b/>
          <w:bCs/>
          <w:sz w:val="24"/>
          <w:szCs w:val="24"/>
        </w:rPr>
        <w:t>/PC</w:t>
      </w:r>
      <w:r>
        <w:rPr>
          <w:b/>
          <w:bCs/>
          <w:sz w:val="24"/>
          <w:szCs w:val="24"/>
        </w:rPr>
        <w:t>:</w:t>
      </w:r>
      <w:r w:rsidR="0046322D">
        <w:rPr>
          <w:b/>
          <w:bCs/>
          <w:sz w:val="24"/>
          <w:szCs w:val="24"/>
        </w:rPr>
        <w:t xml:space="preserve"> </w:t>
      </w:r>
      <w:r>
        <w:rPr>
          <w:b/>
          <w:bCs/>
          <w:sz w:val="24"/>
          <w:szCs w:val="24"/>
        </w:rPr>
        <w:t xml:space="preserve"> </w:t>
      </w:r>
      <w:r w:rsidR="0046322D">
        <w:rPr>
          <w:sz w:val="24"/>
          <w:szCs w:val="24"/>
        </w:rPr>
        <w:t>A standard laptop or PC with sufficient processing power, memory and a working internet connection.</w:t>
      </w:r>
    </w:p>
    <w:p w14:paraId="4E63F85F" w14:textId="77777777" w:rsidR="00286A05" w:rsidRPr="00B73EFB" w:rsidRDefault="00286A05" w:rsidP="007E2624">
      <w:pPr>
        <w:jc w:val="both"/>
        <w:rPr>
          <w:b/>
          <w:bCs/>
          <w:sz w:val="24"/>
          <w:szCs w:val="24"/>
        </w:rPr>
      </w:pPr>
    </w:p>
    <w:p w14:paraId="77584DB4" w14:textId="77777777" w:rsidR="00286A05" w:rsidRPr="00B73EFB" w:rsidRDefault="00286A05" w:rsidP="007E2624">
      <w:pPr>
        <w:jc w:val="both"/>
        <w:rPr>
          <w:sz w:val="24"/>
          <w:szCs w:val="24"/>
        </w:rPr>
      </w:pPr>
    </w:p>
    <w:p w14:paraId="0ED8A1E4" w14:textId="27C77049" w:rsidR="007F5F77" w:rsidRPr="00E13822" w:rsidRDefault="00DA42B1" w:rsidP="00E13822">
      <w:pPr>
        <w:rPr>
          <w:sz w:val="32"/>
          <w:szCs w:val="32"/>
        </w:rPr>
      </w:pPr>
      <w:r>
        <w:rPr>
          <w:sz w:val="32"/>
          <w:szCs w:val="32"/>
        </w:rPr>
        <w:br w:type="page"/>
      </w:r>
    </w:p>
    <w:p w14:paraId="045590FF" w14:textId="70FC925F" w:rsidR="00911600" w:rsidRDefault="00911600" w:rsidP="00DA42B1">
      <w:pPr>
        <w:spacing w:before="22" w:line="360" w:lineRule="exact"/>
        <w:ind w:left="78" w:right="84"/>
        <w:jc w:val="center"/>
        <w:rPr>
          <w:b/>
          <w:bCs/>
          <w:sz w:val="32"/>
          <w:szCs w:val="32"/>
        </w:rPr>
      </w:pPr>
      <w:r>
        <w:rPr>
          <w:b/>
          <w:bCs/>
          <w:sz w:val="32"/>
          <w:szCs w:val="32"/>
        </w:rPr>
        <w:lastRenderedPageBreak/>
        <w:t>FEASIBILITY STUDY</w:t>
      </w:r>
    </w:p>
    <w:p w14:paraId="1AABF0A0" w14:textId="77777777" w:rsidR="00911600" w:rsidRDefault="00911600" w:rsidP="002D5669">
      <w:pPr>
        <w:spacing w:before="22" w:line="360" w:lineRule="exact"/>
        <w:ind w:left="78" w:right="84"/>
        <w:rPr>
          <w:b/>
          <w:bCs/>
          <w:sz w:val="32"/>
          <w:szCs w:val="32"/>
        </w:rPr>
      </w:pPr>
    </w:p>
    <w:p w14:paraId="4F64BBA5" w14:textId="6CD933A1" w:rsidR="002D5669" w:rsidRPr="002D5669" w:rsidRDefault="002D5669" w:rsidP="00A645EC">
      <w:pPr>
        <w:spacing w:before="22" w:line="360" w:lineRule="exact"/>
        <w:ind w:left="78" w:right="84"/>
        <w:jc w:val="both"/>
        <w:rPr>
          <w:sz w:val="24"/>
          <w:szCs w:val="24"/>
          <w:lang w:val="en-GB"/>
        </w:rPr>
      </w:pPr>
      <w:r w:rsidRPr="002D5669">
        <w:rPr>
          <w:b/>
          <w:bCs/>
          <w:sz w:val="24"/>
          <w:szCs w:val="24"/>
          <w:lang w:val="en-GB"/>
        </w:rPr>
        <w:t>1.</w:t>
      </w:r>
      <w:r w:rsidRPr="002D5669">
        <w:rPr>
          <w:sz w:val="24"/>
          <w:szCs w:val="24"/>
          <w:lang w:val="en-GB"/>
        </w:rPr>
        <w:t xml:space="preserve"> </w:t>
      </w:r>
      <w:r w:rsidRPr="002D5669">
        <w:rPr>
          <w:b/>
          <w:bCs/>
          <w:sz w:val="24"/>
          <w:szCs w:val="24"/>
          <w:lang w:val="en-GB"/>
        </w:rPr>
        <w:t>Technical Feasibility</w:t>
      </w:r>
      <w:r w:rsidR="00787364">
        <w:rPr>
          <w:b/>
          <w:bCs/>
          <w:sz w:val="24"/>
          <w:szCs w:val="24"/>
          <w:lang w:val="en-GB"/>
        </w:rPr>
        <w:tab/>
      </w:r>
    </w:p>
    <w:p w14:paraId="667F8E51" w14:textId="77777777" w:rsidR="002D5669" w:rsidRPr="002D5669" w:rsidRDefault="002D5669" w:rsidP="00A645EC">
      <w:pPr>
        <w:numPr>
          <w:ilvl w:val="0"/>
          <w:numId w:val="7"/>
        </w:numPr>
        <w:spacing w:before="22" w:line="360" w:lineRule="exact"/>
        <w:ind w:right="84"/>
        <w:jc w:val="both"/>
        <w:rPr>
          <w:sz w:val="24"/>
          <w:szCs w:val="24"/>
          <w:lang w:val="en-GB"/>
        </w:rPr>
      </w:pPr>
      <w:r w:rsidRPr="002D5669">
        <w:rPr>
          <w:b/>
          <w:bCs/>
          <w:sz w:val="24"/>
          <w:szCs w:val="24"/>
          <w:lang w:val="en-GB"/>
        </w:rPr>
        <w:t>System Requirements</w:t>
      </w:r>
      <w:r w:rsidRPr="002D5669">
        <w:rPr>
          <w:sz w:val="24"/>
          <w:szCs w:val="24"/>
          <w:lang w:val="en-GB"/>
        </w:rPr>
        <w:t>: The Event Sync system will require specific hardware and software components. Key requirements include:</w:t>
      </w:r>
    </w:p>
    <w:p w14:paraId="4683B069" w14:textId="77777777" w:rsidR="002D5669" w:rsidRPr="002D5669" w:rsidRDefault="002D5669" w:rsidP="00A645EC">
      <w:pPr>
        <w:numPr>
          <w:ilvl w:val="1"/>
          <w:numId w:val="7"/>
        </w:numPr>
        <w:spacing w:before="22" w:line="360" w:lineRule="exact"/>
        <w:ind w:right="84"/>
        <w:jc w:val="both"/>
        <w:rPr>
          <w:sz w:val="24"/>
          <w:szCs w:val="24"/>
          <w:lang w:val="en-GB"/>
        </w:rPr>
      </w:pPr>
      <w:r w:rsidRPr="002D5669">
        <w:rPr>
          <w:sz w:val="24"/>
          <w:szCs w:val="24"/>
          <w:lang w:val="en-GB"/>
        </w:rPr>
        <w:t>Hardware: Servers with sufficient processing power, memory, and storage.</w:t>
      </w:r>
    </w:p>
    <w:p w14:paraId="45139711" w14:textId="30CBF46C" w:rsidR="002D5669" w:rsidRPr="002D5669" w:rsidRDefault="002D5669" w:rsidP="00A645EC">
      <w:pPr>
        <w:numPr>
          <w:ilvl w:val="1"/>
          <w:numId w:val="7"/>
        </w:numPr>
        <w:spacing w:before="22" w:line="360" w:lineRule="exact"/>
        <w:ind w:right="84"/>
        <w:jc w:val="both"/>
        <w:rPr>
          <w:sz w:val="24"/>
          <w:szCs w:val="24"/>
          <w:lang w:val="en-GB"/>
        </w:rPr>
      </w:pPr>
      <w:r w:rsidRPr="002D5669">
        <w:rPr>
          <w:sz w:val="24"/>
          <w:szCs w:val="24"/>
          <w:lang w:val="en-GB"/>
        </w:rPr>
        <w:t>Software: Development platforms and frameworks such as React</w:t>
      </w:r>
      <w:r w:rsidR="00844346">
        <w:rPr>
          <w:sz w:val="24"/>
          <w:szCs w:val="24"/>
          <w:lang w:val="en-GB"/>
        </w:rPr>
        <w:t>, Angular</w:t>
      </w:r>
      <w:r w:rsidRPr="002D5669">
        <w:rPr>
          <w:sz w:val="24"/>
          <w:szCs w:val="24"/>
          <w:lang w:val="en-GB"/>
        </w:rPr>
        <w:t xml:space="preserve"> for the frontend, Node.js</w:t>
      </w:r>
      <w:r w:rsidR="00844346">
        <w:rPr>
          <w:sz w:val="24"/>
          <w:szCs w:val="24"/>
          <w:lang w:val="en-GB"/>
        </w:rPr>
        <w:t>, SpringBoot</w:t>
      </w:r>
      <w:r w:rsidRPr="002D5669">
        <w:rPr>
          <w:sz w:val="24"/>
          <w:szCs w:val="24"/>
          <w:lang w:val="en-GB"/>
        </w:rPr>
        <w:t xml:space="preserve"> for the backend, and a suitable database (e.g., MongoDB or </w:t>
      </w:r>
      <w:r w:rsidR="00844346">
        <w:rPr>
          <w:sz w:val="24"/>
          <w:szCs w:val="24"/>
          <w:lang w:val="en-GB"/>
        </w:rPr>
        <w:t>My</w:t>
      </w:r>
      <w:r w:rsidRPr="002D5669">
        <w:rPr>
          <w:sz w:val="24"/>
          <w:szCs w:val="24"/>
          <w:lang w:val="en-GB"/>
        </w:rPr>
        <w:t>SQL).</w:t>
      </w:r>
    </w:p>
    <w:p w14:paraId="1B9748BC" w14:textId="77777777" w:rsidR="002D5669" w:rsidRPr="002D5669" w:rsidRDefault="002D5669" w:rsidP="00A645EC">
      <w:pPr>
        <w:numPr>
          <w:ilvl w:val="0"/>
          <w:numId w:val="7"/>
        </w:numPr>
        <w:spacing w:before="22" w:line="360" w:lineRule="exact"/>
        <w:ind w:right="84"/>
        <w:jc w:val="both"/>
        <w:rPr>
          <w:sz w:val="24"/>
          <w:szCs w:val="24"/>
          <w:lang w:val="en-GB"/>
        </w:rPr>
      </w:pPr>
      <w:r w:rsidRPr="002D5669">
        <w:rPr>
          <w:b/>
          <w:bCs/>
          <w:sz w:val="24"/>
          <w:szCs w:val="24"/>
          <w:lang w:val="en-GB"/>
        </w:rPr>
        <w:t>Integration Capabilities</w:t>
      </w:r>
      <w:r w:rsidRPr="002D5669">
        <w:rPr>
          <w:sz w:val="24"/>
          <w:szCs w:val="24"/>
          <w:lang w:val="en-GB"/>
        </w:rPr>
        <w:t>: The system should integrate seamlessly with existing college infrastructure and third-party services. This includes:</w:t>
      </w:r>
    </w:p>
    <w:p w14:paraId="1EE727C1" w14:textId="77777777" w:rsidR="002D5669" w:rsidRPr="002D5669" w:rsidRDefault="002D5669" w:rsidP="00A645EC">
      <w:pPr>
        <w:numPr>
          <w:ilvl w:val="1"/>
          <w:numId w:val="7"/>
        </w:numPr>
        <w:spacing w:before="22" w:line="360" w:lineRule="exact"/>
        <w:ind w:right="84"/>
        <w:jc w:val="both"/>
        <w:rPr>
          <w:sz w:val="24"/>
          <w:szCs w:val="24"/>
          <w:lang w:val="en-GB"/>
        </w:rPr>
      </w:pPr>
      <w:r w:rsidRPr="002D5669">
        <w:rPr>
          <w:sz w:val="24"/>
          <w:szCs w:val="24"/>
          <w:lang w:val="en-GB"/>
        </w:rPr>
        <w:t>Email Systems: For notifications and communications.</w:t>
      </w:r>
    </w:p>
    <w:p w14:paraId="24ECE591" w14:textId="5057FCF0" w:rsidR="002D5669" w:rsidRDefault="002D5669" w:rsidP="00A645EC">
      <w:pPr>
        <w:numPr>
          <w:ilvl w:val="0"/>
          <w:numId w:val="7"/>
        </w:numPr>
        <w:spacing w:before="22" w:line="360" w:lineRule="exact"/>
        <w:ind w:right="84"/>
        <w:jc w:val="both"/>
        <w:rPr>
          <w:sz w:val="24"/>
          <w:szCs w:val="24"/>
          <w:lang w:val="en-GB"/>
        </w:rPr>
      </w:pPr>
      <w:r w:rsidRPr="002D5669">
        <w:rPr>
          <w:b/>
          <w:bCs/>
          <w:sz w:val="24"/>
          <w:szCs w:val="24"/>
          <w:lang w:val="en-GB"/>
        </w:rPr>
        <w:t>Development Tools</w:t>
      </w:r>
      <w:r w:rsidRPr="002D5669">
        <w:rPr>
          <w:sz w:val="24"/>
          <w:szCs w:val="24"/>
          <w:lang w:val="en-GB"/>
        </w:rPr>
        <w:t>: The project will use tools and technologies like version control (e.g., Git), and testing tools.</w:t>
      </w:r>
    </w:p>
    <w:p w14:paraId="77EF10B7" w14:textId="77777777" w:rsidR="0087703E" w:rsidRDefault="0087703E" w:rsidP="00A645EC">
      <w:pPr>
        <w:spacing w:before="22" w:line="360" w:lineRule="exact"/>
        <w:ind w:left="720" w:right="84"/>
        <w:jc w:val="both"/>
        <w:rPr>
          <w:sz w:val="24"/>
          <w:szCs w:val="24"/>
          <w:lang w:val="en-GB"/>
        </w:rPr>
      </w:pPr>
    </w:p>
    <w:p w14:paraId="6C71D9E4" w14:textId="77777777" w:rsidR="0087703E" w:rsidRPr="00AE1317" w:rsidRDefault="0087703E" w:rsidP="00A645EC">
      <w:pPr>
        <w:spacing w:after="160" w:line="259" w:lineRule="auto"/>
        <w:jc w:val="both"/>
        <w:rPr>
          <w:b/>
          <w:bCs/>
          <w:sz w:val="24"/>
          <w:szCs w:val="24"/>
        </w:rPr>
      </w:pPr>
      <w:r w:rsidRPr="00AE1317">
        <w:rPr>
          <w:rFonts w:eastAsiaTheme="majorEastAsia"/>
          <w:b/>
          <w:bCs/>
          <w:sz w:val="24"/>
          <w:szCs w:val="24"/>
        </w:rPr>
        <w:t>2. Operational Feasibility</w:t>
      </w:r>
    </w:p>
    <w:p w14:paraId="66C0EC79" w14:textId="77777777" w:rsidR="0087703E" w:rsidRPr="00AE1317" w:rsidRDefault="0087703E" w:rsidP="00A645EC">
      <w:pPr>
        <w:numPr>
          <w:ilvl w:val="0"/>
          <w:numId w:val="8"/>
        </w:numPr>
        <w:spacing w:after="160" w:line="259" w:lineRule="auto"/>
        <w:jc w:val="both"/>
        <w:rPr>
          <w:sz w:val="24"/>
          <w:szCs w:val="24"/>
        </w:rPr>
      </w:pPr>
      <w:r w:rsidRPr="00AE1317">
        <w:rPr>
          <w:rFonts w:eastAsiaTheme="majorEastAsia"/>
          <w:b/>
          <w:bCs/>
          <w:sz w:val="24"/>
          <w:szCs w:val="24"/>
        </w:rPr>
        <w:t>Process Management</w:t>
      </w:r>
      <w:r w:rsidRPr="00AE1317">
        <w:rPr>
          <w:sz w:val="24"/>
          <w:szCs w:val="24"/>
        </w:rPr>
        <w:t>: Event Sync will manage processes across three phases:</w:t>
      </w:r>
    </w:p>
    <w:p w14:paraId="123CC67C" w14:textId="16646C32" w:rsidR="0087703E" w:rsidRPr="00AE1317" w:rsidRDefault="0087703E" w:rsidP="00A645EC">
      <w:pPr>
        <w:numPr>
          <w:ilvl w:val="1"/>
          <w:numId w:val="8"/>
        </w:numPr>
        <w:spacing w:after="160" w:line="259" w:lineRule="auto"/>
        <w:jc w:val="both"/>
        <w:rPr>
          <w:sz w:val="24"/>
          <w:szCs w:val="24"/>
        </w:rPr>
      </w:pPr>
      <w:r w:rsidRPr="00AE1317">
        <w:rPr>
          <w:rFonts w:eastAsiaTheme="majorEastAsia"/>
          <w:b/>
          <w:bCs/>
          <w:sz w:val="24"/>
          <w:szCs w:val="24"/>
        </w:rPr>
        <w:t>Pre-Event</w:t>
      </w:r>
      <w:r w:rsidRPr="00AE1317">
        <w:rPr>
          <w:sz w:val="24"/>
          <w:szCs w:val="24"/>
        </w:rPr>
        <w:t xml:space="preserve">: </w:t>
      </w:r>
      <w:r w:rsidR="00D366DD">
        <w:rPr>
          <w:sz w:val="24"/>
          <w:szCs w:val="24"/>
        </w:rPr>
        <w:t>Event Approval, Budget Approval, Time and Venue Approval.</w:t>
      </w:r>
    </w:p>
    <w:p w14:paraId="4097456F" w14:textId="0C5FCF29" w:rsidR="0087703E" w:rsidRPr="00AE1317" w:rsidRDefault="0087703E" w:rsidP="00A645EC">
      <w:pPr>
        <w:numPr>
          <w:ilvl w:val="1"/>
          <w:numId w:val="8"/>
        </w:numPr>
        <w:spacing w:after="160" w:line="259" w:lineRule="auto"/>
        <w:jc w:val="both"/>
        <w:rPr>
          <w:sz w:val="24"/>
          <w:szCs w:val="24"/>
        </w:rPr>
      </w:pPr>
      <w:r>
        <w:rPr>
          <w:rFonts w:eastAsiaTheme="majorEastAsia"/>
          <w:b/>
          <w:bCs/>
          <w:sz w:val="24"/>
          <w:szCs w:val="24"/>
        </w:rPr>
        <w:t>Day of</w:t>
      </w:r>
      <w:r w:rsidRPr="00AE1317">
        <w:rPr>
          <w:rFonts w:eastAsiaTheme="majorEastAsia"/>
          <w:b/>
          <w:bCs/>
          <w:sz w:val="24"/>
          <w:szCs w:val="24"/>
        </w:rPr>
        <w:t xml:space="preserve"> Event</w:t>
      </w:r>
      <w:r w:rsidRPr="00AE1317">
        <w:rPr>
          <w:sz w:val="24"/>
          <w:szCs w:val="24"/>
        </w:rPr>
        <w:t xml:space="preserve">: </w:t>
      </w:r>
      <w:r w:rsidR="001D46B2">
        <w:rPr>
          <w:sz w:val="24"/>
          <w:szCs w:val="24"/>
        </w:rPr>
        <w:t>Attendance Management, Event Photos Handling, Discussion Forums.</w:t>
      </w:r>
    </w:p>
    <w:p w14:paraId="064F8A9F" w14:textId="46F62B90" w:rsidR="0087703E" w:rsidRPr="00AE1317" w:rsidRDefault="0087703E" w:rsidP="00A645EC">
      <w:pPr>
        <w:numPr>
          <w:ilvl w:val="1"/>
          <w:numId w:val="8"/>
        </w:numPr>
        <w:spacing w:after="160" w:line="259" w:lineRule="auto"/>
        <w:jc w:val="both"/>
        <w:rPr>
          <w:sz w:val="24"/>
          <w:szCs w:val="24"/>
        </w:rPr>
      </w:pPr>
      <w:r w:rsidRPr="00AE1317">
        <w:rPr>
          <w:rFonts w:eastAsiaTheme="majorEastAsia"/>
          <w:b/>
          <w:bCs/>
          <w:sz w:val="24"/>
          <w:szCs w:val="24"/>
        </w:rPr>
        <w:t>Post-Event</w:t>
      </w:r>
      <w:r w:rsidRPr="00AE1317">
        <w:rPr>
          <w:sz w:val="24"/>
          <w:szCs w:val="24"/>
        </w:rPr>
        <w:t xml:space="preserve">: </w:t>
      </w:r>
      <w:proofErr w:type="gramStart"/>
      <w:r w:rsidR="00F845D6">
        <w:rPr>
          <w:sz w:val="24"/>
          <w:szCs w:val="24"/>
        </w:rPr>
        <w:t>ECR(</w:t>
      </w:r>
      <w:proofErr w:type="gramEnd"/>
      <w:r w:rsidR="00F845D6">
        <w:rPr>
          <w:sz w:val="24"/>
          <w:szCs w:val="24"/>
        </w:rPr>
        <w:t>Event Completion Report) generation, Expense Report</w:t>
      </w:r>
      <w:r w:rsidR="00D46D4B">
        <w:rPr>
          <w:sz w:val="24"/>
          <w:szCs w:val="24"/>
        </w:rPr>
        <w:t>, Discussion Forums.</w:t>
      </w:r>
    </w:p>
    <w:p w14:paraId="34859A54" w14:textId="77777777" w:rsidR="0087703E" w:rsidRPr="00AE1317" w:rsidRDefault="0087703E" w:rsidP="00A645EC">
      <w:pPr>
        <w:numPr>
          <w:ilvl w:val="0"/>
          <w:numId w:val="8"/>
        </w:numPr>
        <w:spacing w:after="160" w:line="259" w:lineRule="auto"/>
        <w:jc w:val="both"/>
        <w:rPr>
          <w:sz w:val="24"/>
          <w:szCs w:val="24"/>
        </w:rPr>
      </w:pPr>
      <w:r w:rsidRPr="00AE1317">
        <w:rPr>
          <w:rFonts w:eastAsiaTheme="majorEastAsia"/>
          <w:b/>
          <w:bCs/>
          <w:sz w:val="24"/>
          <w:szCs w:val="24"/>
        </w:rPr>
        <w:t>User Experience</w:t>
      </w:r>
      <w:r w:rsidRPr="00AE1317">
        <w:rPr>
          <w:sz w:val="24"/>
          <w:szCs w:val="24"/>
        </w:rPr>
        <w:t>: The system will be designed for ease of use, ensuring an intuitive interface for event organizers, attendees, and staff.</w:t>
      </w:r>
    </w:p>
    <w:p w14:paraId="047E5492" w14:textId="77777777" w:rsidR="0087703E" w:rsidRPr="00AE1317" w:rsidRDefault="0087703E" w:rsidP="00A645EC">
      <w:pPr>
        <w:numPr>
          <w:ilvl w:val="0"/>
          <w:numId w:val="8"/>
        </w:numPr>
        <w:spacing w:after="160" w:line="259" w:lineRule="auto"/>
        <w:jc w:val="both"/>
        <w:rPr>
          <w:sz w:val="24"/>
          <w:szCs w:val="24"/>
        </w:rPr>
      </w:pPr>
      <w:r w:rsidRPr="00AE1317">
        <w:rPr>
          <w:rFonts w:eastAsiaTheme="majorEastAsia"/>
          <w:b/>
          <w:bCs/>
          <w:sz w:val="24"/>
          <w:szCs w:val="24"/>
        </w:rPr>
        <w:t>Support and Training</w:t>
      </w:r>
      <w:r w:rsidRPr="00AE1317">
        <w:rPr>
          <w:sz w:val="24"/>
          <w:szCs w:val="24"/>
        </w:rPr>
        <w:t>: A comprehensive training program will be developed for users and administrators. Ongoing support will be provided to address any issues and maintain system functionality.</w:t>
      </w:r>
    </w:p>
    <w:p w14:paraId="07F2533E" w14:textId="77777777" w:rsidR="002D5669" w:rsidRDefault="002D5669" w:rsidP="00A645EC">
      <w:pPr>
        <w:spacing w:before="22" w:line="360" w:lineRule="exact"/>
        <w:ind w:left="78" w:right="84"/>
        <w:jc w:val="both"/>
        <w:rPr>
          <w:b/>
          <w:bCs/>
          <w:sz w:val="32"/>
          <w:szCs w:val="32"/>
        </w:rPr>
      </w:pPr>
    </w:p>
    <w:p w14:paraId="13B90A11" w14:textId="77777777" w:rsidR="009B2C59" w:rsidRPr="00AE1317" w:rsidRDefault="009B2C59" w:rsidP="00A645EC">
      <w:pPr>
        <w:spacing w:after="160" w:line="259" w:lineRule="auto"/>
        <w:jc w:val="both"/>
        <w:rPr>
          <w:b/>
          <w:bCs/>
          <w:sz w:val="24"/>
          <w:szCs w:val="24"/>
        </w:rPr>
      </w:pPr>
      <w:r w:rsidRPr="00AE1317">
        <w:rPr>
          <w:rFonts w:eastAsiaTheme="majorEastAsia"/>
          <w:b/>
          <w:bCs/>
          <w:sz w:val="24"/>
          <w:szCs w:val="24"/>
        </w:rPr>
        <w:t>3. Economic Feasibility</w:t>
      </w:r>
    </w:p>
    <w:p w14:paraId="3CC3E6AC" w14:textId="77777777" w:rsidR="009B2C59" w:rsidRPr="00AE1317" w:rsidRDefault="009B2C59" w:rsidP="00A645EC">
      <w:pPr>
        <w:numPr>
          <w:ilvl w:val="0"/>
          <w:numId w:val="9"/>
        </w:numPr>
        <w:spacing w:after="160" w:line="259" w:lineRule="auto"/>
        <w:jc w:val="both"/>
        <w:rPr>
          <w:sz w:val="24"/>
          <w:szCs w:val="24"/>
        </w:rPr>
      </w:pPr>
      <w:r w:rsidRPr="00AE1317">
        <w:rPr>
          <w:rFonts w:eastAsiaTheme="majorEastAsia"/>
          <w:b/>
          <w:bCs/>
          <w:sz w:val="24"/>
          <w:szCs w:val="24"/>
        </w:rPr>
        <w:t>Cost Analysis</w:t>
      </w:r>
      <w:r w:rsidRPr="00AE1317">
        <w:rPr>
          <w:sz w:val="24"/>
          <w:szCs w:val="24"/>
        </w:rPr>
        <w:t>: The estimated costs include:</w:t>
      </w:r>
    </w:p>
    <w:p w14:paraId="42752CAD" w14:textId="77777777" w:rsidR="009B2C59" w:rsidRPr="00AE1317" w:rsidRDefault="009B2C59" w:rsidP="00A645EC">
      <w:pPr>
        <w:numPr>
          <w:ilvl w:val="1"/>
          <w:numId w:val="9"/>
        </w:numPr>
        <w:spacing w:after="160" w:line="259" w:lineRule="auto"/>
        <w:jc w:val="both"/>
        <w:rPr>
          <w:sz w:val="24"/>
          <w:szCs w:val="24"/>
        </w:rPr>
      </w:pPr>
      <w:r w:rsidRPr="00AE1317">
        <w:rPr>
          <w:rFonts w:eastAsiaTheme="majorEastAsia"/>
          <w:b/>
          <w:bCs/>
          <w:sz w:val="24"/>
          <w:szCs w:val="24"/>
        </w:rPr>
        <w:t>Development Costs</w:t>
      </w:r>
      <w:r w:rsidRPr="00AE1317">
        <w:rPr>
          <w:sz w:val="24"/>
          <w:szCs w:val="24"/>
        </w:rPr>
        <w:t>: Software development, testing, and deployment.</w:t>
      </w:r>
    </w:p>
    <w:p w14:paraId="243FBAAC" w14:textId="77777777" w:rsidR="009B2C59" w:rsidRPr="00AE1317" w:rsidRDefault="009B2C59" w:rsidP="00A645EC">
      <w:pPr>
        <w:numPr>
          <w:ilvl w:val="1"/>
          <w:numId w:val="9"/>
        </w:numPr>
        <w:spacing w:after="160" w:line="259" w:lineRule="auto"/>
        <w:jc w:val="both"/>
        <w:rPr>
          <w:sz w:val="24"/>
          <w:szCs w:val="24"/>
        </w:rPr>
      </w:pPr>
      <w:r w:rsidRPr="00AE1317">
        <w:rPr>
          <w:rFonts w:eastAsiaTheme="majorEastAsia"/>
          <w:b/>
          <w:bCs/>
          <w:sz w:val="24"/>
          <w:szCs w:val="24"/>
        </w:rPr>
        <w:t>Hardware Expenses</w:t>
      </w:r>
      <w:r w:rsidRPr="00AE1317">
        <w:rPr>
          <w:sz w:val="24"/>
          <w:szCs w:val="24"/>
        </w:rPr>
        <w:t>: Server costs and other infrastructure needs.</w:t>
      </w:r>
    </w:p>
    <w:p w14:paraId="3BE91973" w14:textId="77777777" w:rsidR="009B2C59" w:rsidRPr="00AE1317" w:rsidRDefault="009B2C59" w:rsidP="00A645EC">
      <w:pPr>
        <w:numPr>
          <w:ilvl w:val="1"/>
          <w:numId w:val="9"/>
        </w:numPr>
        <w:spacing w:after="160" w:line="259" w:lineRule="auto"/>
        <w:jc w:val="both"/>
        <w:rPr>
          <w:sz w:val="24"/>
          <w:szCs w:val="24"/>
        </w:rPr>
      </w:pPr>
      <w:r w:rsidRPr="00AE1317">
        <w:rPr>
          <w:rFonts w:eastAsiaTheme="majorEastAsia"/>
          <w:b/>
          <w:bCs/>
          <w:sz w:val="24"/>
          <w:szCs w:val="24"/>
        </w:rPr>
        <w:t>Licensing Fees</w:t>
      </w:r>
      <w:r w:rsidRPr="00AE1317">
        <w:rPr>
          <w:sz w:val="24"/>
          <w:szCs w:val="24"/>
        </w:rPr>
        <w:t>: If any proprietary software or services are used.</w:t>
      </w:r>
    </w:p>
    <w:p w14:paraId="788216C2" w14:textId="77777777" w:rsidR="009B2C59" w:rsidRPr="00AE1317" w:rsidRDefault="009B2C59" w:rsidP="00A645EC">
      <w:pPr>
        <w:numPr>
          <w:ilvl w:val="0"/>
          <w:numId w:val="9"/>
        </w:numPr>
        <w:spacing w:after="160" w:line="259" w:lineRule="auto"/>
        <w:jc w:val="both"/>
        <w:rPr>
          <w:sz w:val="24"/>
          <w:szCs w:val="24"/>
        </w:rPr>
      </w:pPr>
      <w:r w:rsidRPr="00AE1317">
        <w:rPr>
          <w:rFonts w:eastAsiaTheme="majorEastAsia"/>
          <w:b/>
          <w:bCs/>
          <w:sz w:val="24"/>
          <w:szCs w:val="24"/>
        </w:rPr>
        <w:t>Budget</w:t>
      </w:r>
      <w:r w:rsidRPr="00AE1317">
        <w:rPr>
          <w:sz w:val="24"/>
          <w:szCs w:val="24"/>
        </w:rPr>
        <w:t>: The project budget will be reviewed to ensure it aligns with the estimated costs. Potential funding sources will be identified if necessary.</w:t>
      </w:r>
    </w:p>
    <w:p w14:paraId="31B00358" w14:textId="77777777" w:rsidR="009B2C59" w:rsidRPr="00AE1317" w:rsidRDefault="009B2C59" w:rsidP="00A645EC">
      <w:pPr>
        <w:numPr>
          <w:ilvl w:val="0"/>
          <w:numId w:val="9"/>
        </w:numPr>
        <w:spacing w:after="160" w:line="259" w:lineRule="auto"/>
        <w:jc w:val="both"/>
        <w:rPr>
          <w:sz w:val="24"/>
          <w:szCs w:val="24"/>
        </w:rPr>
      </w:pPr>
      <w:r w:rsidRPr="00AE1317">
        <w:rPr>
          <w:rFonts w:eastAsiaTheme="majorEastAsia"/>
          <w:b/>
          <w:bCs/>
          <w:sz w:val="24"/>
          <w:szCs w:val="24"/>
        </w:rPr>
        <w:t>Cost-Benefit Analysis</w:t>
      </w:r>
      <w:r w:rsidRPr="00AE1317">
        <w:rPr>
          <w:sz w:val="24"/>
          <w:szCs w:val="24"/>
        </w:rPr>
        <w:t>: The benefits of Event Sync, such as reduced paper usage, streamlined processes, and improved event management efficiency, will be weighed against the costs to determine overall value.</w:t>
      </w:r>
    </w:p>
    <w:p w14:paraId="10651E35" w14:textId="77777777" w:rsidR="00911600" w:rsidRDefault="00911600" w:rsidP="00A645EC">
      <w:pPr>
        <w:spacing w:before="22" w:line="360" w:lineRule="exact"/>
        <w:ind w:left="78" w:right="84"/>
        <w:jc w:val="both"/>
        <w:rPr>
          <w:b/>
          <w:bCs/>
          <w:sz w:val="32"/>
          <w:szCs w:val="32"/>
        </w:rPr>
      </w:pPr>
    </w:p>
    <w:p w14:paraId="282F97AD" w14:textId="77777777" w:rsidR="00B54102" w:rsidRDefault="00B54102" w:rsidP="00A645EC">
      <w:pPr>
        <w:spacing w:before="22" w:line="360" w:lineRule="exact"/>
        <w:ind w:left="78" w:right="84"/>
        <w:jc w:val="both"/>
        <w:rPr>
          <w:b/>
          <w:bCs/>
          <w:sz w:val="32"/>
          <w:szCs w:val="32"/>
        </w:rPr>
      </w:pPr>
    </w:p>
    <w:p w14:paraId="0CFEEDB9" w14:textId="77777777" w:rsidR="00B54102" w:rsidRDefault="00B54102" w:rsidP="00A645EC">
      <w:pPr>
        <w:spacing w:before="22" w:line="360" w:lineRule="exact"/>
        <w:ind w:left="78" w:right="84"/>
        <w:jc w:val="both"/>
        <w:rPr>
          <w:b/>
          <w:bCs/>
          <w:sz w:val="32"/>
          <w:szCs w:val="32"/>
        </w:rPr>
      </w:pPr>
    </w:p>
    <w:p w14:paraId="6AECB535" w14:textId="77777777" w:rsidR="00911600" w:rsidRDefault="00911600" w:rsidP="00A645EC">
      <w:pPr>
        <w:spacing w:before="22" w:line="360" w:lineRule="exact"/>
        <w:ind w:left="78" w:right="84"/>
        <w:jc w:val="both"/>
        <w:rPr>
          <w:b/>
          <w:bCs/>
          <w:sz w:val="32"/>
          <w:szCs w:val="32"/>
        </w:rPr>
      </w:pPr>
    </w:p>
    <w:p w14:paraId="6D079F31" w14:textId="6991A624" w:rsidR="00B832F7" w:rsidRDefault="00B832F7" w:rsidP="00A645EC">
      <w:pPr>
        <w:spacing w:after="160" w:line="259" w:lineRule="auto"/>
        <w:jc w:val="both"/>
        <w:rPr>
          <w:rFonts w:eastAsiaTheme="majorEastAsia"/>
          <w:b/>
          <w:bCs/>
          <w:sz w:val="24"/>
          <w:szCs w:val="24"/>
          <w:lang w:val="en-GB"/>
        </w:rPr>
      </w:pPr>
      <w:r>
        <w:rPr>
          <w:rFonts w:eastAsiaTheme="majorEastAsia"/>
          <w:b/>
          <w:bCs/>
          <w:sz w:val="24"/>
          <w:szCs w:val="24"/>
        </w:rPr>
        <w:lastRenderedPageBreak/>
        <w:t>4</w:t>
      </w:r>
      <w:r w:rsidR="00AB3401" w:rsidRPr="00AE1317">
        <w:rPr>
          <w:rFonts w:eastAsiaTheme="majorEastAsia"/>
          <w:b/>
          <w:bCs/>
          <w:sz w:val="24"/>
          <w:szCs w:val="24"/>
          <w:lang w:val="en-GB"/>
        </w:rPr>
        <w:t>. Legal and Compliance</w:t>
      </w:r>
      <w:r w:rsidR="00CC71A5">
        <w:rPr>
          <w:rFonts w:eastAsiaTheme="majorEastAsia"/>
          <w:b/>
          <w:bCs/>
          <w:sz w:val="24"/>
          <w:szCs w:val="24"/>
          <w:lang w:val="en-GB"/>
        </w:rPr>
        <w:t xml:space="preserve"> Feasibility</w:t>
      </w:r>
    </w:p>
    <w:p w14:paraId="3F78E790" w14:textId="77777777" w:rsidR="002753EB" w:rsidRPr="00CD3BC7" w:rsidRDefault="002753EB" w:rsidP="00A645EC">
      <w:pPr>
        <w:numPr>
          <w:ilvl w:val="0"/>
          <w:numId w:val="10"/>
        </w:numPr>
        <w:spacing w:after="160" w:line="259" w:lineRule="auto"/>
        <w:jc w:val="both"/>
        <w:rPr>
          <w:b/>
          <w:bCs/>
          <w:sz w:val="24"/>
          <w:szCs w:val="24"/>
          <w:lang w:val="en-GB"/>
        </w:rPr>
      </w:pPr>
      <w:r w:rsidRPr="002753EB">
        <w:rPr>
          <w:b/>
          <w:bCs/>
          <w:sz w:val="24"/>
          <w:szCs w:val="24"/>
          <w:lang w:val="en-GB"/>
        </w:rPr>
        <w:t xml:space="preserve">Institutional Policies: </w:t>
      </w:r>
      <w:r w:rsidRPr="002753EB">
        <w:rPr>
          <w:sz w:val="24"/>
          <w:szCs w:val="24"/>
          <w:lang w:val="en-GB"/>
        </w:rPr>
        <w:t>The system will adhere to college policies regarding data handling, security, and event management.</w:t>
      </w:r>
    </w:p>
    <w:p w14:paraId="6A379571" w14:textId="77777777" w:rsidR="00CD3BC7" w:rsidRPr="002753EB" w:rsidRDefault="00CD3BC7" w:rsidP="00A645EC">
      <w:pPr>
        <w:spacing w:after="160" w:line="259" w:lineRule="auto"/>
        <w:ind w:left="360"/>
        <w:jc w:val="both"/>
        <w:rPr>
          <w:b/>
          <w:bCs/>
          <w:sz w:val="24"/>
          <w:szCs w:val="24"/>
          <w:lang w:val="en-GB"/>
        </w:rPr>
      </w:pPr>
    </w:p>
    <w:p w14:paraId="2DB1836B" w14:textId="5E43AB70" w:rsidR="002753EB" w:rsidRDefault="00F27116" w:rsidP="00A645EC">
      <w:pPr>
        <w:spacing w:after="160" w:line="259" w:lineRule="auto"/>
        <w:jc w:val="both"/>
        <w:rPr>
          <w:b/>
          <w:bCs/>
          <w:sz w:val="24"/>
          <w:szCs w:val="24"/>
          <w:lang w:val="en-GB"/>
        </w:rPr>
      </w:pPr>
      <w:r w:rsidRPr="00AE1317">
        <w:rPr>
          <w:b/>
          <w:bCs/>
          <w:sz w:val="24"/>
          <w:szCs w:val="24"/>
          <w:lang w:val="en-GB"/>
        </w:rPr>
        <w:t>5. Scheduling and Resource Feasibility</w:t>
      </w:r>
    </w:p>
    <w:p w14:paraId="193CB612" w14:textId="77777777" w:rsidR="00DF3D48" w:rsidRPr="00DF3D48" w:rsidRDefault="00DF3D48" w:rsidP="00A645EC">
      <w:pPr>
        <w:numPr>
          <w:ilvl w:val="0"/>
          <w:numId w:val="11"/>
        </w:numPr>
        <w:spacing w:after="160" w:line="259" w:lineRule="auto"/>
        <w:jc w:val="both"/>
        <w:rPr>
          <w:b/>
          <w:bCs/>
          <w:sz w:val="24"/>
          <w:szCs w:val="24"/>
          <w:lang w:val="en-GB"/>
        </w:rPr>
      </w:pPr>
      <w:r w:rsidRPr="00DF3D48">
        <w:rPr>
          <w:b/>
          <w:bCs/>
          <w:sz w:val="24"/>
          <w:szCs w:val="24"/>
          <w:lang w:val="en-GB"/>
        </w:rPr>
        <w:t>Timeline:</w:t>
      </w:r>
      <w:r w:rsidRPr="00DF3D48">
        <w:rPr>
          <w:sz w:val="24"/>
          <w:szCs w:val="24"/>
          <w:lang w:val="en-GB"/>
        </w:rPr>
        <w:t xml:space="preserve"> A detailed project timeline will be created, including key milestones and deadlines for each phase of development and deployment.</w:t>
      </w:r>
    </w:p>
    <w:p w14:paraId="49218A62" w14:textId="77777777" w:rsidR="00DF3D48" w:rsidRPr="00DF3D48" w:rsidRDefault="00DF3D48" w:rsidP="00A645EC">
      <w:pPr>
        <w:numPr>
          <w:ilvl w:val="0"/>
          <w:numId w:val="11"/>
        </w:numPr>
        <w:spacing w:after="160" w:line="259" w:lineRule="auto"/>
        <w:jc w:val="both"/>
        <w:rPr>
          <w:b/>
          <w:bCs/>
          <w:sz w:val="24"/>
          <w:szCs w:val="24"/>
          <w:lang w:val="en-GB"/>
        </w:rPr>
      </w:pPr>
      <w:r w:rsidRPr="00DF3D48">
        <w:rPr>
          <w:b/>
          <w:bCs/>
          <w:sz w:val="24"/>
          <w:szCs w:val="24"/>
          <w:lang w:val="en-GB"/>
        </w:rPr>
        <w:t xml:space="preserve">Resource Allocation: </w:t>
      </w:r>
      <w:r w:rsidRPr="00DF3D48">
        <w:rPr>
          <w:sz w:val="24"/>
          <w:szCs w:val="24"/>
          <w:lang w:val="en-GB"/>
        </w:rPr>
        <w:t>Resources such as development team members, tools, and facilities will be assessed to ensure they are available and sufficient for project completion.</w:t>
      </w:r>
    </w:p>
    <w:p w14:paraId="6087E94B" w14:textId="77777777" w:rsidR="00F27116" w:rsidRPr="002753EB" w:rsidRDefault="00F27116" w:rsidP="00A645EC">
      <w:pPr>
        <w:spacing w:after="160" w:line="259" w:lineRule="auto"/>
        <w:jc w:val="both"/>
        <w:rPr>
          <w:b/>
          <w:bCs/>
          <w:sz w:val="24"/>
          <w:szCs w:val="24"/>
          <w:lang w:val="en-GB"/>
        </w:rPr>
      </w:pPr>
    </w:p>
    <w:p w14:paraId="6C8332CE" w14:textId="77777777" w:rsidR="00CC71A5" w:rsidRPr="00AE1317" w:rsidRDefault="00CC71A5" w:rsidP="00A645EC">
      <w:pPr>
        <w:spacing w:after="160" w:line="259" w:lineRule="auto"/>
        <w:jc w:val="both"/>
        <w:rPr>
          <w:b/>
          <w:bCs/>
          <w:sz w:val="24"/>
          <w:szCs w:val="24"/>
        </w:rPr>
      </w:pPr>
    </w:p>
    <w:p w14:paraId="37602B40" w14:textId="03AF910F" w:rsidR="7BA1DDB0" w:rsidRDefault="7BA1DDB0" w:rsidP="7BA1DDB0">
      <w:pPr>
        <w:spacing w:after="160" w:line="259" w:lineRule="auto"/>
        <w:rPr>
          <w:b/>
          <w:bCs/>
          <w:sz w:val="24"/>
          <w:szCs w:val="24"/>
        </w:rPr>
      </w:pPr>
    </w:p>
    <w:p w14:paraId="3356865E" w14:textId="4EA269CB" w:rsidR="7BA1DDB0" w:rsidRDefault="7BA1DDB0" w:rsidP="7BA1DDB0">
      <w:pPr>
        <w:spacing w:after="160" w:line="259" w:lineRule="auto"/>
        <w:rPr>
          <w:b/>
          <w:bCs/>
          <w:sz w:val="24"/>
          <w:szCs w:val="24"/>
        </w:rPr>
      </w:pPr>
    </w:p>
    <w:p w14:paraId="6A77F381" w14:textId="7CD75DA3" w:rsidR="7BA1DDB0" w:rsidRDefault="7BA1DDB0" w:rsidP="7BA1DDB0">
      <w:pPr>
        <w:spacing w:after="160" w:line="259" w:lineRule="auto"/>
        <w:rPr>
          <w:b/>
          <w:bCs/>
          <w:sz w:val="24"/>
          <w:szCs w:val="24"/>
        </w:rPr>
      </w:pPr>
    </w:p>
    <w:p w14:paraId="18A9D887" w14:textId="7E6BED78" w:rsidR="7BA1DDB0" w:rsidRDefault="7BA1DDB0" w:rsidP="7BA1DDB0">
      <w:pPr>
        <w:spacing w:after="160" w:line="259" w:lineRule="auto"/>
        <w:rPr>
          <w:b/>
          <w:bCs/>
          <w:sz w:val="24"/>
          <w:szCs w:val="24"/>
        </w:rPr>
      </w:pPr>
    </w:p>
    <w:p w14:paraId="02984A97" w14:textId="137AF575" w:rsidR="7BA1DDB0" w:rsidRDefault="7BA1DDB0" w:rsidP="7BA1DDB0">
      <w:pPr>
        <w:spacing w:after="160" w:line="259" w:lineRule="auto"/>
        <w:rPr>
          <w:b/>
          <w:bCs/>
          <w:sz w:val="24"/>
          <w:szCs w:val="24"/>
        </w:rPr>
      </w:pPr>
    </w:p>
    <w:p w14:paraId="75819972" w14:textId="11012DD0" w:rsidR="7BA1DDB0" w:rsidRDefault="7BA1DDB0" w:rsidP="7BA1DDB0">
      <w:pPr>
        <w:spacing w:after="160" w:line="259" w:lineRule="auto"/>
        <w:rPr>
          <w:b/>
          <w:bCs/>
          <w:sz w:val="24"/>
          <w:szCs w:val="24"/>
        </w:rPr>
      </w:pPr>
    </w:p>
    <w:p w14:paraId="1B3A8607" w14:textId="54E03A16" w:rsidR="7BA1DDB0" w:rsidRDefault="7BA1DDB0" w:rsidP="7BA1DDB0">
      <w:pPr>
        <w:spacing w:after="160" w:line="259" w:lineRule="auto"/>
        <w:rPr>
          <w:b/>
          <w:bCs/>
          <w:sz w:val="24"/>
          <w:szCs w:val="24"/>
        </w:rPr>
      </w:pPr>
    </w:p>
    <w:p w14:paraId="7733A539" w14:textId="4EF099F5" w:rsidR="7BA1DDB0" w:rsidRDefault="7BA1DDB0" w:rsidP="7BA1DDB0">
      <w:pPr>
        <w:spacing w:after="160" w:line="259" w:lineRule="auto"/>
        <w:rPr>
          <w:b/>
          <w:bCs/>
          <w:sz w:val="24"/>
          <w:szCs w:val="24"/>
        </w:rPr>
      </w:pPr>
    </w:p>
    <w:p w14:paraId="527EF92F" w14:textId="374EC92C" w:rsidR="7BA1DDB0" w:rsidRDefault="7BA1DDB0" w:rsidP="7BA1DDB0">
      <w:pPr>
        <w:spacing w:after="160" w:line="259" w:lineRule="auto"/>
        <w:rPr>
          <w:b/>
          <w:bCs/>
          <w:sz w:val="24"/>
          <w:szCs w:val="24"/>
        </w:rPr>
      </w:pPr>
    </w:p>
    <w:p w14:paraId="4213EBE2" w14:textId="66583B7E" w:rsidR="7BA1DDB0" w:rsidRDefault="7BA1DDB0" w:rsidP="7BA1DDB0">
      <w:pPr>
        <w:spacing w:after="160" w:line="259" w:lineRule="auto"/>
        <w:rPr>
          <w:b/>
          <w:bCs/>
          <w:sz w:val="24"/>
          <w:szCs w:val="24"/>
        </w:rPr>
      </w:pPr>
    </w:p>
    <w:p w14:paraId="62D80A5A" w14:textId="0E984C08" w:rsidR="7BA1DDB0" w:rsidRDefault="7BA1DDB0" w:rsidP="7BA1DDB0">
      <w:pPr>
        <w:spacing w:after="160" w:line="259" w:lineRule="auto"/>
        <w:rPr>
          <w:b/>
          <w:bCs/>
          <w:sz w:val="24"/>
          <w:szCs w:val="24"/>
        </w:rPr>
      </w:pPr>
    </w:p>
    <w:p w14:paraId="08733E67" w14:textId="4A4BBC4D" w:rsidR="7BA1DDB0" w:rsidRDefault="7BA1DDB0" w:rsidP="7BA1DDB0">
      <w:pPr>
        <w:spacing w:after="160" w:line="259" w:lineRule="auto"/>
        <w:rPr>
          <w:b/>
          <w:bCs/>
          <w:sz w:val="24"/>
          <w:szCs w:val="24"/>
        </w:rPr>
      </w:pPr>
    </w:p>
    <w:p w14:paraId="191749F4" w14:textId="08665BB8" w:rsidR="7BA1DDB0" w:rsidRDefault="7BA1DDB0" w:rsidP="7BA1DDB0">
      <w:pPr>
        <w:spacing w:after="160" w:line="259" w:lineRule="auto"/>
        <w:rPr>
          <w:b/>
          <w:bCs/>
          <w:sz w:val="24"/>
          <w:szCs w:val="24"/>
        </w:rPr>
      </w:pPr>
    </w:p>
    <w:p w14:paraId="054C3EBB" w14:textId="0FE6A963" w:rsidR="7BA1DDB0" w:rsidRDefault="7BA1DDB0" w:rsidP="7BA1DDB0">
      <w:pPr>
        <w:spacing w:after="160" w:line="259" w:lineRule="auto"/>
        <w:rPr>
          <w:b/>
          <w:bCs/>
          <w:sz w:val="24"/>
          <w:szCs w:val="24"/>
        </w:rPr>
      </w:pPr>
    </w:p>
    <w:p w14:paraId="77967086" w14:textId="15E3F318" w:rsidR="7BA1DDB0" w:rsidRDefault="7BA1DDB0" w:rsidP="7BA1DDB0">
      <w:pPr>
        <w:spacing w:after="160" w:line="259" w:lineRule="auto"/>
        <w:rPr>
          <w:b/>
          <w:bCs/>
          <w:sz w:val="24"/>
          <w:szCs w:val="24"/>
        </w:rPr>
      </w:pPr>
    </w:p>
    <w:p w14:paraId="40F7696B" w14:textId="0D6F81F5" w:rsidR="7BA1DDB0" w:rsidRDefault="7BA1DDB0" w:rsidP="7BA1DDB0">
      <w:pPr>
        <w:spacing w:after="160" w:line="259" w:lineRule="auto"/>
        <w:rPr>
          <w:b/>
          <w:bCs/>
          <w:sz w:val="24"/>
          <w:szCs w:val="24"/>
        </w:rPr>
      </w:pPr>
    </w:p>
    <w:p w14:paraId="120009B4" w14:textId="14B7AF48" w:rsidR="7BA1DDB0" w:rsidRDefault="7BA1DDB0" w:rsidP="7BA1DDB0">
      <w:pPr>
        <w:spacing w:after="160" w:line="259" w:lineRule="auto"/>
        <w:rPr>
          <w:b/>
          <w:bCs/>
          <w:sz w:val="24"/>
          <w:szCs w:val="24"/>
        </w:rPr>
      </w:pPr>
    </w:p>
    <w:p w14:paraId="392F0327" w14:textId="45C1CAFA" w:rsidR="7BA1DDB0" w:rsidRDefault="7BA1DDB0" w:rsidP="7BA1DDB0">
      <w:pPr>
        <w:spacing w:after="160" w:line="259" w:lineRule="auto"/>
        <w:rPr>
          <w:b/>
          <w:bCs/>
          <w:sz w:val="24"/>
          <w:szCs w:val="24"/>
        </w:rPr>
      </w:pPr>
    </w:p>
    <w:p w14:paraId="4A29B039" w14:textId="77777777" w:rsidR="00911600" w:rsidRDefault="00911600" w:rsidP="00B832F7">
      <w:pPr>
        <w:spacing w:before="22" w:line="360" w:lineRule="exact"/>
        <w:ind w:left="78" w:right="84"/>
        <w:rPr>
          <w:b/>
          <w:bCs/>
          <w:sz w:val="32"/>
          <w:szCs w:val="32"/>
        </w:rPr>
      </w:pPr>
    </w:p>
    <w:p w14:paraId="28D090F4" w14:textId="77777777" w:rsidR="00CD3BC7" w:rsidRDefault="00CD3BC7" w:rsidP="00B832F7">
      <w:pPr>
        <w:spacing w:before="22" w:line="360" w:lineRule="exact"/>
        <w:ind w:left="78" w:right="84"/>
        <w:rPr>
          <w:b/>
          <w:bCs/>
          <w:sz w:val="32"/>
          <w:szCs w:val="32"/>
        </w:rPr>
      </w:pPr>
    </w:p>
    <w:p w14:paraId="453970E0" w14:textId="77777777" w:rsidR="00CD3BC7" w:rsidRDefault="00CD3BC7" w:rsidP="00B832F7">
      <w:pPr>
        <w:spacing w:before="22" w:line="360" w:lineRule="exact"/>
        <w:ind w:left="78" w:right="84"/>
        <w:rPr>
          <w:b/>
          <w:bCs/>
          <w:sz w:val="32"/>
          <w:szCs w:val="32"/>
        </w:rPr>
      </w:pPr>
    </w:p>
    <w:p w14:paraId="32910827" w14:textId="77777777" w:rsidR="00CD3BC7" w:rsidRDefault="00CD3BC7" w:rsidP="00B832F7">
      <w:pPr>
        <w:spacing w:before="22" w:line="360" w:lineRule="exact"/>
        <w:ind w:left="78" w:right="84"/>
        <w:rPr>
          <w:b/>
          <w:bCs/>
          <w:sz w:val="32"/>
          <w:szCs w:val="32"/>
        </w:rPr>
      </w:pPr>
    </w:p>
    <w:p w14:paraId="707DCAB2" w14:textId="5EBF6288" w:rsidR="007F5F77" w:rsidRDefault="00F95B0D" w:rsidP="00F95B0D">
      <w:pPr>
        <w:spacing w:before="22" w:line="360" w:lineRule="exact"/>
        <w:ind w:right="84"/>
        <w:rPr>
          <w:b/>
          <w:bCs/>
          <w:sz w:val="32"/>
          <w:szCs w:val="32"/>
        </w:rPr>
      </w:pPr>
      <w:r>
        <w:rPr>
          <w:b/>
          <w:bCs/>
          <w:sz w:val="32"/>
          <w:szCs w:val="32"/>
        </w:rPr>
        <w:br/>
      </w:r>
    </w:p>
    <w:p w14:paraId="1181D89C" w14:textId="0999EEFC" w:rsidR="007F5F77" w:rsidRDefault="007F5F77" w:rsidP="007F5F77">
      <w:pPr>
        <w:spacing w:before="22" w:line="360" w:lineRule="exact"/>
        <w:ind w:left="78" w:right="84"/>
        <w:jc w:val="center"/>
        <w:rPr>
          <w:b/>
          <w:bCs/>
          <w:sz w:val="32"/>
          <w:szCs w:val="32"/>
        </w:rPr>
      </w:pPr>
      <w:r>
        <w:rPr>
          <w:b/>
          <w:bCs/>
          <w:sz w:val="32"/>
          <w:szCs w:val="32"/>
        </w:rPr>
        <w:lastRenderedPageBreak/>
        <w:t>DESIGN SPECIFICATIONS</w:t>
      </w:r>
    </w:p>
    <w:p w14:paraId="5ECC2F03" w14:textId="5EF16BDE" w:rsidR="00F95B0D" w:rsidRDefault="00F95B0D" w:rsidP="007F5F77">
      <w:pPr>
        <w:spacing w:before="22" w:line="360" w:lineRule="exact"/>
        <w:ind w:left="78" w:right="84"/>
        <w:jc w:val="center"/>
        <w:rPr>
          <w:b/>
          <w:bCs/>
          <w:sz w:val="32"/>
          <w:szCs w:val="32"/>
        </w:rPr>
      </w:pPr>
    </w:p>
    <w:p w14:paraId="6EC3FE76" w14:textId="097C783D" w:rsidR="00F95B0D" w:rsidRDefault="00F95B0D" w:rsidP="007F5F77">
      <w:pPr>
        <w:spacing w:before="22" w:line="360" w:lineRule="exact"/>
        <w:ind w:left="78" w:right="84"/>
        <w:jc w:val="center"/>
        <w:rPr>
          <w:b/>
          <w:bCs/>
          <w:sz w:val="32"/>
          <w:szCs w:val="32"/>
        </w:rPr>
      </w:pPr>
      <w:r w:rsidRPr="00F95B0D">
        <w:rPr>
          <w:sz w:val="24"/>
          <w:szCs w:val="24"/>
        </w:rPr>
        <w:drawing>
          <wp:anchor distT="0" distB="0" distL="114300" distR="114300" simplePos="0" relativeHeight="251663360" behindDoc="0" locked="0" layoutInCell="1" allowOverlap="1" wp14:anchorId="52D84308" wp14:editId="41C53230">
            <wp:simplePos x="0" y="0"/>
            <wp:positionH relativeFrom="margin">
              <wp:posOffset>1304290</wp:posOffset>
            </wp:positionH>
            <wp:positionV relativeFrom="paragraph">
              <wp:posOffset>138430</wp:posOffset>
            </wp:positionV>
            <wp:extent cx="4211955" cy="2999740"/>
            <wp:effectExtent l="0" t="0" r="0" b="0"/>
            <wp:wrapSquare wrapText="bothSides"/>
            <wp:docPr id="8" name="Picture 6" descr="A diagram of a function&#10;&#10;Description automatically generated">
              <a:extLst xmlns:a="http://schemas.openxmlformats.org/drawingml/2006/main">
                <a:ext uri="{FF2B5EF4-FFF2-40B4-BE49-F238E27FC236}">
                  <a16:creationId xmlns:a16="http://schemas.microsoft.com/office/drawing/2014/main" id="{AF588CD3-80D2-21E0-02FA-EF7B63307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function&#10;&#10;Description automatically generated">
                      <a:extLst>
                        <a:ext uri="{FF2B5EF4-FFF2-40B4-BE49-F238E27FC236}">
                          <a16:creationId xmlns:a16="http://schemas.microsoft.com/office/drawing/2014/main" id="{AF588CD3-80D2-21E0-02FA-EF7B63307C4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1955" cy="2999740"/>
                    </a:xfrm>
                    <a:prstGeom prst="rect">
                      <a:avLst/>
                    </a:prstGeom>
                  </pic:spPr>
                </pic:pic>
              </a:graphicData>
            </a:graphic>
            <wp14:sizeRelH relativeFrom="margin">
              <wp14:pctWidth>0</wp14:pctWidth>
            </wp14:sizeRelH>
            <wp14:sizeRelV relativeFrom="margin">
              <wp14:pctHeight>0</wp14:pctHeight>
            </wp14:sizeRelV>
          </wp:anchor>
        </w:drawing>
      </w:r>
    </w:p>
    <w:p w14:paraId="2AB23DAC" w14:textId="5225A6CA" w:rsidR="00F95B0D" w:rsidRDefault="00F95B0D" w:rsidP="007F5F77">
      <w:pPr>
        <w:spacing w:before="22" w:line="360" w:lineRule="exact"/>
        <w:ind w:left="78" w:right="84"/>
        <w:jc w:val="center"/>
        <w:rPr>
          <w:b/>
          <w:bCs/>
          <w:sz w:val="32"/>
          <w:szCs w:val="32"/>
        </w:rPr>
      </w:pPr>
    </w:p>
    <w:p w14:paraId="53E7C64E" w14:textId="2339FA40" w:rsidR="00F95B0D" w:rsidRDefault="00F95B0D" w:rsidP="007F5F77">
      <w:pPr>
        <w:spacing w:before="22" w:line="360" w:lineRule="exact"/>
        <w:ind w:left="78" w:right="84"/>
        <w:jc w:val="center"/>
        <w:rPr>
          <w:b/>
          <w:bCs/>
          <w:sz w:val="32"/>
          <w:szCs w:val="32"/>
        </w:rPr>
      </w:pPr>
    </w:p>
    <w:p w14:paraId="04E7467B" w14:textId="5E945882" w:rsidR="00F95B0D" w:rsidRDefault="00F95B0D" w:rsidP="007F5F77">
      <w:pPr>
        <w:spacing w:before="22" w:line="360" w:lineRule="exact"/>
        <w:ind w:left="78" w:right="84"/>
        <w:jc w:val="center"/>
        <w:rPr>
          <w:b/>
          <w:bCs/>
          <w:sz w:val="32"/>
          <w:szCs w:val="32"/>
        </w:rPr>
      </w:pPr>
    </w:p>
    <w:p w14:paraId="644282A1" w14:textId="669A3FCA" w:rsidR="00F95B0D" w:rsidRDefault="00F95B0D" w:rsidP="007F5F77">
      <w:pPr>
        <w:spacing w:before="22" w:line="360" w:lineRule="exact"/>
        <w:ind w:left="78" w:right="84"/>
        <w:jc w:val="center"/>
        <w:rPr>
          <w:b/>
          <w:bCs/>
          <w:sz w:val="32"/>
          <w:szCs w:val="32"/>
        </w:rPr>
      </w:pPr>
    </w:p>
    <w:p w14:paraId="468E1867" w14:textId="49268D7A" w:rsidR="00F95B0D" w:rsidRDefault="00F95B0D" w:rsidP="007F5F77">
      <w:pPr>
        <w:spacing w:before="22" w:line="360" w:lineRule="exact"/>
        <w:ind w:left="78" w:right="84"/>
        <w:jc w:val="center"/>
        <w:rPr>
          <w:b/>
          <w:bCs/>
          <w:sz w:val="32"/>
          <w:szCs w:val="32"/>
        </w:rPr>
      </w:pPr>
    </w:p>
    <w:p w14:paraId="59E9D043" w14:textId="79E78ABB" w:rsidR="00F95B0D" w:rsidRDefault="00F95B0D" w:rsidP="007F5F77">
      <w:pPr>
        <w:spacing w:before="22" w:line="360" w:lineRule="exact"/>
        <w:ind w:left="78" w:right="84"/>
        <w:jc w:val="center"/>
        <w:rPr>
          <w:b/>
          <w:bCs/>
          <w:sz w:val="32"/>
          <w:szCs w:val="32"/>
        </w:rPr>
      </w:pPr>
    </w:p>
    <w:p w14:paraId="42C21375" w14:textId="2A713C28" w:rsidR="00F95B0D" w:rsidRDefault="00F95B0D" w:rsidP="007F5F77">
      <w:pPr>
        <w:spacing w:before="22" w:line="360" w:lineRule="exact"/>
        <w:ind w:left="78" w:right="84"/>
        <w:jc w:val="center"/>
        <w:rPr>
          <w:b/>
          <w:bCs/>
          <w:sz w:val="32"/>
          <w:szCs w:val="32"/>
        </w:rPr>
      </w:pPr>
    </w:p>
    <w:p w14:paraId="551D9D67" w14:textId="6C2C4E35" w:rsidR="00F95B0D" w:rsidRDefault="00F95B0D" w:rsidP="007F5F77">
      <w:pPr>
        <w:spacing w:before="22" w:line="360" w:lineRule="exact"/>
        <w:ind w:left="78" w:right="84"/>
        <w:jc w:val="center"/>
        <w:rPr>
          <w:b/>
          <w:bCs/>
          <w:sz w:val="32"/>
          <w:szCs w:val="32"/>
        </w:rPr>
      </w:pPr>
    </w:p>
    <w:p w14:paraId="7AC146A1" w14:textId="63BF8699" w:rsidR="00F95B0D" w:rsidRDefault="00F95B0D" w:rsidP="007F5F77">
      <w:pPr>
        <w:spacing w:before="22" w:line="360" w:lineRule="exact"/>
        <w:ind w:left="78" w:right="84"/>
        <w:jc w:val="center"/>
        <w:rPr>
          <w:b/>
          <w:bCs/>
          <w:sz w:val="32"/>
          <w:szCs w:val="32"/>
        </w:rPr>
      </w:pPr>
    </w:p>
    <w:p w14:paraId="459B7C04" w14:textId="78F17686" w:rsidR="00F95B0D" w:rsidRDefault="00F95B0D" w:rsidP="007F5F77">
      <w:pPr>
        <w:spacing w:before="22" w:line="360" w:lineRule="exact"/>
        <w:ind w:left="78" w:right="84"/>
        <w:jc w:val="center"/>
        <w:rPr>
          <w:b/>
          <w:bCs/>
          <w:sz w:val="32"/>
          <w:szCs w:val="32"/>
        </w:rPr>
      </w:pPr>
    </w:p>
    <w:p w14:paraId="625CE10C" w14:textId="203278A1" w:rsidR="00F95B0D" w:rsidRDefault="00F95B0D" w:rsidP="007F5F77">
      <w:pPr>
        <w:spacing w:before="22" w:line="360" w:lineRule="exact"/>
        <w:ind w:left="78" w:right="84"/>
        <w:jc w:val="center"/>
        <w:rPr>
          <w:b/>
          <w:bCs/>
          <w:sz w:val="32"/>
          <w:szCs w:val="32"/>
        </w:rPr>
      </w:pPr>
    </w:p>
    <w:p w14:paraId="4B4A8836" w14:textId="055863A6" w:rsidR="00F95B0D" w:rsidRDefault="00F95B0D" w:rsidP="007F5F77">
      <w:pPr>
        <w:spacing w:before="22" w:line="360" w:lineRule="exact"/>
        <w:ind w:left="78" w:right="84"/>
        <w:jc w:val="center"/>
        <w:rPr>
          <w:b/>
          <w:bCs/>
          <w:sz w:val="32"/>
          <w:szCs w:val="32"/>
        </w:rPr>
      </w:pPr>
    </w:p>
    <w:p w14:paraId="79E9BB15" w14:textId="4ADC113B" w:rsidR="00F95B0D" w:rsidRDefault="00F95B0D" w:rsidP="00F95B0D">
      <w:pPr>
        <w:spacing w:before="22" w:line="360" w:lineRule="exact"/>
        <w:ind w:right="84"/>
        <w:rPr>
          <w:sz w:val="24"/>
          <w:szCs w:val="24"/>
        </w:rPr>
      </w:pPr>
      <w:r w:rsidRPr="00F95B0D">
        <w:rPr>
          <w:noProof/>
          <w:sz w:val="24"/>
          <w:szCs w:val="24"/>
        </w:rPr>
        <mc:AlternateContent>
          <mc:Choice Requires="wps">
            <w:drawing>
              <wp:anchor distT="0" distB="0" distL="114300" distR="114300" simplePos="0" relativeHeight="251665408" behindDoc="0" locked="0" layoutInCell="1" allowOverlap="1" wp14:anchorId="778DE5B0" wp14:editId="19B1884D">
                <wp:simplePos x="0" y="0"/>
                <wp:positionH relativeFrom="column">
                  <wp:posOffset>0</wp:posOffset>
                </wp:positionH>
                <wp:positionV relativeFrom="paragraph">
                  <wp:posOffset>238125</wp:posOffset>
                </wp:positionV>
                <wp:extent cx="58674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511918DF" w14:textId="5A5B6A82" w:rsidR="00F95B0D" w:rsidRPr="00312799" w:rsidRDefault="00F95B0D" w:rsidP="00F95B0D">
                            <w:pPr>
                              <w:pStyle w:val="Caption"/>
                              <w:ind w:left="3600"/>
                              <w:rPr>
                                <w:b/>
                                <w:bCs/>
                                <w:sz w:val="32"/>
                                <w:szCs w:val="32"/>
                              </w:rPr>
                            </w:pPr>
                            <w:r>
                              <w:t xml:space="preserve"> Figure </w:t>
                            </w:r>
                            <w:r>
                              <w:fldChar w:fldCharType="begin"/>
                            </w:r>
                            <w:r>
                              <w:instrText xml:space="preserve"> SEQ Figure \* ARABIC </w:instrText>
                            </w:r>
                            <w:r>
                              <w:fldChar w:fldCharType="separate"/>
                            </w:r>
                            <w:r w:rsidR="004F787D">
                              <w:rPr>
                                <w:noProof/>
                              </w:rPr>
                              <w:t>2</w:t>
                            </w:r>
                            <w:r>
                              <w:fldChar w:fldCharType="end"/>
                            </w:r>
                            <w:r>
                              <w:t xml:space="preserve"> Design Specifications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8DE5B0" id="_x0000_t202" coordsize="21600,21600" o:spt="202" path="m,l,21600r21600,l21600,xe">
                <v:stroke joinstyle="miter"/>
                <v:path gradientshapeok="t" o:connecttype="rect"/>
              </v:shapetype>
              <v:shape id="Text Box 9" o:spid="_x0000_s1026" type="#_x0000_t202" style="position:absolute;margin-left:0;margin-top:18.75pt;width:4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" stroked="f">
                <v:textbox style="mso-fit-shape-to-text:t" inset="0,0,0,0">
                  <w:txbxContent>
                    <w:p w14:paraId="511918DF" w14:textId="5A5B6A82" w:rsidR="00F95B0D" w:rsidRPr="00312799" w:rsidRDefault="00F95B0D" w:rsidP="00F95B0D">
                      <w:pPr>
                        <w:pStyle w:val="Caption"/>
                        <w:ind w:left="3600"/>
                        <w:rPr>
                          <w:b/>
                          <w:bCs/>
                          <w:sz w:val="32"/>
                          <w:szCs w:val="32"/>
                        </w:rPr>
                      </w:pPr>
                      <w:r>
                        <w:t xml:space="preserve"> Figure </w:t>
                      </w:r>
                      <w:r>
                        <w:fldChar w:fldCharType="begin"/>
                      </w:r>
                      <w:r>
                        <w:instrText xml:space="preserve"> SEQ Figure \* ARABIC </w:instrText>
                      </w:r>
                      <w:r>
                        <w:fldChar w:fldCharType="separate"/>
                      </w:r>
                      <w:r w:rsidR="004F787D">
                        <w:rPr>
                          <w:noProof/>
                        </w:rPr>
                        <w:t>2</w:t>
                      </w:r>
                      <w:r>
                        <w:fldChar w:fldCharType="end"/>
                      </w:r>
                      <w:r>
                        <w:t xml:space="preserve"> Design Specifications</w:t>
                      </w:r>
                    </w:p>
                  </w:txbxContent>
                </v:textbox>
                <w10:wrap type="square"/>
              </v:shape>
            </w:pict>
          </mc:Fallback>
        </mc:AlternateContent>
      </w:r>
    </w:p>
    <w:p w14:paraId="1F777F72" w14:textId="77777777" w:rsidR="00F95B0D" w:rsidRDefault="00F95B0D" w:rsidP="7BA1DDB0">
      <w:pPr>
        <w:spacing w:before="22" w:line="360" w:lineRule="exact"/>
        <w:ind w:left="78" w:right="84"/>
        <w:rPr>
          <w:sz w:val="24"/>
          <w:szCs w:val="24"/>
        </w:rPr>
      </w:pPr>
    </w:p>
    <w:p w14:paraId="52B5B994" w14:textId="77777777" w:rsidR="00F95B0D" w:rsidRDefault="00F95B0D" w:rsidP="00F95B0D">
      <w:pPr>
        <w:spacing w:before="22" w:line="360" w:lineRule="exact"/>
        <w:ind w:left="78" w:right="84"/>
        <w:jc w:val="both"/>
        <w:rPr>
          <w:sz w:val="24"/>
          <w:szCs w:val="24"/>
        </w:rPr>
      </w:pPr>
      <w:r>
        <w:rPr>
          <w:sz w:val="24"/>
          <w:szCs w:val="24"/>
        </w:rPr>
        <w:t xml:space="preserve">   </w:t>
      </w:r>
    </w:p>
    <w:p w14:paraId="4224F67C" w14:textId="1A26847F" w:rsidR="007F5F77" w:rsidRPr="00F95B0D" w:rsidRDefault="00F95B0D" w:rsidP="00F95B0D">
      <w:pPr>
        <w:spacing w:before="22" w:line="360" w:lineRule="exact"/>
        <w:ind w:left="78" w:right="84"/>
        <w:jc w:val="both"/>
        <w:rPr>
          <w:sz w:val="24"/>
          <w:szCs w:val="24"/>
        </w:rPr>
      </w:pPr>
      <w:r w:rsidRPr="00F95B0D">
        <w:rPr>
          <w:sz w:val="24"/>
          <w:szCs w:val="24"/>
        </w:rPr>
        <w:t>The flowchart</w:t>
      </w:r>
      <w:r>
        <w:rPr>
          <w:sz w:val="24"/>
          <w:szCs w:val="24"/>
        </w:rPr>
        <w:t xml:space="preserve"> (Fig 2)</w:t>
      </w:r>
      <w:r w:rsidRPr="00F95B0D">
        <w:rPr>
          <w:sz w:val="24"/>
          <w:szCs w:val="24"/>
        </w:rPr>
        <w:t xml:space="preserve"> illustrates the functional specifications of the EventSync system for the Team Project Proposal (TPP). It begins with a Homepage where users can access the List of Events and view details about events via the Event Information module. After logging in through the Login page, users are directed to a Dashboard that provides key functionalities, such as the Event Creation Form, where users can propose new events, view Event Approval Status, manage event participation via Attendance Management, and access a Discussion Forum for collaboration. Additionally, the Post Event module allows users to submit an ECR Form (Event Completion Report), view event photos, and access a Budget Report. The flowchart visually maps out the entire event management process from creation to post-event evaluation, aligning with Agile-based development for efficient, iterative improvements.</w:t>
      </w:r>
    </w:p>
    <w:p w14:paraId="38D92A4F" w14:textId="77777777" w:rsidR="002107E2" w:rsidRDefault="002107E2" w:rsidP="002107E2">
      <w:pPr>
        <w:spacing w:before="100" w:beforeAutospacing="1" w:after="100" w:afterAutospacing="1"/>
        <w:outlineLvl w:val="2"/>
        <w:rPr>
          <w:b/>
          <w:bCs/>
          <w:sz w:val="27"/>
          <w:szCs w:val="27"/>
        </w:rPr>
      </w:pPr>
    </w:p>
    <w:p w14:paraId="6955EE75" w14:textId="77777777" w:rsidR="002107E2" w:rsidRDefault="002107E2" w:rsidP="002107E2">
      <w:pPr>
        <w:spacing w:before="100" w:beforeAutospacing="1" w:after="100" w:afterAutospacing="1"/>
        <w:outlineLvl w:val="2"/>
        <w:rPr>
          <w:b/>
          <w:bCs/>
          <w:sz w:val="27"/>
          <w:szCs w:val="27"/>
        </w:rPr>
      </w:pPr>
    </w:p>
    <w:p w14:paraId="46350E89" w14:textId="4C076C0B" w:rsidR="002107E2" w:rsidRDefault="002107E2" w:rsidP="002107E2">
      <w:pPr>
        <w:spacing w:before="100" w:beforeAutospacing="1" w:after="100" w:afterAutospacing="1"/>
        <w:outlineLvl w:val="2"/>
        <w:rPr>
          <w:b/>
          <w:bCs/>
          <w:sz w:val="27"/>
          <w:szCs w:val="27"/>
        </w:rPr>
      </w:pPr>
    </w:p>
    <w:p w14:paraId="53C8C6C6" w14:textId="587E7F88" w:rsidR="00F95B0D" w:rsidRDefault="00F95B0D" w:rsidP="002107E2">
      <w:pPr>
        <w:spacing w:before="100" w:beforeAutospacing="1" w:after="100" w:afterAutospacing="1"/>
        <w:outlineLvl w:val="2"/>
        <w:rPr>
          <w:b/>
          <w:bCs/>
          <w:sz w:val="27"/>
          <w:szCs w:val="27"/>
        </w:rPr>
      </w:pPr>
    </w:p>
    <w:p w14:paraId="07EF69F0" w14:textId="06BFD463" w:rsidR="00F95B0D" w:rsidRDefault="00F95B0D" w:rsidP="002107E2">
      <w:pPr>
        <w:spacing w:before="100" w:beforeAutospacing="1" w:after="100" w:afterAutospacing="1"/>
        <w:outlineLvl w:val="2"/>
        <w:rPr>
          <w:b/>
          <w:bCs/>
          <w:sz w:val="27"/>
          <w:szCs w:val="27"/>
        </w:rPr>
      </w:pPr>
    </w:p>
    <w:p w14:paraId="08439649" w14:textId="77777777" w:rsidR="00F95B0D" w:rsidRDefault="00F95B0D" w:rsidP="002107E2">
      <w:pPr>
        <w:spacing w:before="100" w:beforeAutospacing="1" w:after="100" w:afterAutospacing="1"/>
        <w:outlineLvl w:val="2"/>
        <w:rPr>
          <w:b/>
          <w:bCs/>
          <w:sz w:val="27"/>
          <w:szCs w:val="27"/>
        </w:rPr>
      </w:pPr>
    </w:p>
    <w:p w14:paraId="5ED78E71" w14:textId="0E807D17" w:rsidR="002107E2" w:rsidRDefault="002107E2" w:rsidP="002107E2">
      <w:pPr>
        <w:spacing w:before="100" w:beforeAutospacing="1" w:after="100" w:afterAutospacing="1"/>
        <w:outlineLvl w:val="2"/>
        <w:rPr>
          <w:b/>
          <w:bCs/>
          <w:sz w:val="27"/>
          <w:szCs w:val="27"/>
        </w:rPr>
      </w:pPr>
    </w:p>
    <w:p w14:paraId="724B8E61" w14:textId="77777777" w:rsidR="002107E2" w:rsidRDefault="002107E2" w:rsidP="002107E2">
      <w:pPr>
        <w:spacing w:before="100" w:beforeAutospacing="1" w:after="100" w:afterAutospacing="1"/>
        <w:outlineLvl w:val="2"/>
        <w:rPr>
          <w:b/>
          <w:bCs/>
          <w:sz w:val="27"/>
          <w:szCs w:val="27"/>
        </w:rPr>
      </w:pPr>
    </w:p>
    <w:p w14:paraId="502EF407" w14:textId="7C7B80E5" w:rsidR="002107E2" w:rsidRPr="002107E2" w:rsidRDefault="002107E2" w:rsidP="00F95B0D">
      <w:pPr>
        <w:spacing w:before="100" w:beforeAutospacing="1" w:after="100" w:afterAutospacing="1"/>
        <w:jc w:val="both"/>
        <w:outlineLvl w:val="2"/>
        <w:rPr>
          <w:b/>
          <w:bCs/>
          <w:sz w:val="27"/>
          <w:szCs w:val="27"/>
        </w:rPr>
      </w:pPr>
      <w:r>
        <w:rPr>
          <w:b/>
          <w:bCs/>
          <w:sz w:val="27"/>
          <w:szCs w:val="27"/>
        </w:rPr>
        <w:lastRenderedPageBreak/>
        <w:t>COMPUTING FRAMEWORKS</w:t>
      </w:r>
    </w:p>
    <w:p w14:paraId="345496D2" w14:textId="77777777" w:rsidR="002107E2" w:rsidRPr="002107E2" w:rsidRDefault="002107E2" w:rsidP="00F95B0D">
      <w:pPr>
        <w:spacing w:before="100" w:beforeAutospacing="1" w:after="100" w:afterAutospacing="1"/>
        <w:jc w:val="both"/>
        <w:rPr>
          <w:sz w:val="24"/>
          <w:szCs w:val="24"/>
        </w:rPr>
      </w:pPr>
      <w:r w:rsidRPr="002107E2">
        <w:rPr>
          <w:sz w:val="24"/>
          <w:szCs w:val="24"/>
        </w:rPr>
        <w:t xml:space="preserve">The EventSync system is a </w:t>
      </w:r>
      <w:r w:rsidRPr="002107E2">
        <w:rPr>
          <w:b/>
          <w:bCs/>
          <w:sz w:val="24"/>
          <w:szCs w:val="24"/>
        </w:rPr>
        <w:t>web-based event management application</w:t>
      </w:r>
      <w:r w:rsidRPr="002107E2">
        <w:rPr>
          <w:sz w:val="24"/>
          <w:szCs w:val="24"/>
        </w:rPr>
        <w:t xml:space="preserve"> designed with a </w:t>
      </w:r>
      <w:r w:rsidRPr="002107E2">
        <w:rPr>
          <w:b/>
          <w:bCs/>
          <w:sz w:val="24"/>
          <w:szCs w:val="24"/>
        </w:rPr>
        <w:t>client-server architecture</w:t>
      </w:r>
      <w:r w:rsidRPr="002107E2">
        <w:rPr>
          <w:sz w:val="24"/>
          <w:szCs w:val="24"/>
        </w:rPr>
        <w:t>. The frontend will interact with the backend using RESTful APIs. The system is divided into two main components:</w:t>
      </w:r>
    </w:p>
    <w:p w14:paraId="2C2ACDCF" w14:textId="77777777" w:rsidR="002107E2" w:rsidRPr="002107E2" w:rsidRDefault="002107E2" w:rsidP="00F95B0D">
      <w:pPr>
        <w:numPr>
          <w:ilvl w:val="0"/>
          <w:numId w:val="17"/>
        </w:numPr>
        <w:spacing w:before="100" w:beforeAutospacing="1" w:after="100" w:afterAutospacing="1"/>
        <w:jc w:val="both"/>
        <w:rPr>
          <w:sz w:val="24"/>
          <w:szCs w:val="24"/>
        </w:rPr>
      </w:pPr>
      <w:r w:rsidRPr="002107E2">
        <w:rPr>
          <w:b/>
          <w:bCs/>
          <w:sz w:val="24"/>
          <w:szCs w:val="24"/>
        </w:rPr>
        <w:t>Frontend</w:t>
      </w:r>
      <w:r w:rsidRPr="002107E2">
        <w:rPr>
          <w:sz w:val="24"/>
          <w:szCs w:val="24"/>
        </w:rPr>
        <w:t xml:space="preserve"> (Angular)</w:t>
      </w:r>
    </w:p>
    <w:p w14:paraId="012637AC" w14:textId="77777777" w:rsidR="002107E2" w:rsidRPr="002107E2" w:rsidRDefault="002107E2" w:rsidP="00F95B0D">
      <w:pPr>
        <w:numPr>
          <w:ilvl w:val="0"/>
          <w:numId w:val="17"/>
        </w:numPr>
        <w:spacing w:before="100" w:beforeAutospacing="1" w:after="100" w:afterAutospacing="1"/>
        <w:jc w:val="both"/>
        <w:rPr>
          <w:sz w:val="24"/>
          <w:szCs w:val="24"/>
        </w:rPr>
      </w:pPr>
      <w:r w:rsidRPr="002107E2">
        <w:rPr>
          <w:b/>
          <w:bCs/>
          <w:sz w:val="24"/>
          <w:szCs w:val="24"/>
        </w:rPr>
        <w:t>Backend</w:t>
      </w:r>
      <w:r w:rsidRPr="002107E2">
        <w:rPr>
          <w:sz w:val="24"/>
          <w:szCs w:val="24"/>
        </w:rPr>
        <w:t xml:space="preserve"> (Spring Boot)</w:t>
      </w:r>
    </w:p>
    <w:p w14:paraId="3232812D" w14:textId="77777777" w:rsidR="002107E2" w:rsidRPr="002107E2" w:rsidRDefault="002107E2" w:rsidP="00F95B0D">
      <w:pPr>
        <w:spacing w:before="100" w:beforeAutospacing="1" w:after="100" w:afterAutospacing="1"/>
        <w:jc w:val="both"/>
        <w:outlineLvl w:val="3"/>
        <w:rPr>
          <w:b/>
          <w:bCs/>
          <w:sz w:val="24"/>
          <w:szCs w:val="24"/>
        </w:rPr>
      </w:pPr>
      <w:r w:rsidRPr="002107E2">
        <w:rPr>
          <w:b/>
          <w:bCs/>
          <w:sz w:val="24"/>
          <w:szCs w:val="24"/>
        </w:rPr>
        <w:t>Architecture Diagram:</w:t>
      </w:r>
    </w:p>
    <w:p w14:paraId="56925DF6" w14:textId="77777777" w:rsidR="002107E2" w:rsidRPr="002107E2" w:rsidRDefault="002107E2" w:rsidP="00F95B0D">
      <w:pPr>
        <w:numPr>
          <w:ilvl w:val="0"/>
          <w:numId w:val="18"/>
        </w:numPr>
        <w:spacing w:before="100" w:beforeAutospacing="1" w:after="100" w:afterAutospacing="1"/>
        <w:jc w:val="both"/>
        <w:rPr>
          <w:sz w:val="24"/>
          <w:szCs w:val="24"/>
        </w:rPr>
      </w:pPr>
      <w:r w:rsidRPr="002107E2">
        <w:rPr>
          <w:sz w:val="24"/>
          <w:szCs w:val="24"/>
        </w:rPr>
        <w:t xml:space="preserve">Created using </w:t>
      </w:r>
      <w:proofErr w:type="spellStart"/>
      <w:r w:rsidRPr="002107E2">
        <w:rPr>
          <w:b/>
          <w:bCs/>
          <w:sz w:val="24"/>
          <w:szCs w:val="24"/>
        </w:rPr>
        <w:t>Lucidchart</w:t>
      </w:r>
      <w:proofErr w:type="spellEnd"/>
      <w:r w:rsidRPr="002107E2">
        <w:rPr>
          <w:sz w:val="24"/>
          <w:szCs w:val="24"/>
        </w:rPr>
        <w:t>, representing how the frontend and backend will interact.</w:t>
      </w:r>
    </w:p>
    <w:p w14:paraId="469C0191" w14:textId="7EFE4C6B" w:rsidR="002107E2" w:rsidRPr="002107E2" w:rsidRDefault="002107E2" w:rsidP="00F95B0D">
      <w:pPr>
        <w:numPr>
          <w:ilvl w:val="0"/>
          <w:numId w:val="18"/>
        </w:numPr>
        <w:spacing w:before="100" w:beforeAutospacing="1" w:after="100" w:afterAutospacing="1"/>
        <w:jc w:val="both"/>
        <w:rPr>
          <w:sz w:val="24"/>
          <w:szCs w:val="24"/>
        </w:rPr>
      </w:pPr>
      <w:r w:rsidRPr="002107E2">
        <w:rPr>
          <w:sz w:val="24"/>
          <w:szCs w:val="24"/>
        </w:rPr>
        <w:t>The architecture will illustrate the communication flow between client-side components (Angular) and server-side components (Spring Boot REST APIs), along with external services like databases and authentication mechanisms.</w:t>
      </w:r>
    </w:p>
    <w:p w14:paraId="69F4F4F6" w14:textId="353E3F56" w:rsidR="002107E2" w:rsidRPr="002107E2" w:rsidRDefault="002107E2" w:rsidP="00F95B0D">
      <w:pPr>
        <w:spacing w:before="100" w:beforeAutospacing="1" w:after="100" w:afterAutospacing="1"/>
        <w:jc w:val="both"/>
        <w:outlineLvl w:val="2"/>
        <w:rPr>
          <w:b/>
          <w:bCs/>
          <w:sz w:val="27"/>
          <w:szCs w:val="27"/>
        </w:rPr>
      </w:pPr>
      <w:r w:rsidRPr="002107E2">
        <w:rPr>
          <w:b/>
          <w:bCs/>
          <w:sz w:val="27"/>
          <w:szCs w:val="27"/>
        </w:rPr>
        <w:t>FRONTEND DESIGN SPECIFICATIONS</w:t>
      </w:r>
    </w:p>
    <w:p w14:paraId="756660AC" w14:textId="77777777" w:rsidR="002107E2" w:rsidRPr="002107E2" w:rsidRDefault="002107E2" w:rsidP="00F95B0D">
      <w:pPr>
        <w:spacing w:before="100" w:beforeAutospacing="1" w:after="100" w:afterAutospacing="1"/>
        <w:jc w:val="both"/>
        <w:rPr>
          <w:sz w:val="24"/>
          <w:szCs w:val="24"/>
        </w:rPr>
      </w:pPr>
      <w:r w:rsidRPr="002107E2">
        <w:rPr>
          <w:sz w:val="24"/>
          <w:szCs w:val="24"/>
        </w:rPr>
        <w:t xml:space="preserve">The </w:t>
      </w:r>
      <w:r w:rsidRPr="002107E2">
        <w:rPr>
          <w:b/>
          <w:bCs/>
          <w:sz w:val="24"/>
          <w:szCs w:val="24"/>
        </w:rPr>
        <w:t>frontend</w:t>
      </w:r>
      <w:r w:rsidRPr="002107E2">
        <w:rPr>
          <w:sz w:val="24"/>
          <w:szCs w:val="24"/>
        </w:rPr>
        <w:t xml:space="preserve"> of EventSync will be developed using </w:t>
      </w:r>
      <w:r w:rsidRPr="002107E2">
        <w:rPr>
          <w:b/>
          <w:bCs/>
          <w:sz w:val="24"/>
          <w:szCs w:val="24"/>
        </w:rPr>
        <w:t>Angular</w:t>
      </w:r>
      <w:r w:rsidRPr="002107E2">
        <w:rPr>
          <w:sz w:val="24"/>
          <w:szCs w:val="24"/>
        </w:rPr>
        <w:t xml:space="preserve">, with UI components designed using </w:t>
      </w:r>
      <w:r w:rsidRPr="002107E2">
        <w:rPr>
          <w:b/>
          <w:bCs/>
          <w:sz w:val="24"/>
          <w:szCs w:val="24"/>
        </w:rPr>
        <w:t>Bootstrap</w:t>
      </w:r>
      <w:r w:rsidRPr="002107E2">
        <w:rPr>
          <w:sz w:val="24"/>
          <w:szCs w:val="24"/>
        </w:rPr>
        <w:t xml:space="preserve"> and </w:t>
      </w:r>
      <w:r w:rsidRPr="002107E2">
        <w:rPr>
          <w:b/>
          <w:bCs/>
          <w:sz w:val="24"/>
          <w:szCs w:val="24"/>
        </w:rPr>
        <w:t>Angular Material</w:t>
      </w:r>
      <w:r w:rsidRPr="002107E2">
        <w:rPr>
          <w:sz w:val="24"/>
          <w:szCs w:val="24"/>
        </w:rPr>
        <w:t>.</w:t>
      </w:r>
    </w:p>
    <w:p w14:paraId="7397A87B" w14:textId="77777777" w:rsidR="002107E2" w:rsidRPr="002107E2" w:rsidRDefault="002107E2" w:rsidP="00F95B0D">
      <w:pPr>
        <w:spacing w:before="100" w:beforeAutospacing="1" w:after="100" w:afterAutospacing="1"/>
        <w:jc w:val="both"/>
        <w:outlineLvl w:val="3"/>
        <w:rPr>
          <w:b/>
          <w:bCs/>
          <w:sz w:val="24"/>
          <w:szCs w:val="24"/>
        </w:rPr>
      </w:pPr>
      <w:r w:rsidRPr="002107E2">
        <w:rPr>
          <w:b/>
          <w:bCs/>
          <w:sz w:val="24"/>
          <w:szCs w:val="24"/>
        </w:rPr>
        <w:t>Tools Used:</w:t>
      </w:r>
    </w:p>
    <w:p w14:paraId="1C277C95" w14:textId="77777777" w:rsidR="002107E2" w:rsidRPr="002107E2" w:rsidRDefault="002107E2" w:rsidP="00F95B0D">
      <w:pPr>
        <w:numPr>
          <w:ilvl w:val="0"/>
          <w:numId w:val="19"/>
        </w:numPr>
        <w:spacing w:before="100" w:beforeAutospacing="1" w:after="100" w:afterAutospacing="1"/>
        <w:jc w:val="both"/>
        <w:rPr>
          <w:sz w:val="24"/>
          <w:szCs w:val="24"/>
        </w:rPr>
      </w:pPr>
      <w:r w:rsidRPr="002107E2">
        <w:rPr>
          <w:b/>
          <w:bCs/>
          <w:sz w:val="24"/>
          <w:szCs w:val="24"/>
        </w:rPr>
        <w:t>Figma</w:t>
      </w:r>
      <w:r w:rsidRPr="002107E2">
        <w:rPr>
          <w:sz w:val="24"/>
          <w:szCs w:val="24"/>
        </w:rPr>
        <w:t>: For wireframing and designing UI layouts.</w:t>
      </w:r>
    </w:p>
    <w:p w14:paraId="31E32A62" w14:textId="77777777" w:rsidR="002107E2" w:rsidRPr="002107E2" w:rsidRDefault="002107E2" w:rsidP="00F95B0D">
      <w:pPr>
        <w:numPr>
          <w:ilvl w:val="0"/>
          <w:numId w:val="19"/>
        </w:numPr>
        <w:spacing w:before="100" w:beforeAutospacing="1" w:after="100" w:afterAutospacing="1"/>
        <w:jc w:val="both"/>
        <w:rPr>
          <w:sz w:val="24"/>
          <w:szCs w:val="24"/>
        </w:rPr>
      </w:pPr>
      <w:proofErr w:type="spellStart"/>
      <w:r w:rsidRPr="002107E2">
        <w:rPr>
          <w:b/>
          <w:bCs/>
          <w:sz w:val="24"/>
          <w:szCs w:val="24"/>
        </w:rPr>
        <w:t>Lucidchart</w:t>
      </w:r>
      <w:proofErr w:type="spellEnd"/>
      <w:r w:rsidRPr="002107E2">
        <w:rPr>
          <w:sz w:val="24"/>
          <w:szCs w:val="24"/>
        </w:rPr>
        <w:t>: For visualizing the component architecture and interaction between components.</w:t>
      </w:r>
    </w:p>
    <w:p w14:paraId="72DDCBAA" w14:textId="77777777" w:rsidR="002107E2" w:rsidRPr="002107E2" w:rsidRDefault="002107E2" w:rsidP="00F95B0D">
      <w:pPr>
        <w:spacing w:before="100" w:beforeAutospacing="1" w:after="100" w:afterAutospacing="1"/>
        <w:jc w:val="both"/>
        <w:outlineLvl w:val="3"/>
        <w:rPr>
          <w:b/>
          <w:bCs/>
          <w:sz w:val="24"/>
          <w:szCs w:val="24"/>
        </w:rPr>
      </w:pPr>
      <w:r w:rsidRPr="002107E2">
        <w:rPr>
          <w:b/>
          <w:bCs/>
          <w:sz w:val="24"/>
          <w:szCs w:val="24"/>
        </w:rPr>
        <w:t>Key Design Decisions:</w:t>
      </w:r>
    </w:p>
    <w:p w14:paraId="41DB1F56" w14:textId="77777777" w:rsidR="002107E2" w:rsidRPr="002107E2" w:rsidRDefault="002107E2" w:rsidP="00F95B0D">
      <w:pPr>
        <w:numPr>
          <w:ilvl w:val="0"/>
          <w:numId w:val="20"/>
        </w:numPr>
        <w:spacing w:before="100" w:beforeAutospacing="1" w:after="100" w:afterAutospacing="1"/>
        <w:jc w:val="both"/>
        <w:rPr>
          <w:sz w:val="24"/>
          <w:szCs w:val="24"/>
        </w:rPr>
      </w:pPr>
      <w:r w:rsidRPr="002107E2">
        <w:rPr>
          <w:b/>
          <w:bCs/>
          <w:sz w:val="24"/>
          <w:szCs w:val="24"/>
        </w:rPr>
        <w:t>Responsive Design</w:t>
      </w:r>
      <w:r w:rsidRPr="002107E2">
        <w:rPr>
          <w:sz w:val="24"/>
          <w:szCs w:val="24"/>
        </w:rPr>
        <w:t>:</w:t>
      </w:r>
    </w:p>
    <w:p w14:paraId="0E4DF359" w14:textId="77777777" w:rsidR="002107E2" w:rsidRPr="002107E2" w:rsidRDefault="002107E2" w:rsidP="00F95B0D">
      <w:pPr>
        <w:numPr>
          <w:ilvl w:val="1"/>
          <w:numId w:val="20"/>
        </w:numPr>
        <w:spacing w:before="100" w:beforeAutospacing="1" w:after="100" w:afterAutospacing="1"/>
        <w:jc w:val="both"/>
        <w:rPr>
          <w:sz w:val="24"/>
          <w:szCs w:val="24"/>
        </w:rPr>
      </w:pPr>
      <w:r w:rsidRPr="002107E2">
        <w:rPr>
          <w:sz w:val="24"/>
          <w:szCs w:val="24"/>
        </w:rPr>
        <w:t xml:space="preserve">Use </w:t>
      </w:r>
      <w:r w:rsidRPr="002107E2">
        <w:rPr>
          <w:b/>
          <w:bCs/>
          <w:sz w:val="24"/>
          <w:szCs w:val="24"/>
        </w:rPr>
        <w:t>Bootstrap</w:t>
      </w:r>
      <w:r w:rsidRPr="002107E2">
        <w:rPr>
          <w:sz w:val="24"/>
          <w:szCs w:val="24"/>
        </w:rPr>
        <w:t xml:space="preserve"> grid system to ensure the platform is responsive on various devices (mobile, tablet, desktop).</w:t>
      </w:r>
    </w:p>
    <w:p w14:paraId="5F7D4D49" w14:textId="77777777" w:rsidR="002107E2" w:rsidRPr="002107E2" w:rsidRDefault="002107E2" w:rsidP="00F95B0D">
      <w:pPr>
        <w:numPr>
          <w:ilvl w:val="1"/>
          <w:numId w:val="20"/>
        </w:numPr>
        <w:spacing w:before="100" w:beforeAutospacing="1" w:after="100" w:afterAutospacing="1"/>
        <w:jc w:val="both"/>
        <w:rPr>
          <w:sz w:val="24"/>
          <w:szCs w:val="24"/>
        </w:rPr>
      </w:pPr>
      <w:r w:rsidRPr="002107E2">
        <w:rPr>
          <w:sz w:val="24"/>
          <w:szCs w:val="24"/>
        </w:rPr>
        <w:t>Key screens (login, event dashboard, event approval) will adapt based on screen size.</w:t>
      </w:r>
    </w:p>
    <w:p w14:paraId="650ACCF3" w14:textId="77777777" w:rsidR="002107E2" w:rsidRPr="002107E2" w:rsidRDefault="002107E2" w:rsidP="00F95B0D">
      <w:pPr>
        <w:numPr>
          <w:ilvl w:val="0"/>
          <w:numId w:val="20"/>
        </w:numPr>
        <w:spacing w:before="100" w:beforeAutospacing="1" w:after="100" w:afterAutospacing="1"/>
        <w:jc w:val="both"/>
        <w:rPr>
          <w:sz w:val="24"/>
          <w:szCs w:val="24"/>
        </w:rPr>
      </w:pPr>
      <w:r w:rsidRPr="002107E2">
        <w:rPr>
          <w:b/>
          <w:bCs/>
          <w:sz w:val="24"/>
          <w:szCs w:val="24"/>
        </w:rPr>
        <w:t>Angular Material Components</w:t>
      </w:r>
      <w:r w:rsidRPr="002107E2">
        <w:rPr>
          <w:sz w:val="24"/>
          <w:szCs w:val="24"/>
        </w:rPr>
        <w:t>:</w:t>
      </w:r>
    </w:p>
    <w:p w14:paraId="6A65618A" w14:textId="77777777" w:rsidR="002107E2" w:rsidRPr="002107E2" w:rsidRDefault="002107E2" w:rsidP="00F95B0D">
      <w:pPr>
        <w:numPr>
          <w:ilvl w:val="1"/>
          <w:numId w:val="20"/>
        </w:numPr>
        <w:spacing w:before="100" w:beforeAutospacing="1" w:after="100" w:afterAutospacing="1"/>
        <w:jc w:val="both"/>
        <w:rPr>
          <w:sz w:val="24"/>
          <w:szCs w:val="24"/>
        </w:rPr>
      </w:pPr>
      <w:r w:rsidRPr="002107E2">
        <w:rPr>
          <w:sz w:val="24"/>
          <w:szCs w:val="24"/>
        </w:rPr>
        <w:t xml:space="preserve">Use </w:t>
      </w:r>
      <w:r w:rsidRPr="002107E2">
        <w:rPr>
          <w:b/>
          <w:bCs/>
          <w:sz w:val="24"/>
          <w:szCs w:val="24"/>
        </w:rPr>
        <w:t>Angular Material</w:t>
      </w:r>
      <w:r w:rsidRPr="002107E2">
        <w:rPr>
          <w:sz w:val="24"/>
          <w:szCs w:val="24"/>
        </w:rPr>
        <w:t xml:space="preserve"> for interactive UI elements (buttons, dialogs, date pickers, etc.).</w:t>
      </w:r>
    </w:p>
    <w:p w14:paraId="4E5BCE1D" w14:textId="77777777" w:rsidR="002107E2" w:rsidRPr="002107E2" w:rsidRDefault="002107E2" w:rsidP="00F95B0D">
      <w:pPr>
        <w:numPr>
          <w:ilvl w:val="1"/>
          <w:numId w:val="20"/>
        </w:numPr>
        <w:spacing w:before="100" w:beforeAutospacing="1" w:after="100" w:afterAutospacing="1"/>
        <w:jc w:val="both"/>
        <w:rPr>
          <w:sz w:val="24"/>
          <w:szCs w:val="24"/>
        </w:rPr>
      </w:pPr>
      <w:r w:rsidRPr="002107E2">
        <w:rPr>
          <w:sz w:val="24"/>
          <w:szCs w:val="24"/>
        </w:rPr>
        <w:t>Material Design principles will guide the design of buttons, forms, and other elements for a modern, cohesive UI.</w:t>
      </w:r>
    </w:p>
    <w:p w14:paraId="32FF065A" w14:textId="77777777" w:rsidR="002107E2" w:rsidRPr="002107E2" w:rsidRDefault="002107E2" w:rsidP="00F95B0D">
      <w:pPr>
        <w:numPr>
          <w:ilvl w:val="0"/>
          <w:numId w:val="20"/>
        </w:numPr>
        <w:spacing w:before="100" w:beforeAutospacing="1" w:after="100" w:afterAutospacing="1"/>
        <w:jc w:val="both"/>
        <w:rPr>
          <w:sz w:val="24"/>
          <w:szCs w:val="24"/>
        </w:rPr>
      </w:pPr>
      <w:r w:rsidRPr="002107E2">
        <w:rPr>
          <w:b/>
          <w:bCs/>
          <w:sz w:val="24"/>
          <w:szCs w:val="24"/>
        </w:rPr>
        <w:t>Component-Based Architecture</w:t>
      </w:r>
      <w:r w:rsidRPr="002107E2">
        <w:rPr>
          <w:sz w:val="24"/>
          <w:szCs w:val="24"/>
        </w:rPr>
        <w:t>:</w:t>
      </w:r>
    </w:p>
    <w:p w14:paraId="7CA38009" w14:textId="77777777" w:rsidR="002107E2" w:rsidRPr="002107E2" w:rsidRDefault="002107E2" w:rsidP="00F95B0D">
      <w:pPr>
        <w:numPr>
          <w:ilvl w:val="1"/>
          <w:numId w:val="20"/>
        </w:numPr>
        <w:spacing w:before="100" w:beforeAutospacing="1" w:after="100" w:afterAutospacing="1"/>
        <w:jc w:val="both"/>
        <w:rPr>
          <w:sz w:val="24"/>
          <w:szCs w:val="24"/>
        </w:rPr>
      </w:pPr>
      <w:r w:rsidRPr="002107E2">
        <w:rPr>
          <w:sz w:val="24"/>
          <w:szCs w:val="24"/>
        </w:rPr>
        <w:t>UI components will be broken down into reusable parts using Angular’s component structure.</w:t>
      </w:r>
    </w:p>
    <w:p w14:paraId="2773D534" w14:textId="77777777" w:rsidR="002107E2" w:rsidRPr="002107E2" w:rsidRDefault="002107E2" w:rsidP="00F95B0D">
      <w:pPr>
        <w:numPr>
          <w:ilvl w:val="1"/>
          <w:numId w:val="20"/>
        </w:numPr>
        <w:spacing w:before="100" w:beforeAutospacing="1" w:after="100" w:afterAutospacing="1"/>
        <w:jc w:val="both"/>
        <w:rPr>
          <w:sz w:val="24"/>
          <w:szCs w:val="24"/>
        </w:rPr>
      </w:pPr>
      <w:r w:rsidRPr="002107E2">
        <w:rPr>
          <w:sz w:val="24"/>
          <w:szCs w:val="24"/>
        </w:rPr>
        <w:t>Examples:</w:t>
      </w:r>
    </w:p>
    <w:p w14:paraId="21C6F027" w14:textId="77777777" w:rsidR="002107E2" w:rsidRPr="002107E2" w:rsidRDefault="002107E2" w:rsidP="00F95B0D">
      <w:pPr>
        <w:numPr>
          <w:ilvl w:val="2"/>
          <w:numId w:val="20"/>
        </w:numPr>
        <w:spacing w:before="100" w:beforeAutospacing="1" w:after="100" w:afterAutospacing="1"/>
        <w:jc w:val="both"/>
        <w:rPr>
          <w:sz w:val="24"/>
          <w:szCs w:val="24"/>
        </w:rPr>
      </w:pPr>
      <w:r w:rsidRPr="002107E2">
        <w:rPr>
          <w:b/>
          <w:bCs/>
          <w:sz w:val="24"/>
          <w:szCs w:val="24"/>
        </w:rPr>
        <w:t>Navbar Component</w:t>
      </w:r>
      <w:r w:rsidRPr="002107E2">
        <w:rPr>
          <w:sz w:val="24"/>
          <w:szCs w:val="24"/>
        </w:rPr>
        <w:t>: For the navigation header across the application.</w:t>
      </w:r>
    </w:p>
    <w:p w14:paraId="67F7CDD9" w14:textId="77777777" w:rsidR="002107E2" w:rsidRPr="002107E2" w:rsidRDefault="002107E2" w:rsidP="00F95B0D">
      <w:pPr>
        <w:numPr>
          <w:ilvl w:val="2"/>
          <w:numId w:val="20"/>
        </w:numPr>
        <w:spacing w:before="100" w:beforeAutospacing="1" w:after="100" w:afterAutospacing="1"/>
        <w:jc w:val="both"/>
        <w:rPr>
          <w:sz w:val="24"/>
          <w:szCs w:val="24"/>
        </w:rPr>
      </w:pPr>
      <w:r w:rsidRPr="002107E2">
        <w:rPr>
          <w:b/>
          <w:bCs/>
          <w:sz w:val="24"/>
          <w:szCs w:val="24"/>
        </w:rPr>
        <w:t>Dashboard Component</w:t>
      </w:r>
      <w:r w:rsidRPr="002107E2">
        <w:rPr>
          <w:sz w:val="24"/>
          <w:szCs w:val="24"/>
        </w:rPr>
        <w:t>: To display user-specific event details.</w:t>
      </w:r>
    </w:p>
    <w:p w14:paraId="28A0FB30" w14:textId="77777777" w:rsidR="002107E2" w:rsidRPr="002107E2" w:rsidRDefault="002107E2" w:rsidP="00F95B0D">
      <w:pPr>
        <w:numPr>
          <w:ilvl w:val="2"/>
          <w:numId w:val="20"/>
        </w:numPr>
        <w:spacing w:before="100" w:beforeAutospacing="1" w:after="100" w:afterAutospacing="1"/>
        <w:jc w:val="both"/>
        <w:rPr>
          <w:sz w:val="24"/>
          <w:szCs w:val="24"/>
        </w:rPr>
      </w:pPr>
      <w:r w:rsidRPr="002107E2">
        <w:rPr>
          <w:b/>
          <w:bCs/>
          <w:sz w:val="24"/>
          <w:szCs w:val="24"/>
        </w:rPr>
        <w:t>Event Request Form Component</w:t>
      </w:r>
      <w:r w:rsidRPr="002107E2">
        <w:rPr>
          <w:sz w:val="24"/>
          <w:szCs w:val="24"/>
        </w:rPr>
        <w:t>: To submit new event requests.</w:t>
      </w:r>
    </w:p>
    <w:p w14:paraId="42D135DB" w14:textId="77777777" w:rsidR="002107E2" w:rsidRPr="002107E2" w:rsidRDefault="002107E2" w:rsidP="00F95B0D">
      <w:pPr>
        <w:spacing w:before="100" w:beforeAutospacing="1" w:after="100" w:afterAutospacing="1"/>
        <w:jc w:val="both"/>
        <w:outlineLvl w:val="3"/>
        <w:rPr>
          <w:b/>
          <w:bCs/>
          <w:sz w:val="24"/>
          <w:szCs w:val="24"/>
        </w:rPr>
      </w:pPr>
      <w:r w:rsidRPr="002107E2">
        <w:rPr>
          <w:b/>
          <w:bCs/>
          <w:sz w:val="24"/>
          <w:szCs w:val="24"/>
        </w:rPr>
        <w:t>Wireframes (created in Figma):</w:t>
      </w:r>
    </w:p>
    <w:p w14:paraId="6F0BEF18" w14:textId="77777777" w:rsidR="002107E2" w:rsidRPr="002107E2" w:rsidRDefault="002107E2" w:rsidP="00F95B0D">
      <w:pPr>
        <w:numPr>
          <w:ilvl w:val="0"/>
          <w:numId w:val="21"/>
        </w:numPr>
        <w:spacing w:before="100" w:beforeAutospacing="1" w:after="100" w:afterAutospacing="1"/>
        <w:jc w:val="both"/>
        <w:rPr>
          <w:sz w:val="24"/>
          <w:szCs w:val="24"/>
        </w:rPr>
      </w:pPr>
      <w:r w:rsidRPr="002107E2">
        <w:rPr>
          <w:b/>
          <w:bCs/>
          <w:sz w:val="24"/>
          <w:szCs w:val="24"/>
        </w:rPr>
        <w:t>Login Page</w:t>
      </w:r>
      <w:r w:rsidRPr="002107E2">
        <w:rPr>
          <w:sz w:val="24"/>
          <w:szCs w:val="24"/>
        </w:rPr>
        <w:t>:</w:t>
      </w:r>
    </w:p>
    <w:p w14:paraId="37E05212" w14:textId="77777777" w:rsidR="002107E2" w:rsidRPr="002107E2" w:rsidRDefault="002107E2" w:rsidP="00F95B0D">
      <w:pPr>
        <w:numPr>
          <w:ilvl w:val="1"/>
          <w:numId w:val="21"/>
        </w:numPr>
        <w:spacing w:before="100" w:beforeAutospacing="1" w:after="100" w:afterAutospacing="1"/>
        <w:jc w:val="both"/>
        <w:rPr>
          <w:sz w:val="24"/>
          <w:szCs w:val="24"/>
        </w:rPr>
      </w:pPr>
      <w:r w:rsidRPr="002107E2">
        <w:rPr>
          <w:sz w:val="24"/>
          <w:szCs w:val="24"/>
        </w:rPr>
        <w:t>Basic login form with username and password fields.</w:t>
      </w:r>
    </w:p>
    <w:p w14:paraId="33B95B2D" w14:textId="77777777" w:rsidR="002107E2" w:rsidRPr="002107E2" w:rsidRDefault="002107E2" w:rsidP="00F95B0D">
      <w:pPr>
        <w:numPr>
          <w:ilvl w:val="1"/>
          <w:numId w:val="21"/>
        </w:numPr>
        <w:spacing w:before="100" w:beforeAutospacing="1" w:after="100" w:afterAutospacing="1"/>
        <w:jc w:val="both"/>
        <w:rPr>
          <w:sz w:val="24"/>
          <w:szCs w:val="24"/>
        </w:rPr>
      </w:pPr>
      <w:r w:rsidRPr="002107E2">
        <w:rPr>
          <w:sz w:val="24"/>
          <w:szCs w:val="24"/>
        </w:rPr>
        <w:t xml:space="preserve">Designed with </w:t>
      </w:r>
      <w:r w:rsidRPr="002107E2">
        <w:rPr>
          <w:b/>
          <w:bCs/>
          <w:sz w:val="24"/>
          <w:szCs w:val="24"/>
        </w:rPr>
        <w:t>Material Input Fields</w:t>
      </w:r>
      <w:r w:rsidRPr="002107E2">
        <w:rPr>
          <w:sz w:val="24"/>
          <w:szCs w:val="24"/>
        </w:rPr>
        <w:t xml:space="preserve"> and a </w:t>
      </w:r>
      <w:r w:rsidRPr="002107E2">
        <w:rPr>
          <w:b/>
          <w:bCs/>
          <w:sz w:val="24"/>
          <w:szCs w:val="24"/>
        </w:rPr>
        <w:t>Submit Button</w:t>
      </w:r>
      <w:r w:rsidRPr="002107E2">
        <w:rPr>
          <w:sz w:val="24"/>
          <w:szCs w:val="24"/>
        </w:rPr>
        <w:t xml:space="preserve"> (Angular Material).</w:t>
      </w:r>
    </w:p>
    <w:p w14:paraId="68EB90A2" w14:textId="77777777" w:rsidR="002107E2" w:rsidRPr="002107E2" w:rsidRDefault="002107E2" w:rsidP="00F95B0D">
      <w:pPr>
        <w:numPr>
          <w:ilvl w:val="0"/>
          <w:numId w:val="21"/>
        </w:numPr>
        <w:spacing w:before="100" w:beforeAutospacing="1" w:after="100" w:afterAutospacing="1"/>
        <w:jc w:val="both"/>
        <w:rPr>
          <w:sz w:val="24"/>
          <w:szCs w:val="24"/>
        </w:rPr>
      </w:pPr>
      <w:r w:rsidRPr="002107E2">
        <w:rPr>
          <w:b/>
          <w:bCs/>
          <w:sz w:val="24"/>
          <w:szCs w:val="24"/>
        </w:rPr>
        <w:t>Event Dashboard</w:t>
      </w:r>
      <w:r w:rsidRPr="002107E2">
        <w:rPr>
          <w:sz w:val="24"/>
          <w:szCs w:val="24"/>
        </w:rPr>
        <w:t>:</w:t>
      </w:r>
    </w:p>
    <w:p w14:paraId="3018750A" w14:textId="77777777" w:rsidR="002107E2" w:rsidRPr="002107E2" w:rsidRDefault="002107E2" w:rsidP="00F95B0D">
      <w:pPr>
        <w:numPr>
          <w:ilvl w:val="1"/>
          <w:numId w:val="21"/>
        </w:numPr>
        <w:spacing w:before="100" w:beforeAutospacing="1" w:after="100" w:afterAutospacing="1"/>
        <w:jc w:val="both"/>
        <w:rPr>
          <w:sz w:val="24"/>
          <w:szCs w:val="24"/>
        </w:rPr>
      </w:pPr>
      <w:r w:rsidRPr="002107E2">
        <w:rPr>
          <w:sz w:val="24"/>
          <w:szCs w:val="24"/>
        </w:rPr>
        <w:t>List of events (approved, pending) in a table format.</w:t>
      </w:r>
    </w:p>
    <w:p w14:paraId="354EC079" w14:textId="77777777" w:rsidR="002107E2" w:rsidRPr="002107E2" w:rsidRDefault="002107E2" w:rsidP="00F95B0D">
      <w:pPr>
        <w:numPr>
          <w:ilvl w:val="1"/>
          <w:numId w:val="21"/>
        </w:numPr>
        <w:spacing w:before="100" w:beforeAutospacing="1" w:after="100" w:afterAutospacing="1"/>
        <w:jc w:val="both"/>
        <w:rPr>
          <w:sz w:val="24"/>
          <w:szCs w:val="24"/>
        </w:rPr>
      </w:pPr>
      <w:r w:rsidRPr="002107E2">
        <w:rPr>
          <w:sz w:val="24"/>
          <w:szCs w:val="24"/>
        </w:rPr>
        <w:t>Each event can be clicked for more details.</w:t>
      </w:r>
    </w:p>
    <w:p w14:paraId="293AB282" w14:textId="77777777" w:rsidR="002107E2" w:rsidRPr="002107E2" w:rsidRDefault="002107E2" w:rsidP="00F95B0D">
      <w:pPr>
        <w:numPr>
          <w:ilvl w:val="0"/>
          <w:numId w:val="21"/>
        </w:numPr>
        <w:spacing w:before="100" w:beforeAutospacing="1" w:after="100" w:afterAutospacing="1"/>
        <w:jc w:val="both"/>
        <w:rPr>
          <w:sz w:val="24"/>
          <w:szCs w:val="24"/>
        </w:rPr>
      </w:pPr>
      <w:r w:rsidRPr="002107E2">
        <w:rPr>
          <w:b/>
          <w:bCs/>
          <w:sz w:val="24"/>
          <w:szCs w:val="24"/>
        </w:rPr>
        <w:t>Event Request Form</w:t>
      </w:r>
      <w:r w:rsidRPr="002107E2">
        <w:rPr>
          <w:sz w:val="24"/>
          <w:szCs w:val="24"/>
        </w:rPr>
        <w:t>:</w:t>
      </w:r>
    </w:p>
    <w:p w14:paraId="4BDEE2D1" w14:textId="77777777" w:rsidR="002107E2" w:rsidRPr="002107E2" w:rsidRDefault="002107E2" w:rsidP="00F95B0D">
      <w:pPr>
        <w:numPr>
          <w:ilvl w:val="1"/>
          <w:numId w:val="21"/>
        </w:numPr>
        <w:spacing w:before="100" w:beforeAutospacing="1" w:after="100" w:afterAutospacing="1"/>
        <w:jc w:val="both"/>
        <w:rPr>
          <w:sz w:val="24"/>
          <w:szCs w:val="24"/>
        </w:rPr>
      </w:pPr>
      <w:r w:rsidRPr="002107E2">
        <w:rPr>
          <w:sz w:val="24"/>
          <w:szCs w:val="24"/>
        </w:rPr>
        <w:t>Form with dropdowns for event type, date picker for event scheduling, and a submit button.</w:t>
      </w:r>
    </w:p>
    <w:p w14:paraId="40B0519B" w14:textId="77777777" w:rsidR="002107E2" w:rsidRPr="002107E2" w:rsidRDefault="002107E2" w:rsidP="00F95B0D">
      <w:pPr>
        <w:numPr>
          <w:ilvl w:val="1"/>
          <w:numId w:val="21"/>
        </w:numPr>
        <w:spacing w:before="100" w:beforeAutospacing="1" w:after="100" w:afterAutospacing="1"/>
        <w:jc w:val="both"/>
        <w:rPr>
          <w:sz w:val="24"/>
          <w:szCs w:val="24"/>
        </w:rPr>
      </w:pPr>
      <w:r w:rsidRPr="002107E2">
        <w:rPr>
          <w:sz w:val="24"/>
          <w:szCs w:val="24"/>
        </w:rPr>
        <w:t xml:space="preserve">All inputs designed using </w:t>
      </w:r>
      <w:r w:rsidRPr="002107E2">
        <w:rPr>
          <w:b/>
          <w:bCs/>
          <w:sz w:val="24"/>
          <w:szCs w:val="24"/>
        </w:rPr>
        <w:t>Angular Material’s form fields and validators</w:t>
      </w:r>
      <w:r w:rsidRPr="002107E2">
        <w:rPr>
          <w:sz w:val="24"/>
          <w:szCs w:val="24"/>
        </w:rPr>
        <w:t>.</w:t>
      </w:r>
    </w:p>
    <w:p w14:paraId="47376D71" w14:textId="77777777" w:rsidR="002107E2" w:rsidRPr="002107E2" w:rsidRDefault="002107E2" w:rsidP="00F95B0D">
      <w:pPr>
        <w:spacing w:before="100" w:beforeAutospacing="1" w:after="100" w:afterAutospacing="1"/>
        <w:jc w:val="both"/>
        <w:outlineLvl w:val="3"/>
        <w:rPr>
          <w:b/>
          <w:bCs/>
          <w:sz w:val="24"/>
          <w:szCs w:val="24"/>
        </w:rPr>
      </w:pPr>
      <w:r w:rsidRPr="002107E2">
        <w:rPr>
          <w:b/>
          <w:bCs/>
          <w:sz w:val="24"/>
          <w:szCs w:val="24"/>
        </w:rPr>
        <w:lastRenderedPageBreak/>
        <w:t>Design Mockups (created in Figma):</w:t>
      </w:r>
    </w:p>
    <w:p w14:paraId="346E627E" w14:textId="77777777" w:rsidR="002107E2" w:rsidRPr="002107E2" w:rsidRDefault="002107E2" w:rsidP="00F95B0D">
      <w:pPr>
        <w:numPr>
          <w:ilvl w:val="0"/>
          <w:numId w:val="22"/>
        </w:numPr>
        <w:spacing w:before="100" w:beforeAutospacing="1" w:after="100" w:afterAutospacing="1"/>
        <w:jc w:val="both"/>
        <w:rPr>
          <w:sz w:val="24"/>
          <w:szCs w:val="24"/>
        </w:rPr>
      </w:pPr>
      <w:r w:rsidRPr="002107E2">
        <w:rPr>
          <w:sz w:val="24"/>
          <w:szCs w:val="24"/>
        </w:rPr>
        <w:t>Provide detailed color schemes, typography (using Material Design principles), button styles, and hover effects.</w:t>
      </w:r>
    </w:p>
    <w:p w14:paraId="68913C17" w14:textId="77777777" w:rsidR="002107E2" w:rsidRPr="002107E2" w:rsidRDefault="002107E2" w:rsidP="00F95B0D">
      <w:pPr>
        <w:spacing w:before="100" w:beforeAutospacing="1" w:after="100" w:afterAutospacing="1"/>
        <w:jc w:val="both"/>
        <w:outlineLvl w:val="2"/>
        <w:rPr>
          <w:b/>
          <w:bCs/>
          <w:sz w:val="27"/>
          <w:szCs w:val="27"/>
        </w:rPr>
      </w:pPr>
      <w:r w:rsidRPr="002107E2">
        <w:rPr>
          <w:b/>
          <w:bCs/>
          <w:sz w:val="27"/>
          <w:szCs w:val="27"/>
        </w:rPr>
        <w:t>5. Agile SDLC</w:t>
      </w:r>
    </w:p>
    <w:p w14:paraId="26BB362B" w14:textId="77777777" w:rsidR="002107E2" w:rsidRPr="002107E2" w:rsidRDefault="002107E2" w:rsidP="00F95B0D">
      <w:pPr>
        <w:spacing w:before="100" w:beforeAutospacing="1" w:after="100" w:afterAutospacing="1"/>
        <w:jc w:val="both"/>
        <w:rPr>
          <w:sz w:val="24"/>
          <w:szCs w:val="24"/>
        </w:rPr>
      </w:pPr>
      <w:r w:rsidRPr="002107E2">
        <w:rPr>
          <w:sz w:val="24"/>
          <w:szCs w:val="24"/>
        </w:rPr>
        <w:t xml:space="preserve">The </w:t>
      </w:r>
      <w:r w:rsidRPr="002107E2">
        <w:rPr>
          <w:b/>
          <w:bCs/>
          <w:sz w:val="24"/>
          <w:szCs w:val="24"/>
        </w:rPr>
        <w:t>Agile SDLC</w:t>
      </w:r>
      <w:r w:rsidRPr="002107E2">
        <w:rPr>
          <w:sz w:val="24"/>
          <w:szCs w:val="24"/>
        </w:rPr>
        <w:t xml:space="preserve"> will be followed from requirements gathering through development, testing, and delivery. The Agile model ensures iterative development with continuous stakeholder feedback.</w:t>
      </w:r>
    </w:p>
    <w:p w14:paraId="7719D41A" w14:textId="77777777" w:rsidR="002107E2" w:rsidRPr="002107E2" w:rsidRDefault="002107E2" w:rsidP="00F95B0D">
      <w:pPr>
        <w:spacing w:before="100" w:beforeAutospacing="1" w:after="100" w:afterAutospacing="1"/>
        <w:jc w:val="both"/>
        <w:outlineLvl w:val="3"/>
        <w:rPr>
          <w:b/>
          <w:bCs/>
          <w:sz w:val="24"/>
          <w:szCs w:val="24"/>
        </w:rPr>
      </w:pPr>
      <w:r w:rsidRPr="002107E2">
        <w:rPr>
          <w:b/>
          <w:bCs/>
          <w:sz w:val="24"/>
          <w:szCs w:val="24"/>
        </w:rPr>
        <w:t>Agile Phases:</w:t>
      </w:r>
    </w:p>
    <w:p w14:paraId="34EAEA66" w14:textId="77777777" w:rsidR="002107E2" w:rsidRPr="002107E2" w:rsidRDefault="002107E2" w:rsidP="00F95B0D">
      <w:pPr>
        <w:numPr>
          <w:ilvl w:val="0"/>
          <w:numId w:val="27"/>
        </w:numPr>
        <w:spacing w:before="100" w:beforeAutospacing="1" w:after="100" w:afterAutospacing="1"/>
        <w:jc w:val="both"/>
        <w:rPr>
          <w:sz w:val="24"/>
          <w:szCs w:val="24"/>
        </w:rPr>
      </w:pPr>
      <w:r w:rsidRPr="002107E2">
        <w:rPr>
          <w:b/>
          <w:bCs/>
          <w:sz w:val="24"/>
          <w:szCs w:val="24"/>
        </w:rPr>
        <w:t>Requirements Gathering</w:t>
      </w:r>
      <w:r w:rsidRPr="002107E2">
        <w:rPr>
          <w:sz w:val="24"/>
          <w:szCs w:val="24"/>
        </w:rPr>
        <w:t>:</w:t>
      </w:r>
    </w:p>
    <w:p w14:paraId="332F15C2" w14:textId="77777777" w:rsidR="002107E2" w:rsidRPr="002107E2" w:rsidRDefault="002107E2" w:rsidP="00F95B0D">
      <w:pPr>
        <w:numPr>
          <w:ilvl w:val="1"/>
          <w:numId w:val="27"/>
        </w:numPr>
        <w:spacing w:before="100" w:beforeAutospacing="1" w:after="100" w:afterAutospacing="1"/>
        <w:jc w:val="both"/>
        <w:rPr>
          <w:sz w:val="24"/>
          <w:szCs w:val="24"/>
        </w:rPr>
      </w:pPr>
      <w:r w:rsidRPr="002107E2">
        <w:rPr>
          <w:sz w:val="24"/>
          <w:szCs w:val="24"/>
        </w:rPr>
        <w:t>Involved defining the scope of Phase 1 (user login, event scheduling, and approval).</w:t>
      </w:r>
    </w:p>
    <w:p w14:paraId="306290FD" w14:textId="77777777" w:rsidR="002107E2" w:rsidRPr="002107E2" w:rsidRDefault="002107E2" w:rsidP="00F95B0D">
      <w:pPr>
        <w:numPr>
          <w:ilvl w:val="1"/>
          <w:numId w:val="27"/>
        </w:numPr>
        <w:spacing w:before="100" w:beforeAutospacing="1" w:after="100" w:afterAutospacing="1"/>
        <w:jc w:val="both"/>
        <w:rPr>
          <w:sz w:val="24"/>
          <w:szCs w:val="24"/>
        </w:rPr>
      </w:pPr>
      <w:r w:rsidRPr="002107E2">
        <w:rPr>
          <w:sz w:val="24"/>
          <w:szCs w:val="24"/>
        </w:rPr>
        <w:t xml:space="preserve">Use </w:t>
      </w:r>
      <w:proofErr w:type="spellStart"/>
      <w:r w:rsidRPr="002107E2">
        <w:rPr>
          <w:b/>
          <w:bCs/>
          <w:sz w:val="24"/>
          <w:szCs w:val="24"/>
        </w:rPr>
        <w:t>Lucidchart</w:t>
      </w:r>
      <w:proofErr w:type="spellEnd"/>
      <w:r w:rsidRPr="002107E2">
        <w:rPr>
          <w:sz w:val="24"/>
          <w:szCs w:val="24"/>
        </w:rPr>
        <w:t xml:space="preserve"> for creating high-level flowcharts and diagrams representing workflows.</w:t>
      </w:r>
    </w:p>
    <w:p w14:paraId="506107C3" w14:textId="77777777" w:rsidR="002107E2" w:rsidRPr="002107E2" w:rsidRDefault="002107E2" w:rsidP="00F95B0D">
      <w:pPr>
        <w:numPr>
          <w:ilvl w:val="0"/>
          <w:numId w:val="27"/>
        </w:numPr>
        <w:spacing w:before="100" w:beforeAutospacing="1" w:after="100" w:afterAutospacing="1"/>
        <w:jc w:val="both"/>
        <w:rPr>
          <w:sz w:val="24"/>
          <w:szCs w:val="24"/>
        </w:rPr>
      </w:pPr>
      <w:r w:rsidRPr="002107E2">
        <w:rPr>
          <w:b/>
          <w:bCs/>
          <w:sz w:val="24"/>
          <w:szCs w:val="24"/>
        </w:rPr>
        <w:t>Design</w:t>
      </w:r>
      <w:r w:rsidRPr="002107E2">
        <w:rPr>
          <w:sz w:val="24"/>
          <w:szCs w:val="24"/>
        </w:rPr>
        <w:t>:</w:t>
      </w:r>
    </w:p>
    <w:p w14:paraId="3573931D" w14:textId="77777777" w:rsidR="002107E2" w:rsidRPr="002107E2" w:rsidRDefault="002107E2" w:rsidP="00F95B0D">
      <w:pPr>
        <w:numPr>
          <w:ilvl w:val="1"/>
          <w:numId w:val="27"/>
        </w:numPr>
        <w:spacing w:before="100" w:beforeAutospacing="1" w:after="100" w:afterAutospacing="1"/>
        <w:jc w:val="both"/>
        <w:rPr>
          <w:sz w:val="24"/>
          <w:szCs w:val="24"/>
        </w:rPr>
      </w:pPr>
      <w:r w:rsidRPr="002107E2">
        <w:rPr>
          <w:sz w:val="24"/>
          <w:szCs w:val="24"/>
        </w:rPr>
        <w:t xml:space="preserve">Frontend wireframes and mockups were created in </w:t>
      </w:r>
      <w:r w:rsidRPr="002107E2">
        <w:rPr>
          <w:b/>
          <w:bCs/>
          <w:sz w:val="24"/>
          <w:szCs w:val="24"/>
        </w:rPr>
        <w:t>Figma</w:t>
      </w:r>
      <w:r w:rsidRPr="002107E2">
        <w:rPr>
          <w:sz w:val="24"/>
          <w:szCs w:val="24"/>
        </w:rPr>
        <w:t>.</w:t>
      </w:r>
    </w:p>
    <w:p w14:paraId="2DDFA01F" w14:textId="77777777" w:rsidR="002107E2" w:rsidRPr="002107E2" w:rsidRDefault="002107E2" w:rsidP="00F95B0D">
      <w:pPr>
        <w:numPr>
          <w:ilvl w:val="1"/>
          <w:numId w:val="27"/>
        </w:numPr>
        <w:spacing w:before="100" w:beforeAutospacing="1" w:after="100" w:afterAutospacing="1"/>
        <w:jc w:val="both"/>
        <w:rPr>
          <w:sz w:val="24"/>
          <w:szCs w:val="24"/>
        </w:rPr>
      </w:pPr>
      <w:proofErr w:type="spellStart"/>
      <w:r w:rsidRPr="002107E2">
        <w:rPr>
          <w:b/>
          <w:bCs/>
          <w:sz w:val="24"/>
          <w:szCs w:val="24"/>
        </w:rPr>
        <w:t>Lucidchart</w:t>
      </w:r>
      <w:proofErr w:type="spellEnd"/>
      <w:r w:rsidRPr="002107E2">
        <w:rPr>
          <w:sz w:val="24"/>
          <w:szCs w:val="24"/>
        </w:rPr>
        <w:t xml:space="preserve"> used to create database ER diagrams, flow diagrams, and system architecture designs.</w:t>
      </w:r>
    </w:p>
    <w:p w14:paraId="770E7DE8" w14:textId="77777777" w:rsidR="002107E2" w:rsidRPr="002107E2" w:rsidRDefault="002107E2" w:rsidP="00F95B0D">
      <w:pPr>
        <w:numPr>
          <w:ilvl w:val="0"/>
          <w:numId w:val="27"/>
        </w:numPr>
        <w:spacing w:before="100" w:beforeAutospacing="1" w:after="100" w:afterAutospacing="1"/>
        <w:jc w:val="both"/>
        <w:rPr>
          <w:sz w:val="24"/>
          <w:szCs w:val="24"/>
        </w:rPr>
      </w:pPr>
      <w:r w:rsidRPr="002107E2">
        <w:rPr>
          <w:b/>
          <w:bCs/>
          <w:sz w:val="24"/>
          <w:szCs w:val="24"/>
        </w:rPr>
        <w:t>Development</w:t>
      </w:r>
      <w:r w:rsidRPr="002107E2">
        <w:rPr>
          <w:sz w:val="24"/>
          <w:szCs w:val="24"/>
        </w:rPr>
        <w:t>:</w:t>
      </w:r>
    </w:p>
    <w:p w14:paraId="0201136A" w14:textId="77777777" w:rsidR="002107E2" w:rsidRPr="002107E2" w:rsidRDefault="002107E2" w:rsidP="00F95B0D">
      <w:pPr>
        <w:numPr>
          <w:ilvl w:val="1"/>
          <w:numId w:val="27"/>
        </w:numPr>
        <w:spacing w:before="100" w:beforeAutospacing="1" w:after="100" w:afterAutospacing="1"/>
        <w:jc w:val="both"/>
        <w:rPr>
          <w:sz w:val="24"/>
          <w:szCs w:val="24"/>
        </w:rPr>
      </w:pPr>
      <w:r w:rsidRPr="002107E2">
        <w:rPr>
          <w:sz w:val="24"/>
          <w:szCs w:val="24"/>
        </w:rPr>
        <w:t xml:space="preserve">The frontend is developed in </w:t>
      </w:r>
      <w:r w:rsidRPr="002107E2">
        <w:rPr>
          <w:b/>
          <w:bCs/>
          <w:sz w:val="24"/>
          <w:szCs w:val="24"/>
        </w:rPr>
        <w:t>Angular</w:t>
      </w:r>
      <w:r w:rsidRPr="002107E2">
        <w:rPr>
          <w:sz w:val="24"/>
          <w:szCs w:val="24"/>
        </w:rPr>
        <w:t xml:space="preserve"> using </w:t>
      </w:r>
      <w:r w:rsidRPr="002107E2">
        <w:rPr>
          <w:b/>
          <w:bCs/>
          <w:sz w:val="24"/>
          <w:szCs w:val="24"/>
        </w:rPr>
        <w:t>Bootstrap</w:t>
      </w:r>
      <w:r w:rsidRPr="002107E2">
        <w:rPr>
          <w:sz w:val="24"/>
          <w:szCs w:val="24"/>
        </w:rPr>
        <w:t xml:space="preserve"> for responsiveness and </w:t>
      </w:r>
      <w:r w:rsidRPr="002107E2">
        <w:rPr>
          <w:b/>
          <w:bCs/>
          <w:sz w:val="24"/>
          <w:szCs w:val="24"/>
        </w:rPr>
        <w:t>Angular Material</w:t>
      </w:r>
      <w:r w:rsidRPr="002107E2">
        <w:rPr>
          <w:sz w:val="24"/>
          <w:szCs w:val="24"/>
        </w:rPr>
        <w:t xml:space="preserve"> for interactive UI components.</w:t>
      </w:r>
    </w:p>
    <w:p w14:paraId="7E526CCC" w14:textId="77777777" w:rsidR="002107E2" w:rsidRPr="002107E2" w:rsidRDefault="002107E2" w:rsidP="00F95B0D">
      <w:pPr>
        <w:numPr>
          <w:ilvl w:val="1"/>
          <w:numId w:val="27"/>
        </w:numPr>
        <w:spacing w:before="100" w:beforeAutospacing="1" w:after="100" w:afterAutospacing="1"/>
        <w:jc w:val="both"/>
        <w:rPr>
          <w:sz w:val="24"/>
          <w:szCs w:val="24"/>
        </w:rPr>
      </w:pPr>
      <w:r w:rsidRPr="002107E2">
        <w:rPr>
          <w:sz w:val="24"/>
          <w:szCs w:val="24"/>
        </w:rPr>
        <w:t xml:space="preserve">Backend developed using </w:t>
      </w:r>
      <w:r w:rsidRPr="002107E2">
        <w:rPr>
          <w:b/>
          <w:bCs/>
          <w:sz w:val="24"/>
          <w:szCs w:val="24"/>
        </w:rPr>
        <w:t>Spring Boot</w:t>
      </w:r>
      <w:r w:rsidRPr="002107E2">
        <w:rPr>
          <w:sz w:val="24"/>
          <w:szCs w:val="24"/>
        </w:rPr>
        <w:t>, exposing REST APIs for frontend interaction.</w:t>
      </w:r>
    </w:p>
    <w:p w14:paraId="3B24BD28" w14:textId="77777777" w:rsidR="002107E2" w:rsidRPr="002107E2" w:rsidRDefault="002107E2" w:rsidP="00F95B0D">
      <w:pPr>
        <w:numPr>
          <w:ilvl w:val="0"/>
          <w:numId w:val="27"/>
        </w:numPr>
        <w:spacing w:before="100" w:beforeAutospacing="1" w:after="100" w:afterAutospacing="1"/>
        <w:jc w:val="both"/>
        <w:rPr>
          <w:sz w:val="24"/>
          <w:szCs w:val="24"/>
        </w:rPr>
      </w:pPr>
      <w:r w:rsidRPr="002107E2">
        <w:rPr>
          <w:b/>
          <w:bCs/>
          <w:sz w:val="24"/>
          <w:szCs w:val="24"/>
        </w:rPr>
        <w:t>Testing</w:t>
      </w:r>
      <w:r w:rsidRPr="002107E2">
        <w:rPr>
          <w:sz w:val="24"/>
          <w:szCs w:val="24"/>
        </w:rPr>
        <w:t>:</w:t>
      </w:r>
    </w:p>
    <w:p w14:paraId="0B79796E" w14:textId="77777777" w:rsidR="002107E2" w:rsidRPr="002107E2" w:rsidRDefault="002107E2" w:rsidP="00F95B0D">
      <w:pPr>
        <w:numPr>
          <w:ilvl w:val="1"/>
          <w:numId w:val="27"/>
        </w:numPr>
        <w:spacing w:before="100" w:beforeAutospacing="1" w:after="100" w:afterAutospacing="1"/>
        <w:jc w:val="both"/>
        <w:rPr>
          <w:sz w:val="24"/>
          <w:szCs w:val="24"/>
        </w:rPr>
      </w:pPr>
      <w:r w:rsidRPr="002107E2">
        <w:rPr>
          <w:sz w:val="24"/>
          <w:szCs w:val="24"/>
        </w:rPr>
        <w:t>Unit tests for individual backend modules (Spring Boot) and frontend components (Angular).</w:t>
      </w:r>
    </w:p>
    <w:p w14:paraId="4E3438E4" w14:textId="77777777" w:rsidR="002107E2" w:rsidRPr="002107E2" w:rsidRDefault="002107E2" w:rsidP="00F95B0D">
      <w:pPr>
        <w:numPr>
          <w:ilvl w:val="1"/>
          <w:numId w:val="27"/>
        </w:numPr>
        <w:spacing w:before="100" w:beforeAutospacing="1" w:after="100" w:afterAutospacing="1"/>
        <w:jc w:val="both"/>
        <w:rPr>
          <w:sz w:val="24"/>
          <w:szCs w:val="24"/>
        </w:rPr>
      </w:pPr>
      <w:r w:rsidRPr="002107E2">
        <w:rPr>
          <w:sz w:val="24"/>
          <w:szCs w:val="24"/>
        </w:rPr>
        <w:t xml:space="preserve">Integration testing using tools like </w:t>
      </w:r>
      <w:r w:rsidRPr="002107E2">
        <w:rPr>
          <w:b/>
          <w:bCs/>
          <w:sz w:val="24"/>
          <w:szCs w:val="24"/>
        </w:rPr>
        <w:t>Postman</w:t>
      </w:r>
      <w:r w:rsidRPr="002107E2">
        <w:rPr>
          <w:sz w:val="24"/>
          <w:szCs w:val="24"/>
        </w:rPr>
        <w:t xml:space="preserve"> to verify the API functionality.</w:t>
      </w:r>
    </w:p>
    <w:p w14:paraId="44776B0E" w14:textId="77777777" w:rsidR="002107E2" w:rsidRPr="002107E2" w:rsidRDefault="002107E2" w:rsidP="00F95B0D">
      <w:pPr>
        <w:numPr>
          <w:ilvl w:val="1"/>
          <w:numId w:val="27"/>
        </w:numPr>
        <w:spacing w:before="100" w:beforeAutospacing="1" w:after="100" w:afterAutospacing="1"/>
        <w:jc w:val="both"/>
        <w:rPr>
          <w:sz w:val="24"/>
          <w:szCs w:val="24"/>
        </w:rPr>
      </w:pPr>
      <w:r w:rsidRPr="002107E2">
        <w:rPr>
          <w:sz w:val="24"/>
          <w:szCs w:val="24"/>
        </w:rPr>
        <w:t>Mock testing of data flow between frontend and backend.</w:t>
      </w:r>
    </w:p>
    <w:p w14:paraId="276ADB8A" w14:textId="1E9A5F84" w:rsidR="007F5F77" w:rsidRPr="002107E2" w:rsidRDefault="007F5F77" w:rsidP="00F95B0D">
      <w:pPr>
        <w:jc w:val="both"/>
        <w:rPr>
          <w:sz w:val="24"/>
          <w:szCs w:val="24"/>
        </w:rPr>
      </w:pPr>
    </w:p>
    <w:p w14:paraId="29F9B769" w14:textId="3A5E4DB6" w:rsidR="007F5F77" w:rsidRDefault="007F5F77" w:rsidP="00F95B0D">
      <w:pPr>
        <w:spacing w:before="22" w:line="360" w:lineRule="exact"/>
        <w:ind w:left="78" w:right="84"/>
        <w:jc w:val="both"/>
        <w:rPr>
          <w:b/>
          <w:bCs/>
          <w:sz w:val="32"/>
          <w:szCs w:val="32"/>
        </w:rPr>
      </w:pPr>
    </w:p>
    <w:p w14:paraId="08FBD1F8" w14:textId="000C141C" w:rsidR="007F5F77" w:rsidRDefault="007F5F77" w:rsidP="00F95B0D">
      <w:pPr>
        <w:spacing w:before="22" w:line="360" w:lineRule="exact"/>
        <w:ind w:left="78" w:right="84"/>
        <w:jc w:val="both"/>
        <w:rPr>
          <w:b/>
          <w:bCs/>
          <w:sz w:val="32"/>
          <w:szCs w:val="32"/>
        </w:rPr>
      </w:pPr>
    </w:p>
    <w:p w14:paraId="49F80A5D" w14:textId="07EF793B" w:rsidR="007F5F77" w:rsidRDefault="007F5F77" w:rsidP="00F95B0D">
      <w:pPr>
        <w:spacing w:before="22" w:line="360" w:lineRule="exact"/>
        <w:ind w:left="78" w:right="84"/>
        <w:jc w:val="both"/>
        <w:rPr>
          <w:b/>
          <w:bCs/>
          <w:sz w:val="32"/>
          <w:szCs w:val="32"/>
        </w:rPr>
      </w:pPr>
    </w:p>
    <w:p w14:paraId="191C50AD" w14:textId="02E9F1CC" w:rsidR="007F5F77" w:rsidRDefault="007F5F77" w:rsidP="00F95B0D">
      <w:pPr>
        <w:spacing w:before="22" w:line="360" w:lineRule="exact"/>
        <w:ind w:left="78" w:right="84"/>
        <w:jc w:val="both"/>
        <w:rPr>
          <w:b/>
          <w:bCs/>
          <w:sz w:val="32"/>
          <w:szCs w:val="32"/>
        </w:rPr>
      </w:pPr>
    </w:p>
    <w:p w14:paraId="63EDE0AB" w14:textId="37D0FDDB" w:rsidR="00F95B0D" w:rsidRDefault="00F95B0D" w:rsidP="00F95B0D">
      <w:pPr>
        <w:spacing w:before="22" w:line="360" w:lineRule="exact"/>
        <w:ind w:left="78" w:right="84"/>
        <w:jc w:val="both"/>
        <w:rPr>
          <w:b/>
          <w:bCs/>
          <w:sz w:val="32"/>
          <w:szCs w:val="32"/>
        </w:rPr>
      </w:pPr>
    </w:p>
    <w:p w14:paraId="67A77D18" w14:textId="1F76E6F3" w:rsidR="00F95B0D" w:rsidRDefault="00F95B0D" w:rsidP="00F95B0D">
      <w:pPr>
        <w:spacing w:before="22" w:line="360" w:lineRule="exact"/>
        <w:ind w:left="78" w:right="84"/>
        <w:jc w:val="both"/>
        <w:rPr>
          <w:b/>
          <w:bCs/>
          <w:sz w:val="32"/>
          <w:szCs w:val="32"/>
        </w:rPr>
      </w:pPr>
    </w:p>
    <w:p w14:paraId="2F86BAF7" w14:textId="77777777" w:rsidR="00F95B0D" w:rsidRDefault="00F95B0D" w:rsidP="00F95B0D">
      <w:pPr>
        <w:spacing w:before="22" w:line="360" w:lineRule="exact"/>
        <w:ind w:left="78" w:right="84"/>
        <w:jc w:val="both"/>
        <w:rPr>
          <w:b/>
          <w:bCs/>
          <w:sz w:val="32"/>
          <w:szCs w:val="32"/>
        </w:rPr>
      </w:pPr>
    </w:p>
    <w:p w14:paraId="03D59EB0" w14:textId="35357D03" w:rsidR="007F5F77" w:rsidRDefault="007F5F77" w:rsidP="00F95B0D">
      <w:pPr>
        <w:spacing w:before="22" w:line="360" w:lineRule="exact"/>
        <w:ind w:left="78" w:right="84"/>
        <w:jc w:val="both"/>
        <w:rPr>
          <w:b/>
          <w:bCs/>
          <w:sz w:val="32"/>
          <w:szCs w:val="32"/>
        </w:rPr>
      </w:pPr>
    </w:p>
    <w:p w14:paraId="6009A2F8" w14:textId="7C7D2637" w:rsidR="007F5F77" w:rsidRDefault="007F5F77" w:rsidP="00F95B0D">
      <w:pPr>
        <w:spacing w:before="22" w:line="360" w:lineRule="exact"/>
        <w:ind w:left="78" w:right="84"/>
        <w:jc w:val="both"/>
        <w:rPr>
          <w:b/>
          <w:bCs/>
          <w:sz w:val="32"/>
          <w:szCs w:val="32"/>
        </w:rPr>
      </w:pPr>
    </w:p>
    <w:p w14:paraId="4FC07467" w14:textId="253E75F3" w:rsidR="007F5F77" w:rsidRDefault="007F5F77" w:rsidP="7BA1DDB0">
      <w:pPr>
        <w:spacing w:before="22" w:line="360" w:lineRule="exact"/>
        <w:ind w:left="78" w:right="84"/>
        <w:rPr>
          <w:b/>
          <w:bCs/>
          <w:sz w:val="32"/>
          <w:szCs w:val="32"/>
        </w:rPr>
      </w:pPr>
    </w:p>
    <w:p w14:paraId="683FBFA5" w14:textId="70A80B02" w:rsidR="007F5F77" w:rsidRDefault="007F5F77" w:rsidP="7BA1DDB0">
      <w:pPr>
        <w:spacing w:before="22" w:line="360" w:lineRule="exact"/>
        <w:ind w:left="78" w:right="84"/>
        <w:rPr>
          <w:b/>
          <w:bCs/>
          <w:sz w:val="32"/>
          <w:szCs w:val="32"/>
        </w:rPr>
      </w:pPr>
    </w:p>
    <w:p w14:paraId="79BB4568" w14:textId="2062A663" w:rsidR="007F5F77" w:rsidRDefault="007F5F77" w:rsidP="7BA1DDB0">
      <w:pPr>
        <w:spacing w:before="22" w:line="360" w:lineRule="exact"/>
        <w:ind w:left="78" w:right="84"/>
        <w:rPr>
          <w:b/>
          <w:bCs/>
          <w:sz w:val="32"/>
          <w:szCs w:val="32"/>
        </w:rPr>
      </w:pPr>
    </w:p>
    <w:p w14:paraId="0395E455" w14:textId="209D3A82" w:rsidR="007F5F77" w:rsidRDefault="007F5F77" w:rsidP="7BA1DDB0">
      <w:pPr>
        <w:spacing w:before="22" w:line="360" w:lineRule="exact"/>
        <w:ind w:left="78" w:right="84"/>
        <w:rPr>
          <w:b/>
          <w:bCs/>
          <w:sz w:val="32"/>
          <w:szCs w:val="32"/>
        </w:rPr>
      </w:pPr>
    </w:p>
    <w:p w14:paraId="4ADA5B9A" w14:textId="35F8FCA3" w:rsidR="00F95B0D" w:rsidRDefault="00F95B0D" w:rsidP="7BA1DDB0">
      <w:pPr>
        <w:spacing w:before="22" w:line="360" w:lineRule="exact"/>
        <w:ind w:left="78" w:right="84"/>
        <w:rPr>
          <w:b/>
          <w:bCs/>
          <w:sz w:val="32"/>
          <w:szCs w:val="32"/>
        </w:rPr>
      </w:pPr>
    </w:p>
    <w:p w14:paraId="2C00BCF4" w14:textId="77777777" w:rsidR="00F95B0D" w:rsidRDefault="00F95B0D" w:rsidP="7BA1DDB0">
      <w:pPr>
        <w:spacing w:before="22" w:line="360" w:lineRule="exact"/>
        <w:ind w:left="78" w:right="84"/>
        <w:rPr>
          <w:b/>
          <w:bCs/>
          <w:sz w:val="32"/>
          <w:szCs w:val="32"/>
        </w:rPr>
      </w:pPr>
    </w:p>
    <w:p w14:paraId="502746CA" w14:textId="58B2EAE3" w:rsidR="007F5F77" w:rsidRDefault="007F5F77" w:rsidP="7BA1DDB0">
      <w:pPr>
        <w:spacing w:before="22" w:line="360" w:lineRule="exact"/>
        <w:ind w:left="78" w:right="84"/>
        <w:rPr>
          <w:b/>
          <w:bCs/>
          <w:sz w:val="32"/>
          <w:szCs w:val="32"/>
        </w:rPr>
      </w:pPr>
    </w:p>
    <w:p w14:paraId="0A085C6C" w14:textId="7DCE5886" w:rsidR="007F5F77" w:rsidRDefault="007F5F77" w:rsidP="7BA1DDB0">
      <w:pPr>
        <w:spacing w:before="22" w:line="360" w:lineRule="exact"/>
        <w:ind w:left="78" w:right="84"/>
        <w:rPr>
          <w:b/>
          <w:bCs/>
          <w:sz w:val="32"/>
          <w:szCs w:val="32"/>
        </w:rPr>
      </w:pPr>
    </w:p>
    <w:p w14:paraId="5BC3DDA9" w14:textId="57A213D3" w:rsidR="002107E2" w:rsidRDefault="002107E2" w:rsidP="00583F56">
      <w:pPr>
        <w:spacing w:before="22" w:line="360" w:lineRule="exact"/>
        <w:ind w:left="78" w:right="84"/>
        <w:jc w:val="center"/>
        <w:rPr>
          <w:b/>
          <w:bCs/>
          <w:sz w:val="32"/>
          <w:szCs w:val="32"/>
        </w:rPr>
      </w:pPr>
    </w:p>
    <w:p w14:paraId="7FDF77C4" w14:textId="77777777" w:rsidR="002107E2" w:rsidRDefault="002107E2" w:rsidP="00583F56">
      <w:pPr>
        <w:spacing w:before="22" w:line="360" w:lineRule="exact"/>
        <w:ind w:left="78" w:right="84"/>
        <w:jc w:val="center"/>
        <w:rPr>
          <w:b/>
          <w:bCs/>
          <w:sz w:val="32"/>
          <w:szCs w:val="32"/>
        </w:rPr>
      </w:pPr>
    </w:p>
    <w:p w14:paraId="79CD2F8D" w14:textId="6459955C" w:rsidR="79AAAAF3" w:rsidRPr="00583F56" w:rsidRDefault="57F04F52" w:rsidP="00583F56">
      <w:pPr>
        <w:spacing w:before="22" w:line="360" w:lineRule="exact"/>
        <w:ind w:left="78" w:right="84"/>
        <w:jc w:val="center"/>
        <w:rPr>
          <w:b/>
          <w:bCs/>
          <w:sz w:val="32"/>
          <w:szCs w:val="32"/>
        </w:rPr>
      </w:pPr>
      <w:r w:rsidRPr="7BA1DDB0">
        <w:rPr>
          <w:b/>
          <w:bCs/>
          <w:sz w:val="32"/>
          <w:szCs w:val="32"/>
        </w:rPr>
        <w:lastRenderedPageBreak/>
        <w:t>PROTOTYPING</w:t>
      </w:r>
      <w:r w:rsidR="00583F56">
        <w:rPr>
          <w:b/>
          <w:bCs/>
          <w:sz w:val="32"/>
          <w:szCs w:val="32"/>
        </w:rPr>
        <w:t xml:space="preserve"> </w:t>
      </w:r>
    </w:p>
    <w:p w14:paraId="283DF267" w14:textId="5D2041E0" w:rsidR="6704C0B6" w:rsidRDefault="6704C0B6" w:rsidP="6704C0B6">
      <w:pPr>
        <w:spacing w:before="22" w:line="360" w:lineRule="exact"/>
        <w:ind w:left="78" w:right="84"/>
        <w:jc w:val="center"/>
        <w:rPr>
          <w:b/>
          <w:bCs/>
          <w:sz w:val="32"/>
          <w:szCs w:val="32"/>
        </w:rPr>
      </w:pPr>
    </w:p>
    <w:p w14:paraId="57F6FF04" w14:textId="2E3C7F57" w:rsidR="6704C0B6" w:rsidRDefault="6704C0B6" w:rsidP="6704C0B6">
      <w:pPr>
        <w:spacing w:after="160" w:line="257" w:lineRule="auto"/>
        <w:rPr>
          <w:b/>
          <w:bCs/>
          <w:sz w:val="24"/>
          <w:szCs w:val="24"/>
        </w:rPr>
      </w:pPr>
    </w:p>
    <w:p w14:paraId="55E3F328" w14:textId="77777777" w:rsidR="004A1257" w:rsidRDefault="00583F56" w:rsidP="004A1257">
      <w:pPr>
        <w:keepNext/>
        <w:spacing w:after="160" w:line="257" w:lineRule="auto"/>
      </w:pPr>
      <w:r>
        <w:rPr>
          <w:noProof/>
        </w:rPr>
        <w:drawing>
          <wp:inline distT="0" distB="0" distL="0" distR="0" wp14:anchorId="3C4259DA" wp14:editId="3C9126B0">
            <wp:extent cx="6642375" cy="4543425"/>
            <wp:effectExtent l="0" t="0" r="6350" b="0"/>
            <wp:docPr id="1075743621" name="Picture 107574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79750" cy="4568989"/>
                    </a:xfrm>
                    <a:prstGeom prst="rect">
                      <a:avLst/>
                    </a:prstGeom>
                  </pic:spPr>
                </pic:pic>
              </a:graphicData>
            </a:graphic>
          </wp:inline>
        </w:drawing>
      </w:r>
    </w:p>
    <w:p w14:paraId="29EF4B18" w14:textId="1D88E898" w:rsidR="79AAAAF3" w:rsidRDefault="004A1257" w:rsidP="004A1257">
      <w:pPr>
        <w:pStyle w:val="Caption"/>
        <w:ind w:left="2880" w:firstLine="720"/>
        <w:rPr>
          <w:b/>
          <w:bCs/>
          <w:sz w:val="22"/>
          <w:szCs w:val="22"/>
        </w:rPr>
      </w:pPr>
      <w:r>
        <w:t xml:space="preserve">Figure </w:t>
      </w:r>
      <w:r w:rsidR="004B0830">
        <w:fldChar w:fldCharType="begin"/>
      </w:r>
      <w:r w:rsidR="004B0830">
        <w:instrText xml:space="preserve"> SEQ Figure \* ARABIC </w:instrText>
      </w:r>
      <w:r w:rsidR="004B0830">
        <w:fldChar w:fldCharType="separate"/>
      </w:r>
      <w:r w:rsidR="004F787D">
        <w:rPr>
          <w:noProof/>
        </w:rPr>
        <w:t>3</w:t>
      </w:r>
      <w:r w:rsidR="004B0830">
        <w:rPr>
          <w:noProof/>
        </w:rPr>
        <w:fldChar w:fldCharType="end"/>
      </w:r>
      <w:r>
        <w:t xml:space="preserve"> Event Schema ER Diagram</w:t>
      </w:r>
    </w:p>
    <w:p w14:paraId="5AD6511A" w14:textId="57767D28" w:rsidR="31001B44" w:rsidRDefault="31001B44" w:rsidP="552C7BE3">
      <w:pPr>
        <w:spacing w:after="160" w:line="257" w:lineRule="auto"/>
        <w:rPr>
          <w:sz w:val="24"/>
          <w:szCs w:val="24"/>
        </w:rPr>
      </w:pPr>
    </w:p>
    <w:p w14:paraId="29BCE7A8" w14:textId="099DF058" w:rsidR="30F280C2" w:rsidRDefault="30F280C2" w:rsidP="00CB6FCC">
      <w:pPr>
        <w:spacing w:after="160" w:line="257" w:lineRule="auto"/>
        <w:jc w:val="both"/>
        <w:rPr>
          <w:sz w:val="24"/>
          <w:szCs w:val="24"/>
        </w:rPr>
      </w:pPr>
      <w:r w:rsidRPr="552C7BE3">
        <w:rPr>
          <w:sz w:val="24"/>
          <w:szCs w:val="24"/>
        </w:rPr>
        <w:t xml:space="preserve">The Event entity represents events with attributes like id, </w:t>
      </w:r>
      <w:proofErr w:type="spellStart"/>
      <w:r w:rsidRPr="552C7BE3">
        <w:rPr>
          <w:sz w:val="24"/>
          <w:szCs w:val="24"/>
        </w:rPr>
        <w:t>eventTitle</w:t>
      </w:r>
      <w:proofErr w:type="spellEnd"/>
      <w:r w:rsidRPr="552C7BE3">
        <w:rPr>
          <w:sz w:val="24"/>
          <w:szCs w:val="24"/>
        </w:rPr>
        <w:t xml:space="preserve">, </w:t>
      </w:r>
      <w:proofErr w:type="spellStart"/>
      <w:r w:rsidRPr="552C7BE3">
        <w:rPr>
          <w:sz w:val="24"/>
          <w:szCs w:val="24"/>
        </w:rPr>
        <w:t>coordinatorName</w:t>
      </w:r>
      <w:proofErr w:type="spellEnd"/>
      <w:r w:rsidRPr="552C7BE3">
        <w:rPr>
          <w:sz w:val="24"/>
          <w:szCs w:val="24"/>
        </w:rPr>
        <w:t xml:space="preserve">, </w:t>
      </w:r>
      <w:proofErr w:type="spellStart"/>
      <w:r w:rsidRPr="552C7BE3">
        <w:rPr>
          <w:sz w:val="24"/>
          <w:szCs w:val="24"/>
        </w:rPr>
        <w:t>clubName</w:t>
      </w:r>
      <w:proofErr w:type="spellEnd"/>
      <w:r w:rsidRPr="552C7BE3">
        <w:rPr>
          <w:sz w:val="24"/>
          <w:szCs w:val="24"/>
        </w:rPr>
        <w:t xml:space="preserve">, email, date, time, venue, </w:t>
      </w:r>
      <w:proofErr w:type="spellStart"/>
      <w:r w:rsidRPr="552C7BE3">
        <w:rPr>
          <w:sz w:val="24"/>
          <w:szCs w:val="24"/>
        </w:rPr>
        <w:t>eventBudget</w:t>
      </w:r>
      <w:proofErr w:type="spellEnd"/>
      <w:r w:rsidRPr="552C7BE3">
        <w:rPr>
          <w:sz w:val="24"/>
          <w:szCs w:val="24"/>
        </w:rPr>
        <w:t xml:space="preserve">, </w:t>
      </w:r>
      <w:proofErr w:type="spellStart"/>
      <w:r w:rsidRPr="552C7BE3">
        <w:rPr>
          <w:sz w:val="24"/>
          <w:szCs w:val="24"/>
        </w:rPr>
        <w:t>eventDescription</w:t>
      </w:r>
      <w:proofErr w:type="spellEnd"/>
      <w:r w:rsidRPr="552C7BE3">
        <w:rPr>
          <w:sz w:val="24"/>
          <w:szCs w:val="24"/>
        </w:rPr>
        <w:t xml:space="preserve">, and various approval statuses. It has a many-to-one relationship with the User entity, where each event is coordinated by a single user, but a user can coordinate multiple events. The User entity, representing system users, includes attributes like id, username, password, and role. The foreign key </w:t>
      </w:r>
      <w:proofErr w:type="spellStart"/>
      <w:r w:rsidRPr="552C7BE3">
        <w:rPr>
          <w:sz w:val="24"/>
          <w:szCs w:val="24"/>
        </w:rPr>
        <w:t>user_id</w:t>
      </w:r>
      <w:proofErr w:type="spellEnd"/>
      <w:r w:rsidRPr="552C7BE3">
        <w:rPr>
          <w:sz w:val="24"/>
          <w:szCs w:val="24"/>
        </w:rPr>
        <w:t xml:space="preserve"> in the events table references the id in the user table. This relationship allows for operations like associating events with coordinators and fetching a user's coordinated events. Cascade operations ensure that changes to a user propagate to their events.</w:t>
      </w:r>
      <w:r w:rsidR="4EFAC5DC" w:rsidRPr="552C7BE3">
        <w:rPr>
          <w:sz w:val="24"/>
          <w:szCs w:val="24"/>
        </w:rPr>
        <w:t xml:space="preserve"> These schemas are represented in Fig 2.</w:t>
      </w:r>
    </w:p>
    <w:p w14:paraId="52019774" w14:textId="77777777" w:rsidR="00583F56" w:rsidRDefault="00583F56" w:rsidP="552C7BE3">
      <w:pPr>
        <w:spacing w:after="160" w:line="257" w:lineRule="auto"/>
        <w:rPr>
          <w:sz w:val="24"/>
          <w:szCs w:val="24"/>
        </w:rPr>
      </w:pPr>
    </w:p>
    <w:p w14:paraId="2B5410B1" w14:textId="77777777" w:rsidR="00583F56" w:rsidRDefault="00583F56" w:rsidP="31001B44">
      <w:pPr>
        <w:spacing w:after="160" w:line="257" w:lineRule="auto"/>
        <w:jc w:val="center"/>
        <w:rPr>
          <w:rFonts w:ascii="Calibri" w:eastAsia="Calibri" w:hAnsi="Calibri" w:cs="Calibri"/>
          <w:b/>
          <w:bCs/>
          <w:sz w:val="22"/>
          <w:szCs w:val="22"/>
        </w:rPr>
      </w:pPr>
    </w:p>
    <w:p w14:paraId="523A8BBD" w14:textId="77777777" w:rsidR="00583F56" w:rsidRDefault="00583F56" w:rsidP="31001B44">
      <w:pPr>
        <w:spacing w:after="160" w:line="257" w:lineRule="auto"/>
        <w:jc w:val="center"/>
        <w:rPr>
          <w:rFonts w:ascii="Calibri" w:eastAsia="Calibri" w:hAnsi="Calibri" w:cs="Calibri"/>
          <w:b/>
          <w:bCs/>
          <w:sz w:val="22"/>
          <w:szCs w:val="22"/>
        </w:rPr>
      </w:pPr>
    </w:p>
    <w:p w14:paraId="1189B251" w14:textId="77777777" w:rsidR="00583F56" w:rsidRDefault="00583F56" w:rsidP="31001B44">
      <w:pPr>
        <w:spacing w:after="160" w:line="257" w:lineRule="auto"/>
        <w:jc w:val="center"/>
        <w:rPr>
          <w:rFonts w:ascii="Calibri" w:eastAsia="Calibri" w:hAnsi="Calibri" w:cs="Calibri"/>
          <w:b/>
          <w:bCs/>
          <w:sz w:val="22"/>
          <w:szCs w:val="22"/>
        </w:rPr>
      </w:pPr>
    </w:p>
    <w:p w14:paraId="5DD93717" w14:textId="77777777" w:rsidR="00583F56" w:rsidRDefault="00583F56" w:rsidP="31001B44">
      <w:pPr>
        <w:spacing w:after="160" w:line="257" w:lineRule="auto"/>
        <w:jc w:val="center"/>
        <w:rPr>
          <w:rFonts w:ascii="Calibri" w:eastAsia="Calibri" w:hAnsi="Calibri" w:cs="Calibri"/>
          <w:b/>
          <w:bCs/>
          <w:sz w:val="22"/>
          <w:szCs w:val="22"/>
        </w:rPr>
      </w:pPr>
    </w:p>
    <w:p w14:paraId="09AF50C4" w14:textId="77777777" w:rsidR="006C3F56" w:rsidRDefault="006C3F56" w:rsidP="31001B44">
      <w:pPr>
        <w:spacing w:after="160" w:line="257" w:lineRule="auto"/>
        <w:jc w:val="center"/>
        <w:rPr>
          <w:rFonts w:ascii="Calibri" w:eastAsia="Calibri" w:hAnsi="Calibri" w:cs="Calibri"/>
          <w:b/>
          <w:bCs/>
          <w:sz w:val="22"/>
          <w:szCs w:val="22"/>
        </w:rPr>
      </w:pPr>
    </w:p>
    <w:p w14:paraId="4CFF0C2A" w14:textId="335D97E9" w:rsidR="552C7BE3" w:rsidRDefault="552C7BE3" w:rsidP="00E13822">
      <w:pPr>
        <w:spacing w:after="160" w:line="257" w:lineRule="auto"/>
        <w:rPr>
          <w:rFonts w:ascii="Calibri" w:eastAsia="Calibri" w:hAnsi="Calibri" w:cs="Calibri"/>
          <w:b/>
          <w:bCs/>
          <w:sz w:val="22"/>
          <w:szCs w:val="22"/>
        </w:rPr>
      </w:pPr>
    </w:p>
    <w:p w14:paraId="2899931F" w14:textId="77777777" w:rsidR="00F95B0D" w:rsidRDefault="00F95B0D" w:rsidP="00E13822">
      <w:pPr>
        <w:spacing w:after="160" w:line="257" w:lineRule="auto"/>
        <w:rPr>
          <w:b/>
          <w:bCs/>
          <w:sz w:val="32"/>
          <w:szCs w:val="32"/>
        </w:rPr>
      </w:pPr>
    </w:p>
    <w:p w14:paraId="0DAD6BBB" w14:textId="2D45535C" w:rsidR="002D271F" w:rsidRDefault="002D271F" w:rsidP="552C7BE3">
      <w:pPr>
        <w:spacing w:after="160" w:line="257" w:lineRule="auto"/>
        <w:jc w:val="center"/>
        <w:rPr>
          <w:b/>
          <w:bCs/>
          <w:sz w:val="32"/>
          <w:szCs w:val="32"/>
        </w:rPr>
      </w:pPr>
      <w:r w:rsidRPr="552C7BE3">
        <w:rPr>
          <w:b/>
          <w:bCs/>
          <w:sz w:val="32"/>
          <w:szCs w:val="32"/>
        </w:rPr>
        <w:lastRenderedPageBreak/>
        <w:t>DEVELOPMENT</w:t>
      </w:r>
    </w:p>
    <w:p w14:paraId="6D9F31C6" w14:textId="77777777" w:rsidR="00A40B50" w:rsidRDefault="00A40B50" w:rsidP="552C7BE3">
      <w:pPr>
        <w:spacing w:after="160" w:line="257" w:lineRule="auto"/>
        <w:jc w:val="center"/>
        <w:rPr>
          <w:b/>
          <w:bCs/>
          <w:sz w:val="32"/>
          <w:szCs w:val="32"/>
        </w:rPr>
      </w:pPr>
    </w:p>
    <w:p w14:paraId="5BBEE208" w14:textId="4BAC6892" w:rsidR="002D271F" w:rsidRDefault="002D271F" w:rsidP="00CB1D74">
      <w:pPr>
        <w:spacing w:after="160" w:line="257" w:lineRule="auto"/>
        <w:jc w:val="both"/>
        <w:rPr>
          <w:b/>
          <w:bCs/>
          <w:sz w:val="24"/>
          <w:szCs w:val="24"/>
        </w:rPr>
      </w:pPr>
      <w:r w:rsidRPr="552C7BE3">
        <w:rPr>
          <w:b/>
          <w:bCs/>
          <w:sz w:val="24"/>
          <w:szCs w:val="24"/>
        </w:rPr>
        <w:t>Phase 1</w:t>
      </w:r>
    </w:p>
    <w:p w14:paraId="17252C6D" w14:textId="77777777" w:rsidR="0067322B" w:rsidRDefault="0067322B" w:rsidP="00CB1D74">
      <w:pPr>
        <w:spacing w:after="160" w:line="257" w:lineRule="auto"/>
        <w:jc w:val="both"/>
        <w:rPr>
          <w:b/>
          <w:bCs/>
          <w:sz w:val="24"/>
          <w:szCs w:val="24"/>
        </w:rPr>
      </w:pPr>
    </w:p>
    <w:p w14:paraId="3F96E334" w14:textId="77777777" w:rsidR="00F95B0D" w:rsidRDefault="0086448B" w:rsidP="00F95B0D">
      <w:pPr>
        <w:keepNext/>
        <w:spacing w:after="160" w:line="257" w:lineRule="auto"/>
        <w:jc w:val="center"/>
      </w:pPr>
      <w:r w:rsidRPr="0086448B">
        <w:rPr>
          <w:b/>
          <w:bCs/>
          <w:noProof/>
          <w:sz w:val="24"/>
          <w:szCs w:val="24"/>
        </w:rPr>
        <w:drawing>
          <wp:inline distT="0" distB="0" distL="0" distR="0" wp14:anchorId="4AD42774" wp14:editId="1E46E68E">
            <wp:extent cx="1552575" cy="4058699"/>
            <wp:effectExtent l="19050" t="19050" r="95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3912" cy="4062193"/>
                    </a:xfrm>
                    <a:prstGeom prst="rect">
                      <a:avLst/>
                    </a:prstGeom>
                    <a:ln>
                      <a:solidFill>
                        <a:schemeClr val="bg2"/>
                      </a:solidFill>
                    </a:ln>
                  </pic:spPr>
                </pic:pic>
              </a:graphicData>
            </a:graphic>
          </wp:inline>
        </w:drawing>
      </w:r>
    </w:p>
    <w:p w14:paraId="777E5C82" w14:textId="3C1E5CF9" w:rsidR="00A40B50" w:rsidRDefault="00F95B0D" w:rsidP="00F95B0D">
      <w:pPr>
        <w:pStyle w:val="Caption"/>
        <w:jc w:val="center"/>
        <w:rPr>
          <w:b/>
          <w:bCs/>
          <w:sz w:val="24"/>
          <w:szCs w:val="24"/>
        </w:rPr>
      </w:pPr>
      <w:r>
        <w:t xml:space="preserve">Figure </w:t>
      </w:r>
      <w:r>
        <w:fldChar w:fldCharType="begin"/>
      </w:r>
      <w:r>
        <w:instrText xml:space="preserve"> SEQ Figure \* ARABIC </w:instrText>
      </w:r>
      <w:r>
        <w:fldChar w:fldCharType="separate"/>
      </w:r>
      <w:r w:rsidR="004F787D">
        <w:rPr>
          <w:noProof/>
        </w:rPr>
        <w:t>4</w:t>
      </w:r>
      <w:r>
        <w:fldChar w:fldCharType="end"/>
      </w:r>
      <w:r>
        <w:t xml:space="preserve"> Phase 1 Flowchart</w:t>
      </w:r>
    </w:p>
    <w:p w14:paraId="086DD75D" w14:textId="77777777" w:rsidR="00A40B50" w:rsidRDefault="00A40B50" w:rsidP="00CB1D74">
      <w:pPr>
        <w:spacing w:after="160" w:line="257" w:lineRule="auto"/>
        <w:jc w:val="both"/>
        <w:rPr>
          <w:b/>
          <w:bCs/>
          <w:sz w:val="24"/>
          <w:szCs w:val="24"/>
        </w:rPr>
      </w:pPr>
    </w:p>
    <w:p w14:paraId="1D69CD60" w14:textId="77777777" w:rsidR="003A40C8" w:rsidRDefault="003A40C8" w:rsidP="00CB1D74">
      <w:pPr>
        <w:spacing w:after="160" w:line="257" w:lineRule="auto"/>
        <w:jc w:val="both"/>
        <w:rPr>
          <w:b/>
          <w:bCs/>
          <w:sz w:val="24"/>
          <w:szCs w:val="24"/>
        </w:rPr>
      </w:pPr>
    </w:p>
    <w:p w14:paraId="00DDBAD0" w14:textId="19AEF635" w:rsidR="6245D3D5" w:rsidRDefault="6245D3D5" w:rsidP="007C2435">
      <w:pPr>
        <w:spacing w:after="160" w:line="257" w:lineRule="auto"/>
        <w:jc w:val="both"/>
        <w:rPr>
          <w:sz w:val="24"/>
          <w:szCs w:val="24"/>
        </w:rPr>
      </w:pPr>
      <w:r w:rsidRPr="31001B44">
        <w:rPr>
          <w:sz w:val="24"/>
          <w:szCs w:val="24"/>
        </w:rPr>
        <w:t>Phase 1 of the EventSync project focuses on Event Approval by the respective authorities.</w:t>
      </w:r>
    </w:p>
    <w:p w14:paraId="4EBD64C5" w14:textId="6345E3FD" w:rsidR="6245D3D5" w:rsidRDefault="6245D3D5" w:rsidP="007C2435">
      <w:pPr>
        <w:spacing w:after="160" w:line="257" w:lineRule="auto"/>
        <w:jc w:val="both"/>
        <w:rPr>
          <w:sz w:val="24"/>
          <w:szCs w:val="24"/>
        </w:rPr>
      </w:pPr>
      <w:r w:rsidRPr="31001B44">
        <w:rPr>
          <w:sz w:val="24"/>
          <w:szCs w:val="24"/>
        </w:rPr>
        <w:t>This phase includes:</w:t>
      </w:r>
    </w:p>
    <w:p w14:paraId="3CDD9631" w14:textId="3DF974EA" w:rsidR="6245D3D5" w:rsidRDefault="6245D3D5" w:rsidP="007C2435">
      <w:pPr>
        <w:pStyle w:val="ListParagraph"/>
        <w:numPr>
          <w:ilvl w:val="0"/>
          <w:numId w:val="7"/>
        </w:numPr>
        <w:tabs>
          <w:tab w:val="left" w:pos="0"/>
          <w:tab w:val="left" w:pos="720"/>
        </w:tabs>
        <w:spacing w:line="257" w:lineRule="auto"/>
        <w:jc w:val="both"/>
        <w:rPr>
          <w:rFonts w:ascii="Times New Roman" w:eastAsia="Times New Roman" w:hAnsi="Times New Roman" w:cs="Times New Roman"/>
          <w:sz w:val="24"/>
          <w:szCs w:val="24"/>
          <w:lang w:val="en-US"/>
        </w:rPr>
      </w:pPr>
      <w:r w:rsidRPr="31001B44">
        <w:rPr>
          <w:rFonts w:ascii="Times New Roman" w:eastAsia="Times New Roman" w:hAnsi="Times New Roman" w:cs="Times New Roman"/>
          <w:b/>
          <w:bCs/>
          <w:sz w:val="24"/>
          <w:szCs w:val="24"/>
          <w:lang w:val="en-US"/>
        </w:rPr>
        <w:t>Creation of Registration and Login Page:</w:t>
      </w:r>
      <w:r w:rsidRPr="31001B44">
        <w:rPr>
          <w:rFonts w:ascii="Times New Roman" w:eastAsia="Times New Roman" w:hAnsi="Times New Roman" w:cs="Times New Roman"/>
          <w:sz w:val="24"/>
          <w:szCs w:val="24"/>
          <w:lang w:val="en-US"/>
        </w:rPr>
        <w:t xml:space="preserve"> New users can register and log in to use the website.</w:t>
      </w:r>
    </w:p>
    <w:p w14:paraId="41724A66" w14:textId="3CC956EE" w:rsidR="31001B44" w:rsidRDefault="31001B44" w:rsidP="007C2435">
      <w:pPr>
        <w:pStyle w:val="ListParagraph"/>
        <w:tabs>
          <w:tab w:val="left" w:pos="0"/>
          <w:tab w:val="left" w:pos="720"/>
        </w:tabs>
        <w:spacing w:line="257" w:lineRule="auto"/>
        <w:jc w:val="both"/>
        <w:rPr>
          <w:rFonts w:ascii="Times New Roman" w:eastAsia="Times New Roman" w:hAnsi="Times New Roman" w:cs="Times New Roman"/>
          <w:sz w:val="24"/>
          <w:szCs w:val="24"/>
          <w:lang w:val="en-US"/>
        </w:rPr>
      </w:pPr>
    </w:p>
    <w:p w14:paraId="3D4EB29F" w14:textId="42AF225A" w:rsidR="6245D3D5" w:rsidRDefault="6245D3D5" w:rsidP="007C2435">
      <w:pPr>
        <w:pStyle w:val="ListParagraph"/>
        <w:numPr>
          <w:ilvl w:val="0"/>
          <w:numId w:val="7"/>
        </w:numPr>
        <w:tabs>
          <w:tab w:val="left" w:pos="0"/>
          <w:tab w:val="left" w:pos="720"/>
        </w:tabs>
        <w:spacing w:line="257" w:lineRule="auto"/>
        <w:jc w:val="both"/>
        <w:rPr>
          <w:rFonts w:ascii="Times New Roman" w:eastAsia="Times New Roman" w:hAnsi="Times New Roman" w:cs="Times New Roman"/>
          <w:sz w:val="24"/>
          <w:szCs w:val="24"/>
          <w:lang w:val="en-US"/>
        </w:rPr>
      </w:pPr>
      <w:r w:rsidRPr="31001B44">
        <w:rPr>
          <w:rFonts w:ascii="Times New Roman" w:eastAsia="Times New Roman" w:hAnsi="Times New Roman" w:cs="Times New Roman"/>
          <w:b/>
          <w:bCs/>
          <w:sz w:val="24"/>
          <w:szCs w:val="24"/>
          <w:lang w:val="en-US"/>
        </w:rPr>
        <w:t>Event Coordinator Capabilities:</w:t>
      </w:r>
      <w:r w:rsidRPr="31001B44">
        <w:rPr>
          <w:rFonts w:ascii="Times New Roman" w:eastAsia="Times New Roman" w:hAnsi="Times New Roman" w:cs="Times New Roman"/>
          <w:sz w:val="24"/>
          <w:szCs w:val="24"/>
          <w:lang w:val="en-US"/>
        </w:rPr>
        <w:t xml:space="preserve"> Users assigned as Event Coordinators can create new event requests and wait for approval from the respective authorities. They can also track the approval progress of their own events as well as those created by other Event Coordinators.</w:t>
      </w:r>
    </w:p>
    <w:p w14:paraId="42D3EE13" w14:textId="6FC8D58F" w:rsidR="31001B44" w:rsidRDefault="31001B44" w:rsidP="007C2435">
      <w:pPr>
        <w:pStyle w:val="ListParagraph"/>
        <w:tabs>
          <w:tab w:val="left" w:pos="0"/>
          <w:tab w:val="left" w:pos="720"/>
        </w:tabs>
        <w:spacing w:line="257" w:lineRule="auto"/>
        <w:jc w:val="both"/>
        <w:rPr>
          <w:rFonts w:ascii="Times New Roman" w:eastAsia="Times New Roman" w:hAnsi="Times New Roman" w:cs="Times New Roman"/>
          <w:sz w:val="24"/>
          <w:szCs w:val="24"/>
          <w:lang w:val="en-US"/>
        </w:rPr>
      </w:pPr>
    </w:p>
    <w:p w14:paraId="475D44EE" w14:textId="3D4F6471" w:rsidR="6245D3D5" w:rsidRDefault="6245D3D5" w:rsidP="007C2435">
      <w:pPr>
        <w:pStyle w:val="ListParagraph"/>
        <w:numPr>
          <w:ilvl w:val="0"/>
          <w:numId w:val="7"/>
        </w:numPr>
        <w:tabs>
          <w:tab w:val="left" w:pos="0"/>
          <w:tab w:val="left" w:pos="720"/>
        </w:tabs>
        <w:spacing w:line="257" w:lineRule="auto"/>
        <w:jc w:val="both"/>
        <w:rPr>
          <w:rFonts w:ascii="Times New Roman" w:eastAsia="Times New Roman" w:hAnsi="Times New Roman" w:cs="Times New Roman"/>
          <w:sz w:val="24"/>
          <w:szCs w:val="24"/>
          <w:lang w:val="en-US"/>
        </w:rPr>
      </w:pPr>
      <w:r w:rsidRPr="31001B44">
        <w:rPr>
          <w:rFonts w:ascii="Times New Roman" w:eastAsia="Times New Roman" w:hAnsi="Times New Roman" w:cs="Times New Roman"/>
          <w:b/>
          <w:bCs/>
          <w:sz w:val="24"/>
          <w:szCs w:val="24"/>
          <w:lang w:val="en-US"/>
        </w:rPr>
        <w:t>Authority Roles and Actions:</w:t>
      </w:r>
      <w:r w:rsidRPr="31001B44">
        <w:rPr>
          <w:rFonts w:ascii="Times New Roman" w:eastAsia="Times New Roman" w:hAnsi="Times New Roman" w:cs="Times New Roman"/>
          <w:sz w:val="24"/>
          <w:szCs w:val="24"/>
          <w:lang w:val="en-US"/>
        </w:rPr>
        <w:t xml:space="preserve"> Users with roles such as Department Coordinator, HOD, Dean, IQAC team, etc., can log in, view details of the requested events, and either approve or deny them.</w:t>
      </w:r>
    </w:p>
    <w:p w14:paraId="68C46C1A" w14:textId="295C68D4" w:rsidR="6245D3D5" w:rsidRDefault="6245D3D5" w:rsidP="007C2435">
      <w:pPr>
        <w:pStyle w:val="ListParagraph"/>
        <w:numPr>
          <w:ilvl w:val="0"/>
          <w:numId w:val="7"/>
        </w:numPr>
        <w:tabs>
          <w:tab w:val="left" w:pos="0"/>
          <w:tab w:val="left" w:pos="720"/>
        </w:tabs>
        <w:spacing w:line="257" w:lineRule="auto"/>
        <w:jc w:val="both"/>
        <w:rPr>
          <w:rFonts w:ascii="Times New Roman" w:eastAsia="Times New Roman" w:hAnsi="Times New Roman" w:cs="Times New Roman"/>
          <w:sz w:val="24"/>
          <w:szCs w:val="24"/>
          <w:lang w:val="en-US"/>
        </w:rPr>
      </w:pPr>
      <w:r w:rsidRPr="31001B44">
        <w:rPr>
          <w:rFonts w:ascii="Times New Roman" w:eastAsia="Times New Roman" w:hAnsi="Times New Roman" w:cs="Times New Roman"/>
          <w:b/>
          <w:bCs/>
          <w:sz w:val="24"/>
          <w:szCs w:val="24"/>
          <w:lang w:val="en-US"/>
        </w:rPr>
        <w:t>Automated Notifications:</w:t>
      </w:r>
      <w:r w:rsidRPr="31001B44">
        <w:rPr>
          <w:rFonts w:ascii="Times New Roman" w:eastAsia="Times New Roman" w:hAnsi="Times New Roman" w:cs="Times New Roman"/>
          <w:sz w:val="24"/>
          <w:szCs w:val="24"/>
          <w:lang w:val="en-US"/>
        </w:rPr>
        <w:t xml:space="preserve"> Upon approval or disapproval of an event, automated emails will be sent to the respective authorities, informing them of the event's status, whether it has been approved, disapproved, or if a new event is awaiting their approval.</w:t>
      </w:r>
    </w:p>
    <w:p w14:paraId="39D767A1" w14:textId="73B8EB8F" w:rsidR="31001B44" w:rsidRDefault="31001B44" w:rsidP="00CB1D74">
      <w:pPr>
        <w:spacing w:before="22" w:line="360" w:lineRule="exact"/>
        <w:ind w:left="78" w:right="84"/>
        <w:jc w:val="both"/>
        <w:rPr>
          <w:b/>
          <w:bCs/>
          <w:sz w:val="32"/>
          <w:szCs w:val="32"/>
        </w:rPr>
      </w:pPr>
    </w:p>
    <w:p w14:paraId="13B4A773" w14:textId="26ADDF0F" w:rsidR="00CD3BC7" w:rsidRDefault="00CD3BC7" w:rsidP="00CB1D74">
      <w:pPr>
        <w:spacing w:before="22" w:line="360" w:lineRule="exact"/>
        <w:ind w:left="78" w:right="84"/>
        <w:jc w:val="both"/>
        <w:rPr>
          <w:b/>
          <w:bCs/>
          <w:sz w:val="32"/>
          <w:szCs w:val="32"/>
        </w:rPr>
      </w:pPr>
    </w:p>
    <w:p w14:paraId="77531145" w14:textId="77777777" w:rsidR="00F95B0D" w:rsidRDefault="00F95B0D" w:rsidP="00CB1D74">
      <w:pPr>
        <w:spacing w:before="22" w:line="360" w:lineRule="exact"/>
        <w:ind w:left="78" w:right="84"/>
        <w:jc w:val="both"/>
        <w:rPr>
          <w:b/>
          <w:bCs/>
          <w:sz w:val="32"/>
          <w:szCs w:val="32"/>
        </w:rPr>
      </w:pPr>
    </w:p>
    <w:p w14:paraId="09977436" w14:textId="77777777" w:rsidR="00CD3BC7" w:rsidRDefault="00CD3BC7" w:rsidP="009055E6">
      <w:pPr>
        <w:spacing w:before="22" w:line="360" w:lineRule="exact"/>
        <w:ind w:right="84"/>
        <w:rPr>
          <w:b/>
          <w:bCs/>
          <w:sz w:val="32"/>
          <w:szCs w:val="32"/>
        </w:rPr>
      </w:pPr>
    </w:p>
    <w:p w14:paraId="4B6C20A1" w14:textId="04E96A16" w:rsidR="00DA42B1" w:rsidRDefault="00DA42B1" w:rsidP="00FD6440">
      <w:pPr>
        <w:spacing w:before="22" w:line="360" w:lineRule="exact"/>
        <w:ind w:right="84"/>
        <w:jc w:val="center"/>
        <w:rPr>
          <w:b/>
          <w:bCs/>
          <w:sz w:val="32"/>
          <w:szCs w:val="32"/>
        </w:rPr>
      </w:pPr>
      <w:r>
        <w:rPr>
          <w:b/>
          <w:bCs/>
          <w:sz w:val="32"/>
          <w:szCs w:val="32"/>
        </w:rPr>
        <w:t>CONCLUSION</w:t>
      </w:r>
    </w:p>
    <w:p w14:paraId="7BCE4E14" w14:textId="77777777" w:rsidR="00DA42B1" w:rsidRDefault="00DA42B1" w:rsidP="00DA42B1">
      <w:pPr>
        <w:spacing w:before="22" w:line="360" w:lineRule="exact"/>
        <w:ind w:left="78" w:right="84"/>
        <w:jc w:val="center"/>
        <w:rPr>
          <w:b/>
          <w:bCs/>
          <w:sz w:val="32"/>
          <w:szCs w:val="32"/>
        </w:rPr>
      </w:pPr>
    </w:p>
    <w:p w14:paraId="2C961242" w14:textId="3F265965" w:rsidR="00DA42B1" w:rsidRDefault="00DA42B1" w:rsidP="00286A05">
      <w:pPr>
        <w:spacing w:before="22" w:line="360" w:lineRule="exact"/>
        <w:ind w:right="84"/>
        <w:jc w:val="both"/>
        <w:rPr>
          <w:sz w:val="24"/>
          <w:szCs w:val="24"/>
          <w:lang w:val="en-GB"/>
        </w:rPr>
      </w:pPr>
      <w:proofErr w:type="spellStart"/>
      <w:r w:rsidRPr="00DA42B1">
        <w:rPr>
          <w:sz w:val="24"/>
          <w:szCs w:val="24"/>
          <w:lang w:val="en-GB"/>
        </w:rPr>
        <w:t>EventSync</w:t>
      </w:r>
      <w:proofErr w:type="spellEnd"/>
      <w:r w:rsidRPr="00DA42B1">
        <w:rPr>
          <w:sz w:val="24"/>
          <w:szCs w:val="24"/>
          <w:lang w:val="en-GB"/>
        </w:rPr>
        <w:t xml:space="preserve"> offers a comprehensive solution to streamline event management at Sharda </w:t>
      </w:r>
      <w:r>
        <w:rPr>
          <w:sz w:val="24"/>
          <w:szCs w:val="24"/>
          <w:lang w:val="en-GB"/>
        </w:rPr>
        <w:t>University</w:t>
      </w:r>
      <w:r w:rsidRPr="00DA42B1">
        <w:rPr>
          <w:sz w:val="24"/>
          <w:szCs w:val="24"/>
          <w:lang w:val="en-GB"/>
        </w:rPr>
        <w:t>.</w:t>
      </w:r>
      <w:r>
        <w:rPr>
          <w:sz w:val="24"/>
          <w:szCs w:val="24"/>
          <w:lang w:val="en-GB"/>
        </w:rPr>
        <w:t xml:space="preserve"> </w:t>
      </w:r>
      <w:r w:rsidRPr="00DA42B1">
        <w:rPr>
          <w:sz w:val="24"/>
          <w:szCs w:val="24"/>
          <w:lang w:val="en-GB"/>
        </w:rPr>
        <w:t>By centralizing event planning, coordination, budget management, and post-event reporting,</w:t>
      </w:r>
      <w:r>
        <w:rPr>
          <w:sz w:val="24"/>
          <w:szCs w:val="24"/>
          <w:lang w:val="en-GB"/>
        </w:rPr>
        <w:t xml:space="preserve"> </w:t>
      </w:r>
      <w:proofErr w:type="gramStart"/>
      <w:r w:rsidRPr="00DA42B1">
        <w:rPr>
          <w:sz w:val="24"/>
          <w:szCs w:val="24"/>
          <w:lang w:val="en-GB"/>
        </w:rPr>
        <w:t>The</w:t>
      </w:r>
      <w:proofErr w:type="gramEnd"/>
      <w:r w:rsidRPr="00DA42B1">
        <w:rPr>
          <w:sz w:val="24"/>
          <w:szCs w:val="24"/>
          <w:lang w:val="en-GB"/>
        </w:rPr>
        <w:t xml:space="preserve"> project addresses current challenges such as manual effort, lack of synchronization, and communication issues.</w:t>
      </w:r>
      <w:r>
        <w:rPr>
          <w:sz w:val="24"/>
          <w:szCs w:val="24"/>
          <w:lang w:val="en-GB"/>
        </w:rPr>
        <w:t xml:space="preserve"> </w:t>
      </w:r>
      <w:r w:rsidRPr="00DA42B1">
        <w:rPr>
          <w:sz w:val="24"/>
          <w:szCs w:val="24"/>
          <w:lang w:val="en-GB"/>
        </w:rPr>
        <w:t xml:space="preserve">With a multidisciplinary team and a structured project timeline, </w:t>
      </w:r>
      <w:proofErr w:type="spellStart"/>
      <w:r w:rsidRPr="00DA42B1">
        <w:rPr>
          <w:sz w:val="24"/>
          <w:szCs w:val="24"/>
          <w:lang w:val="en-GB"/>
        </w:rPr>
        <w:t>EventSync</w:t>
      </w:r>
      <w:proofErr w:type="spellEnd"/>
      <w:r w:rsidRPr="00DA42B1">
        <w:rPr>
          <w:sz w:val="24"/>
          <w:szCs w:val="24"/>
          <w:lang w:val="en-GB"/>
        </w:rPr>
        <w:t xml:space="preserve"> is poised to deliver tangible benefits to Sharda </w:t>
      </w:r>
      <w:r>
        <w:rPr>
          <w:sz w:val="24"/>
          <w:szCs w:val="24"/>
          <w:lang w:val="en-GB"/>
        </w:rPr>
        <w:t>University</w:t>
      </w:r>
      <w:r w:rsidR="00C36038">
        <w:rPr>
          <w:sz w:val="24"/>
          <w:szCs w:val="24"/>
          <w:lang w:val="en-GB"/>
        </w:rPr>
        <w:t xml:space="preserve"> and also alleviate the burdens of manual coordination</w:t>
      </w:r>
      <w:r w:rsidRPr="00DA42B1">
        <w:rPr>
          <w:sz w:val="24"/>
          <w:szCs w:val="24"/>
          <w:lang w:val="en-GB"/>
        </w:rPr>
        <w:t>.</w:t>
      </w:r>
      <w:r w:rsidR="00C36038">
        <w:rPr>
          <w:sz w:val="24"/>
          <w:szCs w:val="24"/>
          <w:lang w:val="en-GB"/>
        </w:rPr>
        <w:t xml:space="preserve"> </w:t>
      </w:r>
      <w:r w:rsidRPr="00DA42B1">
        <w:rPr>
          <w:sz w:val="24"/>
          <w:szCs w:val="24"/>
          <w:lang w:val="en-GB"/>
        </w:rPr>
        <w:t>The project's importance lies in its potential to improve event outcomes, foster student engagement, enhance the college's reputation</w:t>
      </w:r>
      <w:r w:rsidR="00C36038">
        <w:rPr>
          <w:sz w:val="24"/>
          <w:szCs w:val="24"/>
          <w:lang w:val="en-GB"/>
        </w:rPr>
        <w:t>, and also serve as a catalyst for realizing the full potential of Sharda University’s event ecosystem.</w:t>
      </w:r>
    </w:p>
    <w:p w14:paraId="2B3E6BE1" w14:textId="77777777" w:rsidR="00DA42B1" w:rsidRPr="00DA42B1" w:rsidRDefault="00DA42B1" w:rsidP="00286A05">
      <w:pPr>
        <w:spacing w:before="22" w:line="360" w:lineRule="exact"/>
        <w:ind w:right="84"/>
        <w:jc w:val="both"/>
        <w:rPr>
          <w:sz w:val="24"/>
          <w:szCs w:val="24"/>
          <w:lang w:val="en-GB"/>
        </w:rPr>
      </w:pPr>
    </w:p>
    <w:p w14:paraId="079E7FA8" w14:textId="6D5A5D6D" w:rsidR="00DA42B1" w:rsidRDefault="00C36038" w:rsidP="00286A05">
      <w:pPr>
        <w:spacing w:before="22" w:line="360" w:lineRule="exact"/>
        <w:ind w:right="84"/>
        <w:jc w:val="both"/>
        <w:rPr>
          <w:sz w:val="24"/>
          <w:szCs w:val="24"/>
          <w:lang w:val="en-GB"/>
        </w:rPr>
      </w:pPr>
      <w:r w:rsidRPr="00C36038">
        <w:rPr>
          <w:sz w:val="24"/>
          <w:szCs w:val="24"/>
          <w:lang w:val="en-GB"/>
        </w:rPr>
        <w:t xml:space="preserve">With its implementation, the college can anticipate not only smoother operations and enhanced student engagement but also a significant boost to its overall image and reputation. By streamlining processes and delivering successful events, </w:t>
      </w:r>
      <w:proofErr w:type="spellStart"/>
      <w:r w:rsidRPr="00C36038">
        <w:rPr>
          <w:sz w:val="24"/>
          <w:szCs w:val="24"/>
          <w:lang w:val="en-GB"/>
        </w:rPr>
        <w:t>EventSync</w:t>
      </w:r>
      <w:proofErr w:type="spellEnd"/>
      <w:r w:rsidRPr="00C36038">
        <w:rPr>
          <w:sz w:val="24"/>
          <w:szCs w:val="24"/>
          <w:lang w:val="en-GB"/>
        </w:rPr>
        <w:t xml:space="preserve"> becomes a symbol of excellence and innovation within the college community.</w:t>
      </w:r>
    </w:p>
    <w:p w14:paraId="3EBEFF2E" w14:textId="405066CC" w:rsidR="00C36038" w:rsidRDefault="00C36038" w:rsidP="00286A05">
      <w:pPr>
        <w:spacing w:before="22" w:line="360" w:lineRule="exact"/>
        <w:ind w:right="84"/>
        <w:jc w:val="both"/>
        <w:rPr>
          <w:sz w:val="24"/>
          <w:szCs w:val="24"/>
          <w:lang w:val="en-GB"/>
        </w:rPr>
      </w:pPr>
    </w:p>
    <w:p w14:paraId="678466D7" w14:textId="794E91A3" w:rsidR="00C36038" w:rsidRPr="00DA42B1" w:rsidRDefault="00C36038" w:rsidP="00286A05">
      <w:pPr>
        <w:spacing w:before="22" w:line="360" w:lineRule="exact"/>
        <w:ind w:right="84"/>
        <w:jc w:val="both"/>
        <w:rPr>
          <w:sz w:val="24"/>
          <w:szCs w:val="24"/>
        </w:rPr>
      </w:pPr>
      <w:r w:rsidRPr="00C36038">
        <w:rPr>
          <w:sz w:val="24"/>
          <w:szCs w:val="24"/>
        </w:rPr>
        <w:t>In summary, EventSync provides a straightforward solution to improve event management at Sharda University. Its simplified features and ease of use aim to streamline processes, encourage teamwork, and enhance the overall campus experience.</w:t>
      </w:r>
    </w:p>
    <w:p w14:paraId="198062ED" w14:textId="77777777" w:rsidR="00DA42B1" w:rsidRDefault="00DA42B1" w:rsidP="00DA42B1">
      <w:pPr>
        <w:spacing w:before="22" w:line="360" w:lineRule="exact"/>
        <w:ind w:left="78" w:right="84"/>
        <w:jc w:val="center"/>
        <w:rPr>
          <w:b/>
          <w:bCs/>
          <w:sz w:val="32"/>
          <w:szCs w:val="32"/>
        </w:rPr>
      </w:pPr>
    </w:p>
    <w:p w14:paraId="1205CE69" w14:textId="77777777" w:rsidR="00DA42B1" w:rsidRDefault="00DA42B1" w:rsidP="00DA42B1">
      <w:pPr>
        <w:spacing w:before="22" w:line="360" w:lineRule="exact"/>
        <w:ind w:left="78" w:right="84"/>
        <w:jc w:val="center"/>
        <w:rPr>
          <w:b/>
          <w:bCs/>
          <w:sz w:val="32"/>
          <w:szCs w:val="32"/>
        </w:rPr>
      </w:pPr>
    </w:p>
    <w:p w14:paraId="50806073" w14:textId="77777777" w:rsidR="00DA42B1" w:rsidRDefault="00DA42B1" w:rsidP="00DA42B1">
      <w:pPr>
        <w:spacing w:before="22" w:line="360" w:lineRule="exact"/>
        <w:ind w:left="78" w:right="84"/>
        <w:jc w:val="center"/>
        <w:rPr>
          <w:b/>
          <w:bCs/>
          <w:sz w:val="32"/>
          <w:szCs w:val="32"/>
        </w:rPr>
      </w:pPr>
    </w:p>
    <w:p w14:paraId="0649122E" w14:textId="77777777" w:rsidR="00DA42B1" w:rsidRDefault="00DA42B1" w:rsidP="00DA42B1">
      <w:pPr>
        <w:spacing w:before="22" w:line="360" w:lineRule="exact"/>
        <w:ind w:left="78" w:right="84"/>
        <w:jc w:val="center"/>
        <w:rPr>
          <w:b/>
          <w:bCs/>
          <w:sz w:val="32"/>
          <w:szCs w:val="32"/>
        </w:rPr>
      </w:pPr>
    </w:p>
    <w:p w14:paraId="29939B4D" w14:textId="77777777" w:rsidR="00DA42B1" w:rsidRDefault="00DA42B1" w:rsidP="00DA42B1">
      <w:pPr>
        <w:spacing w:before="22" w:line="360" w:lineRule="exact"/>
        <w:ind w:left="78" w:right="84"/>
        <w:jc w:val="center"/>
        <w:rPr>
          <w:b/>
          <w:bCs/>
          <w:sz w:val="32"/>
          <w:szCs w:val="32"/>
        </w:rPr>
      </w:pPr>
    </w:p>
    <w:p w14:paraId="5216C960" w14:textId="77777777" w:rsidR="00DA42B1" w:rsidRDefault="00DA42B1" w:rsidP="00DA42B1">
      <w:pPr>
        <w:spacing w:before="22" w:line="360" w:lineRule="exact"/>
        <w:ind w:left="78" w:right="84"/>
        <w:jc w:val="center"/>
        <w:rPr>
          <w:b/>
          <w:bCs/>
          <w:sz w:val="32"/>
          <w:szCs w:val="32"/>
        </w:rPr>
      </w:pPr>
    </w:p>
    <w:p w14:paraId="3E3D8422" w14:textId="77777777" w:rsidR="00DA42B1" w:rsidRDefault="00DA42B1" w:rsidP="00DA42B1">
      <w:pPr>
        <w:spacing w:before="22" w:line="360" w:lineRule="exact"/>
        <w:ind w:left="78" w:right="84"/>
        <w:jc w:val="center"/>
        <w:rPr>
          <w:b/>
          <w:bCs/>
          <w:sz w:val="32"/>
          <w:szCs w:val="32"/>
        </w:rPr>
      </w:pPr>
    </w:p>
    <w:p w14:paraId="5E824044" w14:textId="77777777" w:rsidR="00DA42B1" w:rsidRDefault="00DA42B1" w:rsidP="00DA42B1">
      <w:pPr>
        <w:spacing w:before="22" w:line="360" w:lineRule="exact"/>
        <w:ind w:left="78" w:right="84"/>
        <w:jc w:val="center"/>
        <w:rPr>
          <w:b/>
          <w:bCs/>
          <w:sz w:val="32"/>
          <w:szCs w:val="32"/>
        </w:rPr>
      </w:pPr>
    </w:p>
    <w:p w14:paraId="7D2FB4C4" w14:textId="77777777" w:rsidR="00DA42B1" w:rsidRDefault="00DA42B1" w:rsidP="00DA42B1">
      <w:pPr>
        <w:spacing w:before="22" w:line="360" w:lineRule="exact"/>
        <w:ind w:left="78" w:right="84"/>
        <w:jc w:val="center"/>
        <w:rPr>
          <w:b/>
          <w:bCs/>
          <w:sz w:val="32"/>
          <w:szCs w:val="32"/>
        </w:rPr>
      </w:pPr>
    </w:p>
    <w:p w14:paraId="113B46CF" w14:textId="77777777" w:rsidR="00DA42B1" w:rsidRDefault="00DA42B1" w:rsidP="00DA42B1">
      <w:pPr>
        <w:spacing w:before="22" w:line="360" w:lineRule="exact"/>
        <w:ind w:left="78" w:right="84"/>
        <w:jc w:val="center"/>
        <w:rPr>
          <w:b/>
          <w:bCs/>
          <w:sz w:val="32"/>
          <w:szCs w:val="32"/>
        </w:rPr>
      </w:pPr>
    </w:p>
    <w:p w14:paraId="7BD2A98B" w14:textId="77777777" w:rsidR="00DA42B1" w:rsidRDefault="00DA42B1" w:rsidP="00DA42B1">
      <w:pPr>
        <w:spacing w:before="22" w:line="360" w:lineRule="exact"/>
        <w:ind w:left="78" w:right="84"/>
        <w:jc w:val="center"/>
        <w:rPr>
          <w:b/>
          <w:bCs/>
          <w:sz w:val="32"/>
          <w:szCs w:val="32"/>
        </w:rPr>
      </w:pPr>
    </w:p>
    <w:p w14:paraId="4F4F59A4" w14:textId="77777777" w:rsidR="00DA42B1" w:rsidRDefault="00DA42B1" w:rsidP="00DA42B1">
      <w:pPr>
        <w:spacing w:before="22" w:line="360" w:lineRule="exact"/>
        <w:ind w:left="78" w:right="84"/>
        <w:jc w:val="center"/>
        <w:rPr>
          <w:b/>
          <w:bCs/>
          <w:sz w:val="32"/>
          <w:szCs w:val="32"/>
        </w:rPr>
      </w:pPr>
    </w:p>
    <w:p w14:paraId="49E4D203" w14:textId="77777777" w:rsidR="00DA42B1" w:rsidRDefault="00DA42B1" w:rsidP="00DA42B1">
      <w:pPr>
        <w:spacing w:before="22" w:line="360" w:lineRule="exact"/>
        <w:ind w:left="78" w:right="84"/>
        <w:jc w:val="center"/>
        <w:rPr>
          <w:b/>
          <w:bCs/>
          <w:sz w:val="32"/>
          <w:szCs w:val="32"/>
        </w:rPr>
      </w:pPr>
    </w:p>
    <w:p w14:paraId="0BC345D5" w14:textId="68D8109B" w:rsidR="00DA42B1" w:rsidRDefault="00DA42B1" w:rsidP="00DA42B1">
      <w:pPr>
        <w:spacing w:before="22" w:line="360" w:lineRule="exact"/>
        <w:ind w:left="78" w:right="84"/>
        <w:jc w:val="center"/>
        <w:rPr>
          <w:b/>
          <w:bCs/>
          <w:sz w:val="32"/>
          <w:szCs w:val="32"/>
        </w:rPr>
      </w:pPr>
    </w:p>
    <w:p w14:paraId="440208B6" w14:textId="1D15185E" w:rsidR="00FC0AF3" w:rsidRDefault="00FC0AF3" w:rsidP="00DA42B1">
      <w:pPr>
        <w:spacing w:before="22" w:line="360" w:lineRule="exact"/>
        <w:ind w:left="78" w:right="84"/>
        <w:jc w:val="center"/>
        <w:rPr>
          <w:b/>
          <w:bCs/>
          <w:sz w:val="32"/>
          <w:szCs w:val="32"/>
        </w:rPr>
      </w:pPr>
    </w:p>
    <w:p w14:paraId="4D54975A" w14:textId="413F434B" w:rsidR="00FC0AF3" w:rsidRDefault="00FC0AF3" w:rsidP="00DA42B1">
      <w:pPr>
        <w:spacing w:before="22" w:line="360" w:lineRule="exact"/>
        <w:ind w:left="78" w:right="84"/>
        <w:jc w:val="center"/>
        <w:rPr>
          <w:b/>
          <w:bCs/>
          <w:sz w:val="32"/>
          <w:szCs w:val="32"/>
        </w:rPr>
      </w:pPr>
    </w:p>
    <w:p w14:paraId="330567CB" w14:textId="716B9E86" w:rsidR="00FC0AF3" w:rsidRDefault="00FC0AF3" w:rsidP="00DA42B1">
      <w:pPr>
        <w:spacing w:before="22" w:line="360" w:lineRule="exact"/>
        <w:ind w:left="78" w:right="84"/>
        <w:jc w:val="center"/>
        <w:rPr>
          <w:b/>
          <w:bCs/>
          <w:sz w:val="32"/>
          <w:szCs w:val="32"/>
        </w:rPr>
      </w:pPr>
    </w:p>
    <w:p w14:paraId="48AD7B55" w14:textId="42614113" w:rsidR="00FC0AF3" w:rsidRDefault="00FC0AF3" w:rsidP="00DA42B1">
      <w:pPr>
        <w:spacing w:before="22" w:line="360" w:lineRule="exact"/>
        <w:ind w:left="78" w:right="84"/>
        <w:jc w:val="center"/>
        <w:rPr>
          <w:b/>
          <w:bCs/>
          <w:sz w:val="32"/>
          <w:szCs w:val="32"/>
        </w:rPr>
      </w:pPr>
    </w:p>
    <w:p w14:paraId="280A3D89" w14:textId="2BE77D1F" w:rsidR="00FC0AF3" w:rsidRDefault="00FC0AF3" w:rsidP="00DA42B1">
      <w:pPr>
        <w:spacing w:before="22" w:line="360" w:lineRule="exact"/>
        <w:ind w:left="78" w:right="84"/>
        <w:jc w:val="center"/>
        <w:rPr>
          <w:b/>
          <w:bCs/>
          <w:sz w:val="32"/>
          <w:szCs w:val="32"/>
        </w:rPr>
      </w:pPr>
    </w:p>
    <w:p w14:paraId="5A747F04" w14:textId="77777777" w:rsidR="00F60765" w:rsidRDefault="00F60765" w:rsidP="00DA42B1">
      <w:pPr>
        <w:spacing w:before="22" w:line="360" w:lineRule="exact"/>
        <w:ind w:left="78" w:right="84"/>
        <w:jc w:val="center"/>
        <w:rPr>
          <w:b/>
          <w:bCs/>
          <w:sz w:val="32"/>
          <w:szCs w:val="32"/>
        </w:rPr>
      </w:pPr>
    </w:p>
    <w:p w14:paraId="6AB7EB9F" w14:textId="2CD7190A" w:rsidR="00FC0AF3" w:rsidRDefault="00FC0AF3" w:rsidP="00DA42B1">
      <w:pPr>
        <w:spacing w:before="22" w:line="360" w:lineRule="exact"/>
        <w:ind w:left="78" w:right="84"/>
        <w:jc w:val="center"/>
        <w:rPr>
          <w:b/>
          <w:bCs/>
          <w:sz w:val="32"/>
          <w:szCs w:val="32"/>
        </w:rPr>
      </w:pPr>
    </w:p>
    <w:p w14:paraId="76A2CC44" w14:textId="5E8335AD" w:rsidR="00FC0AF3" w:rsidRDefault="00FC0AF3" w:rsidP="00A930E8">
      <w:pPr>
        <w:spacing w:before="22" w:line="360" w:lineRule="exact"/>
        <w:ind w:right="84"/>
        <w:rPr>
          <w:b/>
          <w:bCs/>
          <w:sz w:val="32"/>
          <w:szCs w:val="32"/>
        </w:rPr>
      </w:pPr>
    </w:p>
    <w:p w14:paraId="608E9DA5" w14:textId="5A42BA27" w:rsidR="00FC0AF3" w:rsidRDefault="00FC0AF3" w:rsidP="00C36038">
      <w:pPr>
        <w:spacing w:before="22" w:line="360" w:lineRule="exact"/>
        <w:ind w:right="84"/>
        <w:rPr>
          <w:b/>
          <w:bCs/>
          <w:sz w:val="32"/>
          <w:szCs w:val="32"/>
        </w:rPr>
      </w:pPr>
    </w:p>
    <w:p w14:paraId="1F840A41" w14:textId="55C86BB1" w:rsidR="00301309" w:rsidRDefault="00D77B14" w:rsidP="009055E6">
      <w:pPr>
        <w:spacing w:before="22" w:line="360" w:lineRule="exact"/>
        <w:ind w:left="78" w:right="84"/>
        <w:jc w:val="center"/>
        <w:rPr>
          <w:b/>
          <w:bCs/>
          <w:sz w:val="32"/>
          <w:szCs w:val="32"/>
        </w:rPr>
      </w:pPr>
      <w:r>
        <w:rPr>
          <w:b/>
          <w:bCs/>
          <w:sz w:val="32"/>
          <w:szCs w:val="32"/>
        </w:rPr>
        <w:t>REFERENCES</w:t>
      </w:r>
    </w:p>
    <w:p w14:paraId="7755E7A9" w14:textId="35A54617" w:rsidR="00301309" w:rsidRPr="00301309" w:rsidRDefault="00301309" w:rsidP="00301309">
      <w:pPr>
        <w:spacing w:before="22" w:line="360" w:lineRule="exact"/>
        <w:ind w:left="78" w:right="84"/>
        <w:rPr>
          <w:sz w:val="24"/>
          <w:szCs w:val="24"/>
        </w:rPr>
      </w:pPr>
    </w:p>
    <w:p w14:paraId="09EF71BD" w14:textId="77777777" w:rsidR="00F95B0D" w:rsidRPr="00F95B0D" w:rsidRDefault="00F95B0D" w:rsidP="00F95B0D">
      <w:pPr>
        <w:numPr>
          <w:ilvl w:val="0"/>
          <w:numId w:val="29"/>
        </w:numPr>
        <w:spacing w:before="22" w:line="360" w:lineRule="exact"/>
        <w:ind w:right="84"/>
        <w:rPr>
          <w:sz w:val="24"/>
          <w:szCs w:val="24"/>
        </w:rPr>
      </w:pPr>
      <w:r w:rsidRPr="00F95B0D">
        <w:rPr>
          <w:sz w:val="24"/>
          <w:szCs w:val="24"/>
          <w:lang w:val="en-GB"/>
        </w:rPr>
        <w:t xml:space="preserve">Ananya U, Shetty Kavya Umesh, Shraddha Harish Mendon, Priya Poojary, </w:t>
      </w:r>
      <w:proofErr w:type="spellStart"/>
      <w:r w:rsidRPr="00F95B0D">
        <w:rPr>
          <w:sz w:val="24"/>
          <w:szCs w:val="24"/>
          <w:lang w:val="en-GB"/>
        </w:rPr>
        <w:t>Dr.</w:t>
      </w:r>
      <w:proofErr w:type="spellEnd"/>
      <w:r w:rsidRPr="00F95B0D">
        <w:rPr>
          <w:sz w:val="24"/>
          <w:szCs w:val="24"/>
          <w:lang w:val="en-GB"/>
        </w:rPr>
        <w:t xml:space="preserve"> Joseph Michael </w:t>
      </w:r>
      <w:proofErr w:type="spellStart"/>
      <w:r w:rsidRPr="00F95B0D">
        <w:rPr>
          <w:sz w:val="24"/>
          <w:szCs w:val="24"/>
          <w:lang w:val="en-GB"/>
        </w:rPr>
        <w:t>Jerard</w:t>
      </w:r>
      <w:proofErr w:type="spellEnd"/>
      <w:r w:rsidRPr="00F95B0D">
        <w:rPr>
          <w:sz w:val="24"/>
          <w:szCs w:val="24"/>
          <w:lang w:val="en-GB"/>
        </w:rPr>
        <w:t xml:space="preserve"> V. 2022. Event Management System for Educational Institutions. International Journal of Creative Research Thoughts (IJCRT), Volume 10, Issue 6, June 2022, ISSN: 2320-2882. </w:t>
      </w:r>
    </w:p>
    <w:p w14:paraId="41EB0C2B" w14:textId="77777777" w:rsidR="00F95B0D" w:rsidRPr="00F95B0D" w:rsidRDefault="00F95B0D" w:rsidP="00F95B0D">
      <w:pPr>
        <w:numPr>
          <w:ilvl w:val="0"/>
          <w:numId w:val="29"/>
        </w:numPr>
        <w:spacing w:before="22" w:line="360" w:lineRule="exact"/>
        <w:ind w:right="84"/>
        <w:rPr>
          <w:sz w:val="24"/>
          <w:szCs w:val="24"/>
        </w:rPr>
      </w:pPr>
      <w:r w:rsidRPr="00F95B0D">
        <w:rPr>
          <w:sz w:val="24"/>
          <w:szCs w:val="24"/>
          <w:lang w:val="en-GB"/>
        </w:rPr>
        <w:t xml:space="preserve">Assist. Prof. Khalil </w:t>
      </w:r>
      <w:proofErr w:type="spellStart"/>
      <w:r w:rsidRPr="00F95B0D">
        <w:rPr>
          <w:sz w:val="24"/>
          <w:szCs w:val="24"/>
          <w:lang w:val="en-GB"/>
        </w:rPr>
        <w:t>Pinjari</w:t>
      </w:r>
      <w:proofErr w:type="spellEnd"/>
      <w:r w:rsidRPr="00F95B0D">
        <w:rPr>
          <w:sz w:val="24"/>
          <w:szCs w:val="24"/>
          <w:lang w:val="en-GB"/>
        </w:rPr>
        <w:t>, and Khan Nur, "Smart Event Management System," International Journal of Computer Science Trends and Technology (IJCST), vol. 4, no. 2, pp. 161-164, Mar-Apr 2016.</w:t>
      </w:r>
    </w:p>
    <w:p w14:paraId="713EA369" w14:textId="77777777" w:rsidR="00F95B0D" w:rsidRPr="00F95B0D" w:rsidRDefault="00F95B0D" w:rsidP="00F95B0D">
      <w:pPr>
        <w:numPr>
          <w:ilvl w:val="0"/>
          <w:numId w:val="29"/>
        </w:numPr>
        <w:spacing w:before="22" w:line="360" w:lineRule="exact"/>
        <w:ind w:right="84"/>
        <w:rPr>
          <w:sz w:val="24"/>
          <w:szCs w:val="24"/>
        </w:rPr>
      </w:pPr>
      <w:r w:rsidRPr="00F95B0D">
        <w:rPr>
          <w:sz w:val="24"/>
          <w:szCs w:val="24"/>
          <w:lang w:val="en-GB"/>
        </w:rPr>
        <w:t>Nguyen, T. T., &amp; Nguyen, T. H. (2021). Method and system for internet-based event management at universities (Case study: Van Lang University). Journal of Computer Science and Cybernetics, 37(1), 1-14.</w:t>
      </w:r>
    </w:p>
    <w:p w14:paraId="0B0FF287" w14:textId="77777777" w:rsidR="00F95B0D" w:rsidRPr="00F95B0D" w:rsidRDefault="00F95B0D" w:rsidP="00F95B0D">
      <w:pPr>
        <w:numPr>
          <w:ilvl w:val="0"/>
          <w:numId w:val="29"/>
        </w:numPr>
        <w:spacing w:before="22" w:line="360" w:lineRule="exact"/>
        <w:ind w:right="84"/>
        <w:rPr>
          <w:sz w:val="24"/>
          <w:szCs w:val="24"/>
        </w:rPr>
      </w:pPr>
      <w:r w:rsidRPr="00F95B0D">
        <w:rPr>
          <w:sz w:val="24"/>
          <w:szCs w:val="24"/>
          <w:lang w:val="en-GB"/>
        </w:rPr>
        <w:t xml:space="preserve">Maria Rona L. Perez, Ace C. </w:t>
      </w:r>
      <w:proofErr w:type="spellStart"/>
      <w:r w:rsidRPr="00F95B0D">
        <w:rPr>
          <w:sz w:val="24"/>
          <w:szCs w:val="24"/>
          <w:lang w:val="en-GB"/>
        </w:rPr>
        <w:t>Lagman</w:t>
      </w:r>
      <w:proofErr w:type="spellEnd"/>
      <w:r w:rsidRPr="00F95B0D">
        <w:rPr>
          <w:sz w:val="24"/>
          <w:szCs w:val="24"/>
          <w:lang w:val="en-GB"/>
        </w:rPr>
        <w:t xml:space="preserve">, and Rossana T. </w:t>
      </w:r>
      <w:proofErr w:type="spellStart"/>
      <w:r w:rsidRPr="00F95B0D">
        <w:rPr>
          <w:sz w:val="24"/>
          <w:szCs w:val="24"/>
          <w:lang w:val="en-GB"/>
        </w:rPr>
        <w:t>Adao</w:t>
      </w:r>
      <w:proofErr w:type="spellEnd"/>
      <w:r w:rsidRPr="00F95B0D">
        <w:rPr>
          <w:sz w:val="24"/>
          <w:szCs w:val="24"/>
          <w:lang w:val="en-GB"/>
        </w:rPr>
        <w:t>. 2017. Event Management Solution Using Web Application Platform. In Proceedings of the 2017 International Conference on Information Technology (ICIT '17). Association for Computing Machinery, New York, NY, USA, 206–211.</w:t>
      </w:r>
    </w:p>
    <w:p w14:paraId="7DD7D06C" w14:textId="77777777" w:rsidR="00F95B0D" w:rsidRPr="00F95B0D" w:rsidRDefault="00F95B0D" w:rsidP="00F95B0D">
      <w:pPr>
        <w:numPr>
          <w:ilvl w:val="0"/>
          <w:numId w:val="29"/>
        </w:numPr>
        <w:spacing w:before="22" w:line="360" w:lineRule="exact"/>
        <w:ind w:right="84"/>
        <w:rPr>
          <w:sz w:val="24"/>
          <w:szCs w:val="24"/>
        </w:rPr>
      </w:pPr>
      <w:r w:rsidRPr="00F95B0D">
        <w:rPr>
          <w:sz w:val="24"/>
          <w:szCs w:val="24"/>
          <w:lang w:val="en-GB"/>
        </w:rPr>
        <w:t xml:space="preserve">R. </w:t>
      </w:r>
      <w:proofErr w:type="spellStart"/>
      <w:r w:rsidRPr="00F95B0D">
        <w:rPr>
          <w:sz w:val="24"/>
          <w:szCs w:val="24"/>
          <w:lang w:val="en-GB"/>
        </w:rPr>
        <w:t>Wadagave</w:t>
      </w:r>
      <w:proofErr w:type="spellEnd"/>
      <w:r w:rsidRPr="00F95B0D">
        <w:rPr>
          <w:sz w:val="24"/>
          <w:szCs w:val="24"/>
          <w:lang w:val="en-GB"/>
        </w:rPr>
        <w:t xml:space="preserve">, S. Karoshi, P. </w:t>
      </w:r>
      <w:proofErr w:type="spellStart"/>
      <w:r w:rsidRPr="00F95B0D">
        <w:rPr>
          <w:sz w:val="24"/>
          <w:szCs w:val="24"/>
          <w:lang w:val="en-GB"/>
        </w:rPr>
        <w:t>Ravan</w:t>
      </w:r>
      <w:proofErr w:type="spellEnd"/>
      <w:r w:rsidRPr="00F95B0D">
        <w:rPr>
          <w:sz w:val="24"/>
          <w:szCs w:val="24"/>
          <w:lang w:val="en-GB"/>
        </w:rPr>
        <w:t xml:space="preserve">, R. </w:t>
      </w:r>
      <w:proofErr w:type="spellStart"/>
      <w:r w:rsidRPr="00F95B0D">
        <w:rPr>
          <w:sz w:val="24"/>
          <w:szCs w:val="24"/>
          <w:lang w:val="en-GB"/>
        </w:rPr>
        <w:t>Santikar</w:t>
      </w:r>
      <w:proofErr w:type="spellEnd"/>
      <w:r w:rsidRPr="00F95B0D">
        <w:rPr>
          <w:sz w:val="24"/>
          <w:szCs w:val="24"/>
          <w:lang w:val="en-GB"/>
        </w:rPr>
        <w:t xml:space="preserve"> and R. Deshmukh, "Web Application based Event Organisation Portal using MEAN Stack," 2022 International Conference on Sustainable Computing and Data Communication Systems (ICSCDS).</w:t>
      </w:r>
    </w:p>
    <w:p w14:paraId="5B63C5F4" w14:textId="77777777" w:rsidR="00F95B0D" w:rsidRPr="00F95B0D" w:rsidRDefault="00F95B0D" w:rsidP="00F95B0D">
      <w:pPr>
        <w:numPr>
          <w:ilvl w:val="0"/>
          <w:numId w:val="29"/>
        </w:numPr>
        <w:spacing w:before="22" w:line="360" w:lineRule="exact"/>
        <w:ind w:right="84"/>
        <w:rPr>
          <w:sz w:val="24"/>
          <w:szCs w:val="24"/>
        </w:rPr>
      </w:pPr>
      <w:r w:rsidRPr="00F95B0D">
        <w:rPr>
          <w:sz w:val="24"/>
          <w:szCs w:val="24"/>
          <w:lang w:val="en-GB"/>
        </w:rPr>
        <w:t>Al-</w:t>
      </w:r>
      <w:proofErr w:type="spellStart"/>
      <w:r w:rsidRPr="00F95B0D">
        <w:rPr>
          <w:sz w:val="24"/>
          <w:szCs w:val="24"/>
          <w:lang w:val="en-GB"/>
        </w:rPr>
        <w:t>Maolegi</w:t>
      </w:r>
      <w:proofErr w:type="spellEnd"/>
      <w:r w:rsidRPr="00F95B0D">
        <w:rPr>
          <w:sz w:val="24"/>
          <w:szCs w:val="24"/>
          <w:lang w:val="en-GB"/>
        </w:rPr>
        <w:t>, M. A., &amp; Al-</w:t>
      </w:r>
      <w:proofErr w:type="spellStart"/>
      <w:r w:rsidRPr="00F95B0D">
        <w:rPr>
          <w:sz w:val="24"/>
          <w:szCs w:val="24"/>
          <w:lang w:val="en-GB"/>
        </w:rPr>
        <w:t>Maolegi</w:t>
      </w:r>
      <w:proofErr w:type="spellEnd"/>
      <w:r w:rsidRPr="00F95B0D">
        <w:rPr>
          <w:sz w:val="24"/>
          <w:szCs w:val="24"/>
          <w:lang w:val="en-GB"/>
        </w:rPr>
        <w:t>, S. A. (2020). Smart Event Management System for Educational Institutions. International Journal of Computer Applications, 182(25), 1-5.</w:t>
      </w:r>
    </w:p>
    <w:p w14:paraId="1DAE1243" w14:textId="77777777" w:rsidR="00F95B0D" w:rsidRPr="00F95B0D" w:rsidRDefault="00F95B0D" w:rsidP="00F95B0D">
      <w:pPr>
        <w:numPr>
          <w:ilvl w:val="0"/>
          <w:numId w:val="29"/>
        </w:numPr>
        <w:spacing w:before="22" w:line="360" w:lineRule="exact"/>
        <w:ind w:right="84"/>
        <w:rPr>
          <w:sz w:val="24"/>
          <w:szCs w:val="24"/>
        </w:rPr>
      </w:pPr>
      <w:r w:rsidRPr="00F95B0D">
        <w:rPr>
          <w:sz w:val="24"/>
          <w:szCs w:val="24"/>
          <w:lang w:val="en-GB"/>
        </w:rPr>
        <w:t xml:space="preserve">Robinson, Richard &amp; Barron, Paul &amp; David, </w:t>
      </w:r>
      <w:proofErr w:type="spellStart"/>
      <w:r w:rsidRPr="00F95B0D">
        <w:rPr>
          <w:sz w:val="24"/>
          <w:szCs w:val="24"/>
          <w:lang w:val="en-GB"/>
        </w:rPr>
        <w:t>Solnet</w:t>
      </w:r>
      <w:proofErr w:type="spellEnd"/>
      <w:r w:rsidRPr="00F95B0D">
        <w:rPr>
          <w:sz w:val="24"/>
          <w:szCs w:val="24"/>
          <w:lang w:val="en-GB"/>
        </w:rPr>
        <w:t xml:space="preserve">. (2008). Innovative Approaches to Event Management Education in Career Development: A Study of Student Experiences. Journal of Hospitality, Leisure, Sports and Tourism </w:t>
      </w:r>
      <w:proofErr w:type="gramStart"/>
      <w:r w:rsidRPr="00F95B0D">
        <w:rPr>
          <w:sz w:val="24"/>
          <w:szCs w:val="24"/>
          <w:lang w:val="en-GB"/>
        </w:rPr>
        <w:t>Education..</w:t>
      </w:r>
      <w:proofErr w:type="gramEnd"/>
    </w:p>
    <w:p w14:paraId="39FF480B" w14:textId="77777777" w:rsidR="00F95B0D" w:rsidRPr="00F95B0D" w:rsidRDefault="00F95B0D" w:rsidP="00F95B0D">
      <w:pPr>
        <w:numPr>
          <w:ilvl w:val="0"/>
          <w:numId w:val="29"/>
        </w:numPr>
        <w:spacing w:before="22" w:line="360" w:lineRule="exact"/>
        <w:ind w:right="84"/>
        <w:rPr>
          <w:sz w:val="24"/>
          <w:szCs w:val="24"/>
        </w:rPr>
      </w:pPr>
      <w:r w:rsidRPr="00F95B0D">
        <w:rPr>
          <w:sz w:val="24"/>
          <w:szCs w:val="24"/>
          <w:lang w:val="en-GB"/>
        </w:rPr>
        <w:t xml:space="preserve">P. S. </w:t>
      </w:r>
      <w:proofErr w:type="spellStart"/>
      <w:r w:rsidRPr="00F95B0D">
        <w:rPr>
          <w:sz w:val="24"/>
          <w:szCs w:val="24"/>
          <w:lang w:val="en-GB"/>
        </w:rPr>
        <w:t>Hada</w:t>
      </w:r>
      <w:proofErr w:type="spellEnd"/>
      <w:r w:rsidRPr="00F95B0D">
        <w:rPr>
          <w:sz w:val="24"/>
          <w:szCs w:val="24"/>
          <w:lang w:val="en-GB"/>
        </w:rPr>
        <w:t>, Yogesh, Bhupen and Prince, "AI based Event Management Web Application," 2022 International Conference on Machine Learning, Big Data, Cloud and Parallel Computing (COM-IT-CON)</w:t>
      </w:r>
    </w:p>
    <w:p w14:paraId="117B8E36" w14:textId="77777777" w:rsidR="00F95B0D" w:rsidRPr="00F95B0D" w:rsidRDefault="00F95B0D" w:rsidP="00F95B0D">
      <w:pPr>
        <w:numPr>
          <w:ilvl w:val="0"/>
          <w:numId w:val="29"/>
        </w:numPr>
        <w:spacing w:before="22" w:line="360" w:lineRule="exact"/>
        <w:ind w:right="84"/>
        <w:rPr>
          <w:sz w:val="24"/>
          <w:szCs w:val="24"/>
        </w:rPr>
      </w:pPr>
      <w:proofErr w:type="spellStart"/>
      <w:r w:rsidRPr="00F95B0D">
        <w:rPr>
          <w:sz w:val="24"/>
          <w:szCs w:val="24"/>
          <w:lang w:val="en-GB"/>
        </w:rPr>
        <w:t>Akansha</w:t>
      </w:r>
      <w:proofErr w:type="spellEnd"/>
      <w:r w:rsidRPr="00F95B0D">
        <w:rPr>
          <w:sz w:val="24"/>
          <w:szCs w:val="24"/>
          <w:lang w:val="en-GB"/>
        </w:rPr>
        <w:t xml:space="preserve"> Pansare, </w:t>
      </w:r>
      <w:proofErr w:type="spellStart"/>
      <w:r w:rsidRPr="00F95B0D">
        <w:rPr>
          <w:sz w:val="24"/>
          <w:szCs w:val="24"/>
          <w:lang w:val="en-GB"/>
        </w:rPr>
        <w:t>Athang</w:t>
      </w:r>
      <w:proofErr w:type="spellEnd"/>
      <w:r w:rsidRPr="00F95B0D">
        <w:rPr>
          <w:sz w:val="24"/>
          <w:szCs w:val="24"/>
          <w:lang w:val="en-GB"/>
        </w:rPr>
        <w:t xml:space="preserve"> Patil, Nikita Patil, </w:t>
      </w:r>
      <w:proofErr w:type="spellStart"/>
      <w:r w:rsidRPr="00F95B0D">
        <w:rPr>
          <w:sz w:val="24"/>
          <w:szCs w:val="24"/>
          <w:lang w:val="en-GB"/>
        </w:rPr>
        <w:t>Yatin</w:t>
      </w:r>
      <w:proofErr w:type="spellEnd"/>
      <w:r w:rsidRPr="00F95B0D">
        <w:rPr>
          <w:sz w:val="24"/>
          <w:szCs w:val="24"/>
          <w:lang w:val="en-GB"/>
        </w:rPr>
        <w:t xml:space="preserve"> Patil, Mrs. Aparna </w:t>
      </w:r>
      <w:proofErr w:type="spellStart"/>
      <w:r w:rsidRPr="00F95B0D">
        <w:rPr>
          <w:sz w:val="24"/>
          <w:szCs w:val="24"/>
          <w:lang w:val="en-GB"/>
        </w:rPr>
        <w:t>Bhonde</w:t>
      </w:r>
      <w:proofErr w:type="spellEnd"/>
      <w:r w:rsidRPr="00F95B0D">
        <w:rPr>
          <w:sz w:val="24"/>
          <w:szCs w:val="24"/>
          <w:lang w:val="en-GB"/>
        </w:rPr>
        <w:t xml:space="preserve">. 2023. Smart College Event Management System Using MERN Stack. International Journal for Research in Applied Science &amp; Engineering Technology (IJRASET), Volume 11, Issue III, March 2023, ISSN: 2321-9653. </w:t>
      </w:r>
      <w:hyperlink r:id="rId13" w:history="1">
        <w:r w:rsidRPr="00F95B0D">
          <w:rPr>
            <w:rStyle w:val="Hyperlink"/>
            <w:sz w:val="24"/>
            <w:szCs w:val="24"/>
            <w:lang w:val="en-GB"/>
          </w:rPr>
          <w:t>https://doi.org/10.22214/ijraset.2023.49875</w:t>
        </w:r>
      </w:hyperlink>
      <w:r w:rsidRPr="00F95B0D">
        <w:rPr>
          <w:sz w:val="24"/>
          <w:szCs w:val="24"/>
          <w:lang w:val="en-GB"/>
        </w:rPr>
        <w:t>.</w:t>
      </w:r>
    </w:p>
    <w:p w14:paraId="4C0B7AA5" w14:textId="77777777" w:rsidR="00F95B0D" w:rsidRPr="00F95B0D" w:rsidRDefault="00F95B0D" w:rsidP="00F95B0D">
      <w:pPr>
        <w:numPr>
          <w:ilvl w:val="0"/>
          <w:numId w:val="29"/>
        </w:numPr>
        <w:spacing w:before="22" w:line="360" w:lineRule="exact"/>
        <w:ind w:right="84"/>
        <w:rPr>
          <w:sz w:val="24"/>
          <w:szCs w:val="24"/>
        </w:rPr>
      </w:pPr>
      <w:r w:rsidRPr="00F95B0D">
        <w:rPr>
          <w:sz w:val="24"/>
          <w:szCs w:val="24"/>
          <w:lang w:val="en-GB"/>
        </w:rPr>
        <w:t xml:space="preserve">B. Patil, S. </w:t>
      </w:r>
      <w:proofErr w:type="spellStart"/>
      <w:r w:rsidRPr="00F95B0D">
        <w:rPr>
          <w:sz w:val="24"/>
          <w:szCs w:val="24"/>
          <w:lang w:val="en-GB"/>
        </w:rPr>
        <w:t>Rawool</w:t>
      </w:r>
      <w:proofErr w:type="spellEnd"/>
      <w:r w:rsidRPr="00F95B0D">
        <w:rPr>
          <w:sz w:val="24"/>
          <w:szCs w:val="24"/>
          <w:lang w:val="en-GB"/>
        </w:rPr>
        <w:t xml:space="preserve">, A. Sagar, and S. </w:t>
      </w:r>
      <w:proofErr w:type="spellStart"/>
      <w:r w:rsidRPr="00F95B0D">
        <w:rPr>
          <w:sz w:val="24"/>
          <w:szCs w:val="24"/>
          <w:lang w:val="en-GB"/>
        </w:rPr>
        <w:t>Yerme</w:t>
      </w:r>
      <w:proofErr w:type="spellEnd"/>
      <w:r w:rsidRPr="00F95B0D">
        <w:rPr>
          <w:sz w:val="24"/>
          <w:szCs w:val="24"/>
          <w:lang w:val="en-GB"/>
        </w:rPr>
        <w:t>, "Web-Based College Event Management Platform," International Research Journal of Engineering and Technology (IRJET), vol. 11, no. 06, pp. 21-26, June 2024.</w:t>
      </w:r>
    </w:p>
    <w:p w14:paraId="207EB866" w14:textId="77777777" w:rsidR="00301309" w:rsidRPr="00DA42B1" w:rsidRDefault="00301309" w:rsidP="00301309">
      <w:pPr>
        <w:spacing w:before="22" w:line="360" w:lineRule="exact"/>
        <w:ind w:left="78" w:right="84"/>
        <w:rPr>
          <w:b/>
          <w:bCs/>
          <w:sz w:val="32"/>
          <w:szCs w:val="32"/>
        </w:rPr>
      </w:pPr>
    </w:p>
    <w:p w14:paraId="59369BE8" w14:textId="6F062C63" w:rsidR="79DC0194" w:rsidRDefault="79DC0194" w:rsidP="79DC0194">
      <w:pPr>
        <w:spacing w:before="22" w:line="360" w:lineRule="exact"/>
        <w:ind w:left="78" w:right="84"/>
        <w:rPr>
          <w:b/>
          <w:bCs/>
          <w:sz w:val="32"/>
          <w:szCs w:val="32"/>
        </w:rPr>
      </w:pPr>
    </w:p>
    <w:p w14:paraId="733F3703" w14:textId="34B5A899" w:rsidR="79DC0194" w:rsidRDefault="79DC0194" w:rsidP="79DC0194">
      <w:pPr>
        <w:spacing w:before="22" w:line="360" w:lineRule="exact"/>
        <w:ind w:left="78" w:right="84"/>
        <w:rPr>
          <w:b/>
          <w:bCs/>
          <w:sz w:val="32"/>
          <w:szCs w:val="32"/>
        </w:rPr>
      </w:pPr>
    </w:p>
    <w:p w14:paraId="4266B398" w14:textId="79AC2B2A" w:rsidR="79DC0194" w:rsidRDefault="79DC0194" w:rsidP="79DC0194">
      <w:pPr>
        <w:spacing w:before="22" w:line="360" w:lineRule="exact"/>
        <w:ind w:left="78" w:right="84"/>
        <w:rPr>
          <w:b/>
          <w:bCs/>
          <w:sz w:val="32"/>
          <w:szCs w:val="32"/>
        </w:rPr>
      </w:pPr>
    </w:p>
    <w:p w14:paraId="33333407" w14:textId="13D05AF1" w:rsidR="79DC0194" w:rsidRDefault="79DC0194" w:rsidP="79DC0194">
      <w:pPr>
        <w:spacing w:before="22" w:line="360" w:lineRule="exact"/>
        <w:ind w:left="78" w:right="84"/>
        <w:rPr>
          <w:b/>
          <w:bCs/>
          <w:sz w:val="32"/>
          <w:szCs w:val="32"/>
        </w:rPr>
      </w:pPr>
    </w:p>
    <w:p w14:paraId="5BAE1953" w14:textId="0C8D5AF3" w:rsidR="79DC0194" w:rsidRDefault="79DC0194" w:rsidP="79DC0194">
      <w:pPr>
        <w:spacing w:before="22" w:line="360" w:lineRule="exact"/>
        <w:ind w:left="78" w:right="84"/>
        <w:rPr>
          <w:b/>
          <w:bCs/>
          <w:sz w:val="32"/>
          <w:szCs w:val="32"/>
        </w:rPr>
      </w:pPr>
    </w:p>
    <w:p w14:paraId="79A788E2" w14:textId="39EAF6B5" w:rsidR="79DC0194" w:rsidRDefault="79DC0194" w:rsidP="79DC0194">
      <w:pPr>
        <w:spacing w:before="22" w:line="360" w:lineRule="exact"/>
        <w:ind w:left="78" w:right="84"/>
        <w:rPr>
          <w:b/>
          <w:bCs/>
          <w:sz w:val="32"/>
          <w:szCs w:val="32"/>
        </w:rPr>
      </w:pPr>
    </w:p>
    <w:p w14:paraId="7D469624" w14:textId="3108D92E" w:rsidR="79DC0194" w:rsidRDefault="79DC0194" w:rsidP="79DC0194">
      <w:pPr>
        <w:spacing w:before="22" w:line="360" w:lineRule="exact"/>
        <w:ind w:left="78" w:right="84"/>
        <w:rPr>
          <w:b/>
          <w:bCs/>
          <w:sz w:val="32"/>
          <w:szCs w:val="32"/>
        </w:rPr>
      </w:pPr>
    </w:p>
    <w:p w14:paraId="4E9D0CA4" w14:textId="5461D8D8" w:rsidR="79DC0194" w:rsidRDefault="79DC0194" w:rsidP="79DC0194">
      <w:pPr>
        <w:spacing w:before="22" w:line="360" w:lineRule="exact"/>
        <w:ind w:left="78" w:right="84"/>
        <w:rPr>
          <w:b/>
          <w:bCs/>
          <w:sz w:val="32"/>
          <w:szCs w:val="32"/>
        </w:rPr>
      </w:pPr>
    </w:p>
    <w:p w14:paraId="29D59E2B" w14:textId="683A6C70" w:rsidR="79DC0194" w:rsidRDefault="79DC0194" w:rsidP="79DC0194">
      <w:pPr>
        <w:spacing w:before="22" w:line="360" w:lineRule="exact"/>
        <w:ind w:left="78" w:right="84"/>
        <w:rPr>
          <w:b/>
          <w:bCs/>
          <w:sz w:val="32"/>
          <w:szCs w:val="32"/>
        </w:rPr>
      </w:pPr>
    </w:p>
    <w:p w14:paraId="416E7E6A" w14:textId="2880F867" w:rsidR="79DC0194" w:rsidRDefault="79DC0194" w:rsidP="79DC0194">
      <w:pPr>
        <w:spacing w:before="22" w:line="360" w:lineRule="exact"/>
        <w:ind w:left="78" w:right="84"/>
        <w:rPr>
          <w:b/>
          <w:bCs/>
          <w:sz w:val="32"/>
          <w:szCs w:val="32"/>
        </w:rPr>
      </w:pPr>
    </w:p>
    <w:p w14:paraId="0D9F7DBC" w14:textId="0CC668A2" w:rsidR="79DC0194" w:rsidRDefault="79DC0194" w:rsidP="79DC0194">
      <w:pPr>
        <w:spacing w:before="22" w:line="360" w:lineRule="exact"/>
        <w:ind w:left="78" w:right="84"/>
        <w:rPr>
          <w:b/>
          <w:bCs/>
          <w:sz w:val="32"/>
          <w:szCs w:val="32"/>
        </w:rPr>
      </w:pPr>
    </w:p>
    <w:p w14:paraId="7F11D33A" w14:textId="75CF5F0E" w:rsidR="79DC0194" w:rsidRDefault="79DC0194" w:rsidP="79DC0194">
      <w:pPr>
        <w:spacing w:before="22" w:line="360" w:lineRule="exact"/>
        <w:ind w:left="78" w:right="84"/>
        <w:rPr>
          <w:b/>
          <w:bCs/>
          <w:sz w:val="32"/>
          <w:szCs w:val="32"/>
        </w:rPr>
      </w:pPr>
    </w:p>
    <w:p w14:paraId="3FE9DD39" w14:textId="20D6098C" w:rsidR="79DC0194" w:rsidRDefault="79DC0194" w:rsidP="79DC0194">
      <w:pPr>
        <w:spacing w:before="22" w:line="360" w:lineRule="exact"/>
        <w:ind w:left="78" w:right="84"/>
        <w:rPr>
          <w:b/>
          <w:bCs/>
          <w:sz w:val="32"/>
          <w:szCs w:val="32"/>
        </w:rPr>
      </w:pPr>
    </w:p>
    <w:p w14:paraId="06F96722" w14:textId="612E7D72" w:rsidR="79DC0194" w:rsidRDefault="79DC0194" w:rsidP="79DC0194">
      <w:pPr>
        <w:spacing w:before="22" w:line="360" w:lineRule="exact"/>
        <w:ind w:left="78" w:right="84"/>
        <w:rPr>
          <w:b/>
          <w:bCs/>
          <w:sz w:val="32"/>
          <w:szCs w:val="32"/>
        </w:rPr>
      </w:pPr>
    </w:p>
    <w:p w14:paraId="5368EC4E" w14:textId="524FE5ED" w:rsidR="79DC0194" w:rsidRDefault="79DC0194" w:rsidP="79DC0194">
      <w:pPr>
        <w:spacing w:before="22" w:line="360" w:lineRule="exact"/>
        <w:ind w:left="78" w:right="84"/>
        <w:rPr>
          <w:b/>
          <w:bCs/>
          <w:sz w:val="32"/>
          <w:szCs w:val="32"/>
        </w:rPr>
      </w:pPr>
    </w:p>
    <w:p w14:paraId="1728DDE5" w14:textId="608F35F8" w:rsidR="79DC0194" w:rsidRDefault="79DC0194" w:rsidP="79DC0194">
      <w:pPr>
        <w:spacing w:before="22" w:line="360" w:lineRule="exact"/>
        <w:ind w:left="78" w:right="84"/>
        <w:rPr>
          <w:b/>
          <w:bCs/>
          <w:sz w:val="32"/>
          <w:szCs w:val="32"/>
        </w:rPr>
      </w:pPr>
    </w:p>
    <w:p w14:paraId="669A7F8A" w14:textId="7A125BA3" w:rsidR="79DC0194" w:rsidRDefault="79DC0194" w:rsidP="79DC0194">
      <w:pPr>
        <w:spacing w:before="22" w:line="360" w:lineRule="exact"/>
        <w:ind w:left="78" w:right="84"/>
        <w:rPr>
          <w:b/>
          <w:bCs/>
          <w:sz w:val="32"/>
          <w:szCs w:val="32"/>
        </w:rPr>
      </w:pPr>
    </w:p>
    <w:p w14:paraId="55CE1331" w14:textId="020203A0" w:rsidR="79DC0194" w:rsidRDefault="79DC0194" w:rsidP="79DC0194">
      <w:pPr>
        <w:spacing w:before="22" w:line="360" w:lineRule="exact"/>
        <w:ind w:left="78" w:right="84"/>
        <w:rPr>
          <w:b/>
          <w:bCs/>
          <w:sz w:val="32"/>
          <w:szCs w:val="32"/>
        </w:rPr>
      </w:pPr>
    </w:p>
    <w:p w14:paraId="4CA1739D" w14:textId="54FEC00D" w:rsidR="79DC0194" w:rsidRDefault="79DC0194" w:rsidP="79DC0194">
      <w:pPr>
        <w:spacing w:before="22" w:line="360" w:lineRule="exact"/>
        <w:ind w:left="78" w:right="84"/>
        <w:rPr>
          <w:b/>
          <w:bCs/>
          <w:sz w:val="32"/>
          <w:szCs w:val="32"/>
        </w:rPr>
      </w:pPr>
    </w:p>
    <w:p w14:paraId="2FC96916" w14:textId="07098DD8" w:rsidR="79DC0194" w:rsidRDefault="79DC0194" w:rsidP="79DC0194">
      <w:pPr>
        <w:spacing w:before="22" w:line="360" w:lineRule="exact"/>
        <w:ind w:left="78" w:right="84"/>
        <w:rPr>
          <w:b/>
          <w:bCs/>
          <w:sz w:val="32"/>
          <w:szCs w:val="32"/>
        </w:rPr>
      </w:pPr>
    </w:p>
    <w:p w14:paraId="223C1C90" w14:textId="7F6F7444" w:rsidR="79DC0194" w:rsidRDefault="79DC0194" w:rsidP="79DC0194">
      <w:pPr>
        <w:spacing w:before="22" w:line="360" w:lineRule="exact"/>
        <w:ind w:left="78" w:right="84"/>
        <w:rPr>
          <w:b/>
          <w:bCs/>
          <w:sz w:val="32"/>
          <w:szCs w:val="32"/>
        </w:rPr>
      </w:pPr>
    </w:p>
    <w:p w14:paraId="25AD6AB5" w14:textId="6AA95729" w:rsidR="79DC0194" w:rsidRDefault="79DC0194" w:rsidP="79DC0194">
      <w:pPr>
        <w:spacing w:before="22" w:line="360" w:lineRule="exact"/>
        <w:ind w:left="78" w:right="84"/>
        <w:rPr>
          <w:b/>
          <w:bCs/>
          <w:sz w:val="32"/>
          <w:szCs w:val="32"/>
        </w:rPr>
      </w:pPr>
    </w:p>
    <w:sectPr w:rsidR="79DC0194" w:rsidSect="00F95B0D">
      <w:type w:val="continuous"/>
      <w:pgSz w:w="11920" w:h="16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95E92" w14:textId="77777777" w:rsidR="00A433A0" w:rsidRDefault="00A433A0" w:rsidP="009055E6">
      <w:r>
        <w:separator/>
      </w:r>
    </w:p>
  </w:endnote>
  <w:endnote w:type="continuationSeparator" w:id="0">
    <w:p w14:paraId="675811C2" w14:textId="77777777" w:rsidR="00A433A0" w:rsidRDefault="00A433A0" w:rsidP="00905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F3E83" w14:textId="77777777" w:rsidR="00A433A0" w:rsidRDefault="00A433A0" w:rsidP="009055E6">
      <w:r>
        <w:separator/>
      </w:r>
    </w:p>
  </w:footnote>
  <w:footnote w:type="continuationSeparator" w:id="0">
    <w:p w14:paraId="62FD739E" w14:textId="77777777" w:rsidR="00A433A0" w:rsidRDefault="00A433A0" w:rsidP="009055E6">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ys5KFZ/58lEt1C" int2:id="1GEZq0Vm">
      <int2:state int2:type="LegacyProofing" int2:value="Rejected"/>
    </int2:textHash>
    <int2:textHash int2:hashCode="t2M0d3kElcq3mR" int2:id="Tczfy9iL">
      <int2:state int2:type="LegacyProofing" int2:value="Rejected"/>
    </int2:textHash>
    <int2:textHash int2:hashCode="Zp6dO2wyQhtSZx" int2:id="pm99zns1">
      <int2:state int2:type="LegacyProofing" int2:value="Rejected"/>
    </int2:textHash>
    <int2:textHash int2:hashCode="NhWO66gh/Fshxy" int2:id="epU1EcF3">
      <int2:state int2:type="LegacyProofing" int2:value="Rejected"/>
    </int2:textHash>
    <int2:textHash int2:hashCode="8JvHjaRKGiYJtH" int2:id="D1AcN8Hc">
      <int2:state int2:type="LegacyProofing" int2:value="Rejected"/>
    </int2:textHash>
    <int2:textHash int2:hashCode="fj+Y9IaipID6pj" int2:id="iNV1LOiH">
      <int2:state int2:type="LegacyProofing" int2:value="Rejected"/>
    </int2:textHash>
    <int2:textHash int2:hashCode="ZTLb2u6IrauZyz" int2:id="gfxhBYfu">
      <int2:state int2:type="LegacyProofing" int2:value="Rejected"/>
    </int2:textHash>
    <int2:textHash int2:hashCode="xqHhC+kpxiXSOb" int2:id="QA9LP7d5">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84F"/>
    <w:multiLevelType w:val="hybridMultilevel"/>
    <w:tmpl w:val="08AC0AF4"/>
    <w:lvl w:ilvl="0" w:tplc="8FA8C928">
      <w:start w:val="4"/>
      <w:numFmt w:val="decimal"/>
      <w:lvlText w:val="%1)"/>
      <w:lvlJc w:val="left"/>
      <w:pPr>
        <w:ind w:left="720" w:hanging="360"/>
      </w:pPr>
    </w:lvl>
    <w:lvl w:ilvl="1" w:tplc="8D740C90">
      <w:start w:val="1"/>
      <w:numFmt w:val="lowerLetter"/>
      <w:lvlText w:val="%2."/>
      <w:lvlJc w:val="left"/>
      <w:pPr>
        <w:ind w:left="1440" w:hanging="360"/>
      </w:pPr>
    </w:lvl>
    <w:lvl w:ilvl="2" w:tplc="2C24C73E">
      <w:start w:val="1"/>
      <w:numFmt w:val="lowerRoman"/>
      <w:lvlText w:val="%3."/>
      <w:lvlJc w:val="right"/>
      <w:pPr>
        <w:ind w:left="2160" w:hanging="180"/>
      </w:pPr>
    </w:lvl>
    <w:lvl w:ilvl="3" w:tplc="2216134E">
      <w:start w:val="1"/>
      <w:numFmt w:val="decimal"/>
      <w:lvlText w:val="%4."/>
      <w:lvlJc w:val="left"/>
      <w:pPr>
        <w:ind w:left="2880" w:hanging="360"/>
      </w:pPr>
    </w:lvl>
    <w:lvl w:ilvl="4" w:tplc="E2F6ABA4">
      <w:start w:val="1"/>
      <w:numFmt w:val="lowerLetter"/>
      <w:lvlText w:val="%5."/>
      <w:lvlJc w:val="left"/>
      <w:pPr>
        <w:ind w:left="3600" w:hanging="360"/>
      </w:pPr>
    </w:lvl>
    <w:lvl w:ilvl="5" w:tplc="2E4A572E">
      <w:start w:val="1"/>
      <w:numFmt w:val="lowerRoman"/>
      <w:lvlText w:val="%6."/>
      <w:lvlJc w:val="right"/>
      <w:pPr>
        <w:ind w:left="4320" w:hanging="180"/>
      </w:pPr>
    </w:lvl>
    <w:lvl w:ilvl="6" w:tplc="0A3E38A4">
      <w:start w:val="1"/>
      <w:numFmt w:val="decimal"/>
      <w:lvlText w:val="%7."/>
      <w:lvlJc w:val="left"/>
      <w:pPr>
        <w:ind w:left="5040" w:hanging="360"/>
      </w:pPr>
    </w:lvl>
    <w:lvl w:ilvl="7" w:tplc="712AF588">
      <w:start w:val="1"/>
      <w:numFmt w:val="lowerLetter"/>
      <w:lvlText w:val="%8."/>
      <w:lvlJc w:val="left"/>
      <w:pPr>
        <w:ind w:left="5760" w:hanging="360"/>
      </w:pPr>
    </w:lvl>
    <w:lvl w:ilvl="8" w:tplc="0CC66E3A">
      <w:start w:val="1"/>
      <w:numFmt w:val="lowerRoman"/>
      <w:lvlText w:val="%9."/>
      <w:lvlJc w:val="right"/>
      <w:pPr>
        <w:ind w:left="6480" w:hanging="180"/>
      </w:pPr>
    </w:lvl>
  </w:abstractNum>
  <w:abstractNum w:abstractNumId="1" w15:restartNumberingAfterBreak="0">
    <w:nsid w:val="03D38DF1"/>
    <w:multiLevelType w:val="hybridMultilevel"/>
    <w:tmpl w:val="F84879E6"/>
    <w:lvl w:ilvl="0" w:tplc="D49AB782">
      <w:start w:val="1"/>
      <w:numFmt w:val="decimal"/>
      <w:lvlText w:val="%1)"/>
      <w:lvlJc w:val="left"/>
      <w:pPr>
        <w:ind w:left="720" w:hanging="360"/>
      </w:pPr>
    </w:lvl>
    <w:lvl w:ilvl="1" w:tplc="9BBE4C6E">
      <w:start w:val="1"/>
      <w:numFmt w:val="lowerLetter"/>
      <w:lvlText w:val="%2."/>
      <w:lvlJc w:val="left"/>
      <w:pPr>
        <w:ind w:left="1440" w:hanging="360"/>
      </w:pPr>
    </w:lvl>
    <w:lvl w:ilvl="2" w:tplc="82649F08">
      <w:start w:val="1"/>
      <w:numFmt w:val="lowerRoman"/>
      <w:lvlText w:val="%3."/>
      <w:lvlJc w:val="right"/>
      <w:pPr>
        <w:ind w:left="2160" w:hanging="180"/>
      </w:pPr>
    </w:lvl>
    <w:lvl w:ilvl="3" w:tplc="66262868">
      <w:start w:val="1"/>
      <w:numFmt w:val="decimal"/>
      <w:lvlText w:val="%4."/>
      <w:lvlJc w:val="left"/>
      <w:pPr>
        <w:ind w:left="2880" w:hanging="360"/>
      </w:pPr>
    </w:lvl>
    <w:lvl w:ilvl="4" w:tplc="703E5838">
      <w:start w:val="1"/>
      <w:numFmt w:val="lowerLetter"/>
      <w:lvlText w:val="%5."/>
      <w:lvlJc w:val="left"/>
      <w:pPr>
        <w:ind w:left="3600" w:hanging="360"/>
      </w:pPr>
    </w:lvl>
    <w:lvl w:ilvl="5" w:tplc="D45AFCAC">
      <w:start w:val="1"/>
      <w:numFmt w:val="lowerRoman"/>
      <w:lvlText w:val="%6."/>
      <w:lvlJc w:val="right"/>
      <w:pPr>
        <w:ind w:left="4320" w:hanging="180"/>
      </w:pPr>
    </w:lvl>
    <w:lvl w:ilvl="6" w:tplc="12405E2C">
      <w:start w:val="1"/>
      <w:numFmt w:val="decimal"/>
      <w:lvlText w:val="%7."/>
      <w:lvlJc w:val="left"/>
      <w:pPr>
        <w:ind w:left="5040" w:hanging="360"/>
      </w:pPr>
    </w:lvl>
    <w:lvl w:ilvl="7" w:tplc="297E529A">
      <w:start w:val="1"/>
      <w:numFmt w:val="lowerLetter"/>
      <w:lvlText w:val="%8."/>
      <w:lvlJc w:val="left"/>
      <w:pPr>
        <w:ind w:left="5760" w:hanging="360"/>
      </w:pPr>
    </w:lvl>
    <w:lvl w:ilvl="8" w:tplc="598002C6">
      <w:start w:val="1"/>
      <w:numFmt w:val="lowerRoman"/>
      <w:lvlText w:val="%9."/>
      <w:lvlJc w:val="right"/>
      <w:pPr>
        <w:ind w:left="6480" w:hanging="180"/>
      </w:pPr>
    </w:lvl>
  </w:abstractNum>
  <w:abstractNum w:abstractNumId="2" w15:restartNumberingAfterBreak="0">
    <w:nsid w:val="08E017E7"/>
    <w:multiLevelType w:val="multilevel"/>
    <w:tmpl w:val="72AC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E3F84"/>
    <w:multiLevelType w:val="multilevel"/>
    <w:tmpl w:val="D98C6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162DA"/>
    <w:multiLevelType w:val="multilevel"/>
    <w:tmpl w:val="29C2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15219"/>
    <w:multiLevelType w:val="multilevel"/>
    <w:tmpl w:val="924E5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16086"/>
    <w:multiLevelType w:val="multilevel"/>
    <w:tmpl w:val="9EF82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329CA"/>
    <w:multiLevelType w:val="hybridMultilevel"/>
    <w:tmpl w:val="D8A82F0C"/>
    <w:lvl w:ilvl="0" w:tplc="61649E94">
      <w:start w:val="1"/>
      <w:numFmt w:val="decimal"/>
      <w:lvlText w:val="%1."/>
      <w:lvlJc w:val="left"/>
      <w:pPr>
        <w:tabs>
          <w:tab w:val="num" w:pos="720"/>
        </w:tabs>
        <w:ind w:left="720" w:hanging="360"/>
      </w:pPr>
    </w:lvl>
    <w:lvl w:ilvl="1" w:tplc="1E8AECDA" w:tentative="1">
      <w:start w:val="1"/>
      <w:numFmt w:val="decimal"/>
      <w:lvlText w:val="%2."/>
      <w:lvlJc w:val="left"/>
      <w:pPr>
        <w:tabs>
          <w:tab w:val="num" w:pos="1440"/>
        </w:tabs>
        <w:ind w:left="1440" w:hanging="360"/>
      </w:pPr>
    </w:lvl>
    <w:lvl w:ilvl="2" w:tplc="234ECA8A" w:tentative="1">
      <w:start w:val="1"/>
      <w:numFmt w:val="decimal"/>
      <w:lvlText w:val="%3."/>
      <w:lvlJc w:val="left"/>
      <w:pPr>
        <w:tabs>
          <w:tab w:val="num" w:pos="2160"/>
        </w:tabs>
        <w:ind w:left="2160" w:hanging="360"/>
      </w:pPr>
    </w:lvl>
    <w:lvl w:ilvl="3" w:tplc="C10A2D34" w:tentative="1">
      <w:start w:val="1"/>
      <w:numFmt w:val="decimal"/>
      <w:lvlText w:val="%4."/>
      <w:lvlJc w:val="left"/>
      <w:pPr>
        <w:tabs>
          <w:tab w:val="num" w:pos="2880"/>
        </w:tabs>
        <w:ind w:left="2880" w:hanging="360"/>
      </w:pPr>
    </w:lvl>
    <w:lvl w:ilvl="4" w:tplc="96002630" w:tentative="1">
      <w:start w:val="1"/>
      <w:numFmt w:val="decimal"/>
      <w:lvlText w:val="%5."/>
      <w:lvlJc w:val="left"/>
      <w:pPr>
        <w:tabs>
          <w:tab w:val="num" w:pos="3600"/>
        </w:tabs>
        <w:ind w:left="3600" w:hanging="360"/>
      </w:pPr>
    </w:lvl>
    <w:lvl w:ilvl="5" w:tplc="5FD613DA" w:tentative="1">
      <w:start w:val="1"/>
      <w:numFmt w:val="decimal"/>
      <w:lvlText w:val="%6."/>
      <w:lvlJc w:val="left"/>
      <w:pPr>
        <w:tabs>
          <w:tab w:val="num" w:pos="4320"/>
        </w:tabs>
        <w:ind w:left="4320" w:hanging="360"/>
      </w:pPr>
    </w:lvl>
    <w:lvl w:ilvl="6" w:tplc="1960B69E" w:tentative="1">
      <w:start w:val="1"/>
      <w:numFmt w:val="decimal"/>
      <w:lvlText w:val="%7."/>
      <w:lvlJc w:val="left"/>
      <w:pPr>
        <w:tabs>
          <w:tab w:val="num" w:pos="5040"/>
        </w:tabs>
        <w:ind w:left="5040" w:hanging="360"/>
      </w:pPr>
    </w:lvl>
    <w:lvl w:ilvl="7" w:tplc="6DFA7D4A" w:tentative="1">
      <w:start w:val="1"/>
      <w:numFmt w:val="decimal"/>
      <w:lvlText w:val="%8."/>
      <w:lvlJc w:val="left"/>
      <w:pPr>
        <w:tabs>
          <w:tab w:val="num" w:pos="5760"/>
        </w:tabs>
        <w:ind w:left="5760" w:hanging="360"/>
      </w:pPr>
    </w:lvl>
    <w:lvl w:ilvl="8" w:tplc="065441B4" w:tentative="1">
      <w:start w:val="1"/>
      <w:numFmt w:val="decimal"/>
      <w:lvlText w:val="%9."/>
      <w:lvlJc w:val="left"/>
      <w:pPr>
        <w:tabs>
          <w:tab w:val="num" w:pos="6480"/>
        </w:tabs>
        <w:ind w:left="6480" w:hanging="360"/>
      </w:pPr>
    </w:lvl>
  </w:abstractNum>
  <w:abstractNum w:abstractNumId="8" w15:restartNumberingAfterBreak="0">
    <w:nsid w:val="237277FF"/>
    <w:multiLevelType w:val="hybridMultilevel"/>
    <w:tmpl w:val="9EE64920"/>
    <w:lvl w:ilvl="0" w:tplc="B0E499FC">
      <w:start w:val="1"/>
      <w:numFmt w:val="bullet"/>
      <w:lvlText w:val="•"/>
      <w:lvlJc w:val="left"/>
      <w:pPr>
        <w:tabs>
          <w:tab w:val="num" w:pos="644"/>
        </w:tabs>
        <w:ind w:left="644" w:hanging="360"/>
      </w:pPr>
      <w:rPr>
        <w:rFonts w:ascii="Arial" w:hAnsi="Arial" w:hint="default"/>
      </w:rPr>
    </w:lvl>
    <w:lvl w:ilvl="1" w:tplc="F9DE4968" w:tentative="1">
      <w:start w:val="1"/>
      <w:numFmt w:val="bullet"/>
      <w:lvlText w:val="•"/>
      <w:lvlJc w:val="left"/>
      <w:pPr>
        <w:tabs>
          <w:tab w:val="num" w:pos="1364"/>
        </w:tabs>
        <w:ind w:left="1364" w:hanging="360"/>
      </w:pPr>
      <w:rPr>
        <w:rFonts w:ascii="Arial" w:hAnsi="Arial" w:hint="default"/>
      </w:rPr>
    </w:lvl>
    <w:lvl w:ilvl="2" w:tplc="706EA5A8" w:tentative="1">
      <w:start w:val="1"/>
      <w:numFmt w:val="bullet"/>
      <w:lvlText w:val="•"/>
      <w:lvlJc w:val="left"/>
      <w:pPr>
        <w:tabs>
          <w:tab w:val="num" w:pos="2084"/>
        </w:tabs>
        <w:ind w:left="2084" w:hanging="360"/>
      </w:pPr>
      <w:rPr>
        <w:rFonts w:ascii="Arial" w:hAnsi="Arial" w:hint="default"/>
      </w:rPr>
    </w:lvl>
    <w:lvl w:ilvl="3" w:tplc="C8FAB87C" w:tentative="1">
      <w:start w:val="1"/>
      <w:numFmt w:val="bullet"/>
      <w:lvlText w:val="•"/>
      <w:lvlJc w:val="left"/>
      <w:pPr>
        <w:tabs>
          <w:tab w:val="num" w:pos="2804"/>
        </w:tabs>
        <w:ind w:left="2804" w:hanging="360"/>
      </w:pPr>
      <w:rPr>
        <w:rFonts w:ascii="Arial" w:hAnsi="Arial" w:hint="default"/>
      </w:rPr>
    </w:lvl>
    <w:lvl w:ilvl="4" w:tplc="FA60FFE6" w:tentative="1">
      <w:start w:val="1"/>
      <w:numFmt w:val="bullet"/>
      <w:lvlText w:val="•"/>
      <w:lvlJc w:val="left"/>
      <w:pPr>
        <w:tabs>
          <w:tab w:val="num" w:pos="3524"/>
        </w:tabs>
        <w:ind w:left="3524" w:hanging="360"/>
      </w:pPr>
      <w:rPr>
        <w:rFonts w:ascii="Arial" w:hAnsi="Arial" w:hint="default"/>
      </w:rPr>
    </w:lvl>
    <w:lvl w:ilvl="5" w:tplc="9F4A604A" w:tentative="1">
      <w:start w:val="1"/>
      <w:numFmt w:val="bullet"/>
      <w:lvlText w:val="•"/>
      <w:lvlJc w:val="left"/>
      <w:pPr>
        <w:tabs>
          <w:tab w:val="num" w:pos="4244"/>
        </w:tabs>
        <w:ind w:left="4244" w:hanging="360"/>
      </w:pPr>
      <w:rPr>
        <w:rFonts w:ascii="Arial" w:hAnsi="Arial" w:hint="default"/>
      </w:rPr>
    </w:lvl>
    <w:lvl w:ilvl="6" w:tplc="5FE8A0C8" w:tentative="1">
      <w:start w:val="1"/>
      <w:numFmt w:val="bullet"/>
      <w:lvlText w:val="•"/>
      <w:lvlJc w:val="left"/>
      <w:pPr>
        <w:tabs>
          <w:tab w:val="num" w:pos="4964"/>
        </w:tabs>
        <w:ind w:left="4964" w:hanging="360"/>
      </w:pPr>
      <w:rPr>
        <w:rFonts w:ascii="Arial" w:hAnsi="Arial" w:hint="default"/>
      </w:rPr>
    </w:lvl>
    <w:lvl w:ilvl="7" w:tplc="941C6B04" w:tentative="1">
      <w:start w:val="1"/>
      <w:numFmt w:val="bullet"/>
      <w:lvlText w:val="•"/>
      <w:lvlJc w:val="left"/>
      <w:pPr>
        <w:tabs>
          <w:tab w:val="num" w:pos="5684"/>
        </w:tabs>
        <w:ind w:left="5684" w:hanging="360"/>
      </w:pPr>
      <w:rPr>
        <w:rFonts w:ascii="Arial" w:hAnsi="Arial" w:hint="default"/>
      </w:rPr>
    </w:lvl>
    <w:lvl w:ilvl="8" w:tplc="1B2E1F94" w:tentative="1">
      <w:start w:val="1"/>
      <w:numFmt w:val="bullet"/>
      <w:lvlText w:val="•"/>
      <w:lvlJc w:val="left"/>
      <w:pPr>
        <w:tabs>
          <w:tab w:val="num" w:pos="6404"/>
        </w:tabs>
        <w:ind w:left="6404" w:hanging="360"/>
      </w:pPr>
      <w:rPr>
        <w:rFonts w:ascii="Arial" w:hAnsi="Arial" w:hint="default"/>
      </w:rPr>
    </w:lvl>
  </w:abstractNum>
  <w:abstractNum w:abstractNumId="9" w15:restartNumberingAfterBreak="0">
    <w:nsid w:val="24C316C3"/>
    <w:multiLevelType w:val="multilevel"/>
    <w:tmpl w:val="B492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A399E"/>
    <w:multiLevelType w:val="multilevel"/>
    <w:tmpl w:val="3E7C7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46083"/>
    <w:multiLevelType w:val="multilevel"/>
    <w:tmpl w:val="9F421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15608"/>
    <w:multiLevelType w:val="multilevel"/>
    <w:tmpl w:val="84F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522D3"/>
    <w:multiLevelType w:val="hybridMultilevel"/>
    <w:tmpl w:val="63BEEB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E5F7AC5"/>
    <w:multiLevelType w:val="multilevel"/>
    <w:tmpl w:val="5EC2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02D28"/>
    <w:multiLevelType w:val="multilevel"/>
    <w:tmpl w:val="0C12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B0528"/>
    <w:multiLevelType w:val="multilevel"/>
    <w:tmpl w:val="D8B4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F9533"/>
    <w:multiLevelType w:val="hybridMultilevel"/>
    <w:tmpl w:val="4C8051EA"/>
    <w:lvl w:ilvl="0" w:tplc="D5F25342">
      <w:start w:val="3"/>
      <w:numFmt w:val="decimal"/>
      <w:lvlText w:val="%1)"/>
      <w:lvlJc w:val="left"/>
      <w:pPr>
        <w:ind w:left="720" w:hanging="360"/>
      </w:pPr>
    </w:lvl>
    <w:lvl w:ilvl="1" w:tplc="70CE2E1A">
      <w:start w:val="1"/>
      <w:numFmt w:val="lowerLetter"/>
      <w:lvlText w:val="%2."/>
      <w:lvlJc w:val="left"/>
      <w:pPr>
        <w:ind w:left="1440" w:hanging="360"/>
      </w:pPr>
    </w:lvl>
    <w:lvl w:ilvl="2" w:tplc="02C6E950">
      <w:start w:val="1"/>
      <w:numFmt w:val="lowerRoman"/>
      <w:lvlText w:val="%3."/>
      <w:lvlJc w:val="right"/>
      <w:pPr>
        <w:ind w:left="2160" w:hanging="180"/>
      </w:pPr>
    </w:lvl>
    <w:lvl w:ilvl="3" w:tplc="550AEDA6">
      <w:start w:val="1"/>
      <w:numFmt w:val="decimal"/>
      <w:lvlText w:val="%4."/>
      <w:lvlJc w:val="left"/>
      <w:pPr>
        <w:ind w:left="2880" w:hanging="360"/>
      </w:pPr>
    </w:lvl>
    <w:lvl w:ilvl="4" w:tplc="9A56459C">
      <w:start w:val="1"/>
      <w:numFmt w:val="lowerLetter"/>
      <w:lvlText w:val="%5."/>
      <w:lvlJc w:val="left"/>
      <w:pPr>
        <w:ind w:left="3600" w:hanging="360"/>
      </w:pPr>
    </w:lvl>
    <w:lvl w:ilvl="5" w:tplc="CC88183A">
      <w:start w:val="1"/>
      <w:numFmt w:val="lowerRoman"/>
      <w:lvlText w:val="%6."/>
      <w:lvlJc w:val="right"/>
      <w:pPr>
        <w:ind w:left="4320" w:hanging="180"/>
      </w:pPr>
    </w:lvl>
    <w:lvl w:ilvl="6" w:tplc="ABC2DE54">
      <w:start w:val="1"/>
      <w:numFmt w:val="decimal"/>
      <w:lvlText w:val="%7."/>
      <w:lvlJc w:val="left"/>
      <w:pPr>
        <w:ind w:left="5040" w:hanging="360"/>
      </w:pPr>
    </w:lvl>
    <w:lvl w:ilvl="7" w:tplc="F7F2808E">
      <w:start w:val="1"/>
      <w:numFmt w:val="lowerLetter"/>
      <w:lvlText w:val="%8."/>
      <w:lvlJc w:val="left"/>
      <w:pPr>
        <w:ind w:left="5760" w:hanging="360"/>
      </w:pPr>
    </w:lvl>
    <w:lvl w:ilvl="8" w:tplc="59FA4612">
      <w:start w:val="1"/>
      <w:numFmt w:val="lowerRoman"/>
      <w:lvlText w:val="%9."/>
      <w:lvlJc w:val="right"/>
      <w:pPr>
        <w:ind w:left="6480" w:hanging="180"/>
      </w:pPr>
    </w:lvl>
  </w:abstractNum>
  <w:abstractNum w:abstractNumId="18" w15:restartNumberingAfterBreak="0">
    <w:nsid w:val="52D8615E"/>
    <w:multiLevelType w:val="multilevel"/>
    <w:tmpl w:val="52587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E75B78"/>
    <w:multiLevelType w:val="multilevel"/>
    <w:tmpl w:val="B1C2D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DC3FD"/>
    <w:multiLevelType w:val="hybridMultilevel"/>
    <w:tmpl w:val="3D206696"/>
    <w:lvl w:ilvl="0" w:tplc="F4FE4F1A">
      <w:start w:val="2"/>
      <w:numFmt w:val="decimal"/>
      <w:lvlText w:val="%1)"/>
      <w:lvlJc w:val="left"/>
      <w:pPr>
        <w:ind w:left="720" w:hanging="360"/>
      </w:pPr>
    </w:lvl>
    <w:lvl w:ilvl="1" w:tplc="EAAAFC7E">
      <w:start w:val="1"/>
      <w:numFmt w:val="lowerLetter"/>
      <w:lvlText w:val="%2."/>
      <w:lvlJc w:val="left"/>
      <w:pPr>
        <w:ind w:left="1440" w:hanging="360"/>
      </w:pPr>
    </w:lvl>
    <w:lvl w:ilvl="2" w:tplc="30045E66">
      <w:start w:val="1"/>
      <w:numFmt w:val="lowerRoman"/>
      <w:lvlText w:val="%3."/>
      <w:lvlJc w:val="right"/>
      <w:pPr>
        <w:ind w:left="2160" w:hanging="180"/>
      </w:pPr>
    </w:lvl>
    <w:lvl w:ilvl="3" w:tplc="CCAED7F0">
      <w:start w:val="1"/>
      <w:numFmt w:val="decimal"/>
      <w:lvlText w:val="%4."/>
      <w:lvlJc w:val="left"/>
      <w:pPr>
        <w:ind w:left="2880" w:hanging="360"/>
      </w:pPr>
    </w:lvl>
    <w:lvl w:ilvl="4" w:tplc="896A3194">
      <w:start w:val="1"/>
      <w:numFmt w:val="lowerLetter"/>
      <w:lvlText w:val="%5."/>
      <w:lvlJc w:val="left"/>
      <w:pPr>
        <w:ind w:left="3600" w:hanging="360"/>
      </w:pPr>
    </w:lvl>
    <w:lvl w:ilvl="5" w:tplc="405C7A56">
      <w:start w:val="1"/>
      <w:numFmt w:val="lowerRoman"/>
      <w:lvlText w:val="%6."/>
      <w:lvlJc w:val="right"/>
      <w:pPr>
        <w:ind w:left="4320" w:hanging="180"/>
      </w:pPr>
    </w:lvl>
    <w:lvl w:ilvl="6" w:tplc="A61C1606">
      <w:start w:val="1"/>
      <w:numFmt w:val="decimal"/>
      <w:lvlText w:val="%7."/>
      <w:lvlJc w:val="left"/>
      <w:pPr>
        <w:ind w:left="5040" w:hanging="360"/>
      </w:pPr>
    </w:lvl>
    <w:lvl w:ilvl="7" w:tplc="38BE5DBC">
      <w:start w:val="1"/>
      <w:numFmt w:val="lowerLetter"/>
      <w:lvlText w:val="%8."/>
      <w:lvlJc w:val="left"/>
      <w:pPr>
        <w:ind w:left="5760" w:hanging="360"/>
      </w:pPr>
    </w:lvl>
    <w:lvl w:ilvl="8" w:tplc="5C047F74">
      <w:start w:val="1"/>
      <w:numFmt w:val="lowerRoman"/>
      <w:lvlText w:val="%9."/>
      <w:lvlJc w:val="right"/>
      <w:pPr>
        <w:ind w:left="6480" w:hanging="180"/>
      </w:pPr>
    </w:lvl>
  </w:abstractNum>
  <w:abstractNum w:abstractNumId="21" w15:restartNumberingAfterBreak="0">
    <w:nsid w:val="5B3B7F0F"/>
    <w:multiLevelType w:val="hybridMultilevel"/>
    <w:tmpl w:val="EB5261C8"/>
    <w:lvl w:ilvl="0" w:tplc="D2EC618A">
      <w:start w:val="5"/>
      <w:numFmt w:val="decimal"/>
      <w:lvlText w:val="%1)"/>
      <w:lvlJc w:val="left"/>
      <w:pPr>
        <w:ind w:left="720" w:hanging="360"/>
      </w:pPr>
    </w:lvl>
    <w:lvl w:ilvl="1" w:tplc="7812B6C0">
      <w:start w:val="1"/>
      <w:numFmt w:val="lowerLetter"/>
      <w:lvlText w:val="%2."/>
      <w:lvlJc w:val="left"/>
      <w:pPr>
        <w:ind w:left="1440" w:hanging="360"/>
      </w:pPr>
    </w:lvl>
    <w:lvl w:ilvl="2" w:tplc="63509116">
      <w:start w:val="1"/>
      <w:numFmt w:val="lowerRoman"/>
      <w:lvlText w:val="%3."/>
      <w:lvlJc w:val="right"/>
      <w:pPr>
        <w:ind w:left="2160" w:hanging="180"/>
      </w:pPr>
    </w:lvl>
    <w:lvl w:ilvl="3" w:tplc="A3348D6A">
      <w:start w:val="1"/>
      <w:numFmt w:val="decimal"/>
      <w:lvlText w:val="%4."/>
      <w:lvlJc w:val="left"/>
      <w:pPr>
        <w:ind w:left="2880" w:hanging="360"/>
      </w:pPr>
    </w:lvl>
    <w:lvl w:ilvl="4" w:tplc="C0C01848">
      <w:start w:val="1"/>
      <w:numFmt w:val="lowerLetter"/>
      <w:lvlText w:val="%5."/>
      <w:lvlJc w:val="left"/>
      <w:pPr>
        <w:ind w:left="3600" w:hanging="360"/>
      </w:pPr>
    </w:lvl>
    <w:lvl w:ilvl="5" w:tplc="F3A4A28A">
      <w:start w:val="1"/>
      <w:numFmt w:val="lowerRoman"/>
      <w:lvlText w:val="%6."/>
      <w:lvlJc w:val="right"/>
      <w:pPr>
        <w:ind w:left="4320" w:hanging="180"/>
      </w:pPr>
    </w:lvl>
    <w:lvl w:ilvl="6" w:tplc="0E1ED358">
      <w:start w:val="1"/>
      <w:numFmt w:val="decimal"/>
      <w:lvlText w:val="%7."/>
      <w:lvlJc w:val="left"/>
      <w:pPr>
        <w:ind w:left="5040" w:hanging="360"/>
      </w:pPr>
    </w:lvl>
    <w:lvl w:ilvl="7" w:tplc="899454E6">
      <w:start w:val="1"/>
      <w:numFmt w:val="lowerLetter"/>
      <w:lvlText w:val="%8."/>
      <w:lvlJc w:val="left"/>
      <w:pPr>
        <w:ind w:left="5760" w:hanging="360"/>
      </w:pPr>
    </w:lvl>
    <w:lvl w:ilvl="8" w:tplc="66343CBA">
      <w:start w:val="1"/>
      <w:numFmt w:val="lowerRoman"/>
      <w:lvlText w:val="%9."/>
      <w:lvlJc w:val="right"/>
      <w:pPr>
        <w:ind w:left="6480" w:hanging="180"/>
      </w:pPr>
    </w:lvl>
  </w:abstractNum>
  <w:abstractNum w:abstractNumId="22" w15:restartNumberingAfterBreak="0">
    <w:nsid w:val="609C7C6F"/>
    <w:multiLevelType w:val="multilevel"/>
    <w:tmpl w:val="1088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15929"/>
    <w:multiLevelType w:val="multilevel"/>
    <w:tmpl w:val="A75289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D647754"/>
    <w:multiLevelType w:val="multilevel"/>
    <w:tmpl w:val="5B08A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5A3E69"/>
    <w:multiLevelType w:val="hybridMultilevel"/>
    <w:tmpl w:val="0D6C4832"/>
    <w:lvl w:ilvl="0" w:tplc="05EC71B6">
      <w:start w:val="1"/>
      <w:numFmt w:val="bullet"/>
      <w:lvlText w:val="•"/>
      <w:lvlJc w:val="left"/>
      <w:pPr>
        <w:tabs>
          <w:tab w:val="num" w:pos="720"/>
        </w:tabs>
        <w:ind w:left="720" w:hanging="360"/>
      </w:pPr>
      <w:rPr>
        <w:rFonts w:ascii="Arial" w:hAnsi="Arial" w:hint="default"/>
      </w:rPr>
    </w:lvl>
    <w:lvl w:ilvl="1" w:tplc="C7D48A52" w:tentative="1">
      <w:start w:val="1"/>
      <w:numFmt w:val="bullet"/>
      <w:lvlText w:val="•"/>
      <w:lvlJc w:val="left"/>
      <w:pPr>
        <w:tabs>
          <w:tab w:val="num" w:pos="1440"/>
        </w:tabs>
        <w:ind w:left="1440" w:hanging="360"/>
      </w:pPr>
      <w:rPr>
        <w:rFonts w:ascii="Arial" w:hAnsi="Arial" w:hint="default"/>
      </w:rPr>
    </w:lvl>
    <w:lvl w:ilvl="2" w:tplc="05004F88" w:tentative="1">
      <w:start w:val="1"/>
      <w:numFmt w:val="bullet"/>
      <w:lvlText w:val="•"/>
      <w:lvlJc w:val="left"/>
      <w:pPr>
        <w:tabs>
          <w:tab w:val="num" w:pos="2160"/>
        </w:tabs>
        <w:ind w:left="2160" w:hanging="360"/>
      </w:pPr>
      <w:rPr>
        <w:rFonts w:ascii="Arial" w:hAnsi="Arial" w:hint="default"/>
      </w:rPr>
    </w:lvl>
    <w:lvl w:ilvl="3" w:tplc="A156F2EE" w:tentative="1">
      <w:start w:val="1"/>
      <w:numFmt w:val="bullet"/>
      <w:lvlText w:val="•"/>
      <w:lvlJc w:val="left"/>
      <w:pPr>
        <w:tabs>
          <w:tab w:val="num" w:pos="2880"/>
        </w:tabs>
        <w:ind w:left="2880" w:hanging="360"/>
      </w:pPr>
      <w:rPr>
        <w:rFonts w:ascii="Arial" w:hAnsi="Arial" w:hint="default"/>
      </w:rPr>
    </w:lvl>
    <w:lvl w:ilvl="4" w:tplc="5358AB04" w:tentative="1">
      <w:start w:val="1"/>
      <w:numFmt w:val="bullet"/>
      <w:lvlText w:val="•"/>
      <w:lvlJc w:val="left"/>
      <w:pPr>
        <w:tabs>
          <w:tab w:val="num" w:pos="3600"/>
        </w:tabs>
        <w:ind w:left="3600" w:hanging="360"/>
      </w:pPr>
      <w:rPr>
        <w:rFonts w:ascii="Arial" w:hAnsi="Arial" w:hint="default"/>
      </w:rPr>
    </w:lvl>
    <w:lvl w:ilvl="5" w:tplc="3878ACFC" w:tentative="1">
      <w:start w:val="1"/>
      <w:numFmt w:val="bullet"/>
      <w:lvlText w:val="•"/>
      <w:lvlJc w:val="left"/>
      <w:pPr>
        <w:tabs>
          <w:tab w:val="num" w:pos="4320"/>
        </w:tabs>
        <w:ind w:left="4320" w:hanging="360"/>
      </w:pPr>
      <w:rPr>
        <w:rFonts w:ascii="Arial" w:hAnsi="Arial" w:hint="default"/>
      </w:rPr>
    </w:lvl>
    <w:lvl w:ilvl="6" w:tplc="C65EAB7E" w:tentative="1">
      <w:start w:val="1"/>
      <w:numFmt w:val="bullet"/>
      <w:lvlText w:val="•"/>
      <w:lvlJc w:val="left"/>
      <w:pPr>
        <w:tabs>
          <w:tab w:val="num" w:pos="5040"/>
        </w:tabs>
        <w:ind w:left="5040" w:hanging="360"/>
      </w:pPr>
      <w:rPr>
        <w:rFonts w:ascii="Arial" w:hAnsi="Arial" w:hint="default"/>
      </w:rPr>
    </w:lvl>
    <w:lvl w:ilvl="7" w:tplc="6D18A856" w:tentative="1">
      <w:start w:val="1"/>
      <w:numFmt w:val="bullet"/>
      <w:lvlText w:val="•"/>
      <w:lvlJc w:val="left"/>
      <w:pPr>
        <w:tabs>
          <w:tab w:val="num" w:pos="5760"/>
        </w:tabs>
        <w:ind w:left="5760" w:hanging="360"/>
      </w:pPr>
      <w:rPr>
        <w:rFonts w:ascii="Arial" w:hAnsi="Arial" w:hint="default"/>
      </w:rPr>
    </w:lvl>
    <w:lvl w:ilvl="8" w:tplc="77F4466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F205DAA"/>
    <w:multiLevelType w:val="multilevel"/>
    <w:tmpl w:val="23F6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2B14E0"/>
    <w:multiLevelType w:val="hybridMultilevel"/>
    <w:tmpl w:val="F39EB30C"/>
    <w:lvl w:ilvl="0" w:tplc="3F309DAA">
      <w:start w:val="1"/>
      <w:numFmt w:val="decimal"/>
      <w:lvlText w:val="%1."/>
      <w:lvlJc w:val="left"/>
      <w:pPr>
        <w:tabs>
          <w:tab w:val="num" w:pos="720"/>
        </w:tabs>
        <w:ind w:left="720" w:hanging="360"/>
      </w:pPr>
    </w:lvl>
    <w:lvl w:ilvl="1" w:tplc="318AD270" w:tentative="1">
      <w:start w:val="1"/>
      <w:numFmt w:val="decimal"/>
      <w:lvlText w:val="%2."/>
      <w:lvlJc w:val="left"/>
      <w:pPr>
        <w:tabs>
          <w:tab w:val="num" w:pos="1440"/>
        </w:tabs>
        <w:ind w:left="1440" w:hanging="360"/>
      </w:pPr>
    </w:lvl>
    <w:lvl w:ilvl="2" w:tplc="C89C95A4" w:tentative="1">
      <w:start w:val="1"/>
      <w:numFmt w:val="decimal"/>
      <w:lvlText w:val="%3."/>
      <w:lvlJc w:val="left"/>
      <w:pPr>
        <w:tabs>
          <w:tab w:val="num" w:pos="2160"/>
        </w:tabs>
        <w:ind w:left="2160" w:hanging="360"/>
      </w:pPr>
    </w:lvl>
    <w:lvl w:ilvl="3" w:tplc="1C7E7F5A" w:tentative="1">
      <w:start w:val="1"/>
      <w:numFmt w:val="decimal"/>
      <w:lvlText w:val="%4."/>
      <w:lvlJc w:val="left"/>
      <w:pPr>
        <w:tabs>
          <w:tab w:val="num" w:pos="2880"/>
        </w:tabs>
        <w:ind w:left="2880" w:hanging="360"/>
      </w:pPr>
    </w:lvl>
    <w:lvl w:ilvl="4" w:tplc="288C0F30" w:tentative="1">
      <w:start w:val="1"/>
      <w:numFmt w:val="decimal"/>
      <w:lvlText w:val="%5."/>
      <w:lvlJc w:val="left"/>
      <w:pPr>
        <w:tabs>
          <w:tab w:val="num" w:pos="3600"/>
        </w:tabs>
        <w:ind w:left="3600" w:hanging="360"/>
      </w:pPr>
    </w:lvl>
    <w:lvl w:ilvl="5" w:tplc="FB94EDB6" w:tentative="1">
      <w:start w:val="1"/>
      <w:numFmt w:val="decimal"/>
      <w:lvlText w:val="%6."/>
      <w:lvlJc w:val="left"/>
      <w:pPr>
        <w:tabs>
          <w:tab w:val="num" w:pos="4320"/>
        </w:tabs>
        <w:ind w:left="4320" w:hanging="360"/>
      </w:pPr>
    </w:lvl>
    <w:lvl w:ilvl="6" w:tplc="0ED0BB16" w:tentative="1">
      <w:start w:val="1"/>
      <w:numFmt w:val="decimal"/>
      <w:lvlText w:val="%7."/>
      <w:lvlJc w:val="left"/>
      <w:pPr>
        <w:tabs>
          <w:tab w:val="num" w:pos="5040"/>
        </w:tabs>
        <w:ind w:left="5040" w:hanging="360"/>
      </w:pPr>
    </w:lvl>
    <w:lvl w:ilvl="7" w:tplc="F3E8CDCE" w:tentative="1">
      <w:start w:val="1"/>
      <w:numFmt w:val="decimal"/>
      <w:lvlText w:val="%8."/>
      <w:lvlJc w:val="left"/>
      <w:pPr>
        <w:tabs>
          <w:tab w:val="num" w:pos="5760"/>
        </w:tabs>
        <w:ind w:left="5760" w:hanging="360"/>
      </w:pPr>
    </w:lvl>
    <w:lvl w:ilvl="8" w:tplc="020A7FF6" w:tentative="1">
      <w:start w:val="1"/>
      <w:numFmt w:val="decimal"/>
      <w:lvlText w:val="%9."/>
      <w:lvlJc w:val="left"/>
      <w:pPr>
        <w:tabs>
          <w:tab w:val="num" w:pos="6480"/>
        </w:tabs>
        <w:ind w:left="6480" w:hanging="360"/>
      </w:pPr>
    </w:lvl>
  </w:abstractNum>
  <w:abstractNum w:abstractNumId="28" w15:restartNumberingAfterBreak="0">
    <w:nsid w:val="7C68036A"/>
    <w:multiLevelType w:val="hybridMultilevel"/>
    <w:tmpl w:val="2DD483EA"/>
    <w:lvl w:ilvl="0" w:tplc="189A17BC">
      <w:start w:val="1"/>
      <w:numFmt w:val="bullet"/>
      <w:lvlText w:val="•"/>
      <w:lvlJc w:val="left"/>
      <w:pPr>
        <w:tabs>
          <w:tab w:val="num" w:pos="720"/>
        </w:tabs>
        <w:ind w:left="720" w:hanging="360"/>
      </w:pPr>
      <w:rPr>
        <w:rFonts w:ascii="Arial" w:hAnsi="Arial" w:hint="default"/>
      </w:rPr>
    </w:lvl>
    <w:lvl w:ilvl="1" w:tplc="D8189566" w:tentative="1">
      <w:start w:val="1"/>
      <w:numFmt w:val="bullet"/>
      <w:lvlText w:val="•"/>
      <w:lvlJc w:val="left"/>
      <w:pPr>
        <w:tabs>
          <w:tab w:val="num" w:pos="1440"/>
        </w:tabs>
        <w:ind w:left="1440" w:hanging="360"/>
      </w:pPr>
      <w:rPr>
        <w:rFonts w:ascii="Arial" w:hAnsi="Arial" w:hint="default"/>
      </w:rPr>
    </w:lvl>
    <w:lvl w:ilvl="2" w:tplc="CFA6C4D8" w:tentative="1">
      <w:start w:val="1"/>
      <w:numFmt w:val="bullet"/>
      <w:lvlText w:val="•"/>
      <w:lvlJc w:val="left"/>
      <w:pPr>
        <w:tabs>
          <w:tab w:val="num" w:pos="2160"/>
        </w:tabs>
        <w:ind w:left="2160" w:hanging="360"/>
      </w:pPr>
      <w:rPr>
        <w:rFonts w:ascii="Arial" w:hAnsi="Arial" w:hint="default"/>
      </w:rPr>
    </w:lvl>
    <w:lvl w:ilvl="3" w:tplc="3C725CF4" w:tentative="1">
      <w:start w:val="1"/>
      <w:numFmt w:val="bullet"/>
      <w:lvlText w:val="•"/>
      <w:lvlJc w:val="left"/>
      <w:pPr>
        <w:tabs>
          <w:tab w:val="num" w:pos="2880"/>
        </w:tabs>
        <w:ind w:left="2880" w:hanging="360"/>
      </w:pPr>
      <w:rPr>
        <w:rFonts w:ascii="Arial" w:hAnsi="Arial" w:hint="default"/>
      </w:rPr>
    </w:lvl>
    <w:lvl w:ilvl="4" w:tplc="730C0E1C" w:tentative="1">
      <w:start w:val="1"/>
      <w:numFmt w:val="bullet"/>
      <w:lvlText w:val="•"/>
      <w:lvlJc w:val="left"/>
      <w:pPr>
        <w:tabs>
          <w:tab w:val="num" w:pos="3600"/>
        </w:tabs>
        <w:ind w:left="3600" w:hanging="360"/>
      </w:pPr>
      <w:rPr>
        <w:rFonts w:ascii="Arial" w:hAnsi="Arial" w:hint="default"/>
      </w:rPr>
    </w:lvl>
    <w:lvl w:ilvl="5" w:tplc="C3669848" w:tentative="1">
      <w:start w:val="1"/>
      <w:numFmt w:val="bullet"/>
      <w:lvlText w:val="•"/>
      <w:lvlJc w:val="left"/>
      <w:pPr>
        <w:tabs>
          <w:tab w:val="num" w:pos="4320"/>
        </w:tabs>
        <w:ind w:left="4320" w:hanging="360"/>
      </w:pPr>
      <w:rPr>
        <w:rFonts w:ascii="Arial" w:hAnsi="Arial" w:hint="default"/>
      </w:rPr>
    </w:lvl>
    <w:lvl w:ilvl="6" w:tplc="733A14BC" w:tentative="1">
      <w:start w:val="1"/>
      <w:numFmt w:val="bullet"/>
      <w:lvlText w:val="•"/>
      <w:lvlJc w:val="left"/>
      <w:pPr>
        <w:tabs>
          <w:tab w:val="num" w:pos="5040"/>
        </w:tabs>
        <w:ind w:left="5040" w:hanging="360"/>
      </w:pPr>
      <w:rPr>
        <w:rFonts w:ascii="Arial" w:hAnsi="Arial" w:hint="default"/>
      </w:rPr>
    </w:lvl>
    <w:lvl w:ilvl="7" w:tplc="CC36DE60" w:tentative="1">
      <w:start w:val="1"/>
      <w:numFmt w:val="bullet"/>
      <w:lvlText w:val="•"/>
      <w:lvlJc w:val="left"/>
      <w:pPr>
        <w:tabs>
          <w:tab w:val="num" w:pos="5760"/>
        </w:tabs>
        <w:ind w:left="5760" w:hanging="360"/>
      </w:pPr>
      <w:rPr>
        <w:rFonts w:ascii="Arial" w:hAnsi="Arial" w:hint="default"/>
      </w:rPr>
    </w:lvl>
    <w:lvl w:ilvl="8" w:tplc="85A6A788"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28"/>
  </w:num>
  <w:num w:numId="3">
    <w:abstractNumId w:val="25"/>
  </w:num>
  <w:num w:numId="4">
    <w:abstractNumId w:val="13"/>
  </w:num>
  <w:num w:numId="5">
    <w:abstractNumId w:val="8"/>
  </w:num>
  <w:num w:numId="6">
    <w:abstractNumId w:val="27"/>
  </w:num>
  <w:num w:numId="7">
    <w:abstractNumId w:val="22"/>
  </w:num>
  <w:num w:numId="8">
    <w:abstractNumId w:val="19"/>
  </w:num>
  <w:num w:numId="9">
    <w:abstractNumId w:val="24"/>
  </w:num>
  <w:num w:numId="10">
    <w:abstractNumId w:val="14"/>
  </w:num>
  <w:num w:numId="11">
    <w:abstractNumId w:val="2"/>
  </w:num>
  <w:num w:numId="12">
    <w:abstractNumId w:val="21"/>
  </w:num>
  <w:num w:numId="13">
    <w:abstractNumId w:val="0"/>
  </w:num>
  <w:num w:numId="14">
    <w:abstractNumId w:val="17"/>
  </w:num>
  <w:num w:numId="15">
    <w:abstractNumId w:val="20"/>
  </w:num>
  <w:num w:numId="16">
    <w:abstractNumId w:val="1"/>
  </w:num>
  <w:num w:numId="17">
    <w:abstractNumId w:val="26"/>
  </w:num>
  <w:num w:numId="18">
    <w:abstractNumId w:val="9"/>
  </w:num>
  <w:num w:numId="19">
    <w:abstractNumId w:val="4"/>
  </w:num>
  <w:num w:numId="20">
    <w:abstractNumId w:val="5"/>
  </w:num>
  <w:num w:numId="21">
    <w:abstractNumId w:val="11"/>
  </w:num>
  <w:num w:numId="22">
    <w:abstractNumId w:val="15"/>
  </w:num>
  <w:num w:numId="23">
    <w:abstractNumId w:val="16"/>
  </w:num>
  <w:num w:numId="24">
    <w:abstractNumId w:val="6"/>
  </w:num>
  <w:num w:numId="25">
    <w:abstractNumId w:val="10"/>
  </w:num>
  <w:num w:numId="26">
    <w:abstractNumId w:val="3"/>
  </w:num>
  <w:num w:numId="27">
    <w:abstractNumId w:val="18"/>
  </w:num>
  <w:num w:numId="28">
    <w:abstractNumId w:val="1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09"/>
    <w:rsid w:val="00013DAF"/>
    <w:rsid w:val="00064F58"/>
    <w:rsid w:val="000C6259"/>
    <w:rsid w:val="000D7C41"/>
    <w:rsid w:val="001021F8"/>
    <w:rsid w:val="001238EA"/>
    <w:rsid w:val="0013458E"/>
    <w:rsid w:val="0014146E"/>
    <w:rsid w:val="001422A0"/>
    <w:rsid w:val="00176B7D"/>
    <w:rsid w:val="00183B79"/>
    <w:rsid w:val="00190D0E"/>
    <w:rsid w:val="001A14AB"/>
    <w:rsid w:val="001D46B2"/>
    <w:rsid w:val="001E2198"/>
    <w:rsid w:val="00205B67"/>
    <w:rsid w:val="002107E2"/>
    <w:rsid w:val="0022459A"/>
    <w:rsid w:val="00261336"/>
    <w:rsid w:val="002753EB"/>
    <w:rsid w:val="00286A05"/>
    <w:rsid w:val="00292670"/>
    <w:rsid w:val="002A2AB8"/>
    <w:rsid w:val="002C22B4"/>
    <w:rsid w:val="002C3509"/>
    <w:rsid w:val="002D271F"/>
    <w:rsid w:val="002D5669"/>
    <w:rsid w:val="00301309"/>
    <w:rsid w:val="00362728"/>
    <w:rsid w:val="00363C34"/>
    <w:rsid w:val="003A40C8"/>
    <w:rsid w:val="003E1440"/>
    <w:rsid w:val="0046322D"/>
    <w:rsid w:val="00473D97"/>
    <w:rsid w:val="00485640"/>
    <w:rsid w:val="004A1257"/>
    <w:rsid w:val="004B0830"/>
    <w:rsid w:val="004F787D"/>
    <w:rsid w:val="00577F0A"/>
    <w:rsid w:val="00583F56"/>
    <w:rsid w:val="0067322B"/>
    <w:rsid w:val="006874EF"/>
    <w:rsid w:val="006A4701"/>
    <w:rsid w:val="006B33C4"/>
    <w:rsid w:val="006B6024"/>
    <w:rsid w:val="006C3F56"/>
    <w:rsid w:val="007137B3"/>
    <w:rsid w:val="00761376"/>
    <w:rsid w:val="00787364"/>
    <w:rsid w:val="007C2435"/>
    <w:rsid w:val="007C4DF1"/>
    <w:rsid w:val="007D46F8"/>
    <w:rsid w:val="007E0339"/>
    <w:rsid w:val="007E2624"/>
    <w:rsid w:val="007F5F77"/>
    <w:rsid w:val="00815032"/>
    <w:rsid w:val="00844346"/>
    <w:rsid w:val="0085247E"/>
    <w:rsid w:val="0086448B"/>
    <w:rsid w:val="00864790"/>
    <w:rsid w:val="00871E1F"/>
    <w:rsid w:val="00872E9E"/>
    <w:rsid w:val="0087703E"/>
    <w:rsid w:val="008A1872"/>
    <w:rsid w:val="008C446A"/>
    <w:rsid w:val="008E2828"/>
    <w:rsid w:val="009055E6"/>
    <w:rsid w:val="00911600"/>
    <w:rsid w:val="0091289C"/>
    <w:rsid w:val="0098436F"/>
    <w:rsid w:val="009B2C59"/>
    <w:rsid w:val="00A258E2"/>
    <w:rsid w:val="00A35BEA"/>
    <w:rsid w:val="00A40B50"/>
    <w:rsid w:val="00A433A0"/>
    <w:rsid w:val="00A60707"/>
    <w:rsid w:val="00A645EC"/>
    <w:rsid w:val="00A930E8"/>
    <w:rsid w:val="00AB3401"/>
    <w:rsid w:val="00AC360C"/>
    <w:rsid w:val="00AE00A5"/>
    <w:rsid w:val="00AE2A87"/>
    <w:rsid w:val="00B36190"/>
    <w:rsid w:val="00B37146"/>
    <w:rsid w:val="00B41877"/>
    <w:rsid w:val="00B54102"/>
    <w:rsid w:val="00B61D8D"/>
    <w:rsid w:val="00B73EFB"/>
    <w:rsid w:val="00B832F7"/>
    <w:rsid w:val="00BA2D8E"/>
    <w:rsid w:val="00C14C94"/>
    <w:rsid w:val="00C36038"/>
    <w:rsid w:val="00CB1D74"/>
    <w:rsid w:val="00CB6FCC"/>
    <w:rsid w:val="00CC4C91"/>
    <w:rsid w:val="00CC5CA2"/>
    <w:rsid w:val="00CC71A5"/>
    <w:rsid w:val="00CD3BC7"/>
    <w:rsid w:val="00D33CDA"/>
    <w:rsid w:val="00D366DD"/>
    <w:rsid w:val="00D44521"/>
    <w:rsid w:val="00D46D4B"/>
    <w:rsid w:val="00D6420D"/>
    <w:rsid w:val="00D7239A"/>
    <w:rsid w:val="00D77B14"/>
    <w:rsid w:val="00DA004E"/>
    <w:rsid w:val="00DA42B1"/>
    <w:rsid w:val="00DB56B9"/>
    <w:rsid w:val="00DF3D48"/>
    <w:rsid w:val="00E13822"/>
    <w:rsid w:val="00E26A34"/>
    <w:rsid w:val="00E7643E"/>
    <w:rsid w:val="00EF4009"/>
    <w:rsid w:val="00F12570"/>
    <w:rsid w:val="00F2570E"/>
    <w:rsid w:val="00F27116"/>
    <w:rsid w:val="00F421C9"/>
    <w:rsid w:val="00F54E68"/>
    <w:rsid w:val="00F60765"/>
    <w:rsid w:val="00F73967"/>
    <w:rsid w:val="00F845D6"/>
    <w:rsid w:val="00F95B0D"/>
    <w:rsid w:val="00FC0AF3"/>
    <w:rsid w:val="00FC403B"/>
    <w:rsid w:val="00FD6440"/>
    <w:rsid w:val="00FF40A6"/>
    <w:rsid w:val="0C49F83A"/>
    <w:rsid w:val="17C38110"/>
    <w:rsid w:val="1FB57289"/>
    <w:rsid w:val="2125945A"/>
    <w:rsid w:val="2E635BC4"/>
    <w:rsid w:val="307F99A2"/>
    <w:rsid w:val="30F280C2"/>
    <w:rsid w:val="31001B44"/>
    <w:rsid w:val="332237B6"/>
    <w:rsid w:val="3DFD04B2"/>
    <w:rsid w:val="4EFAC5DC"/>
    <w:rsid w:val="552C7BE3"/>
    <w:rsid w:val="57F04F52"/>
    <w:rsid w:val="5A6737A7"/>
    <w:rsid w:val="6245D3D5"/>
    <w:rsid w:val="665B984B"/>
    <w:rsid w:val="6704C0B6"/>
    <w:rsid w:val="679412CB"/>
    <w:rsid w:val="6B0A761D"/>
    <w:rsid w:val="767D8585"/>
    <w:rsid w:val="79AAAAF3"/>
    <w:rsid w:val="79D3C77D"/>
    <w:rsid w:val="79DC0194"/>
    <w:rsid w:val="7BA1DDB0"/>
    <w:rsid w:val="7D4A1CD8"/>
    <w:rsid w:val="7E62A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798D5F"/>
  <w15:docId w15:val="{CA8030BC-A082-47A5-B43E-B7D27BC8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2F7"/>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B37146"/>
    <w:rPr>
      <w:rFonts w:ascii="Tahoma" w:hAnsi="Tahoma" w:cs="Tahoma"/>
      <w:sz w:val="16"/>
      <w:szCs w:val="16"/>
    </w:rPr>
  </w:style>
  <w:style w:type="character" w:customStyle="1" w:styleId="BalloonTextChar">
    <w:name w:val="Balloon Text Char"/>
    <w:basedOn w:val="DefaultParagraphFont"/>
    <w:link w:val="BalloonText"/>
    <w:uiPriority w:val="99"/>
    <w:semiHidden/>
    <w:rsid w:val="00B37146"/>
    <w:rPr>
      <w:rFonts w:ascii="Tahoma" w:hAnsi="Tahoma" w:cs="Tahoma"/>
      <w:sz w:val="16"/>
      <w:szCs w:val="16"/>
    </w:rPr>
  </w:style>
  <w:style w:type="paragraph" w:styleId="ListParagraph">
    <w:name w:val="List Paragraph"/>
    <w:basedOn w:val="Normal"/>
    <w:uiPriority w:val="34"/>
    <w:qFormat/>
    <w:rsid w:val="00B73EFB"/>
    <w:pPr>
      <w:spacing w:after="160" w:line="256" w:lineRule="auto"/>
      <w:ind w:left="720"/>
      <w:contextualSpacing/>
    </w:pPr>
    <w:rPr>
      <w:rFonts w:asciiTheme="minorHAnsi" w:eastAsiaTheme="minorHAnsi" w:hAnsiTheme="minorHAnsi" w:cstheme="minorBidi"/>
      <w:kern w:val="2"/>
      <w:sz w:val="22"/>
      <w:szCs w:val="22"/>
      <w:lang w:val="en-IN"/>
    </w:rPr>
  </w:style>
  <w:style w:type="paragraph" w:styleId="Caption">
    <w:name w:val="caption"/>
    <w:basedOn w:val="Normal"/>
    <w:next w:val="Normal"/>
    <w:uiPriority w:val="35"/>
    <w:unhideWhenUsed/>
    <w:qFormat/>
    <w:rsid w:val="00761376"/>
    <w:pPr>
      <w:spacing w:after="200"/>
    </w:pPr>
    <w:rPr>
      <w:i/>
      <w:iCs/>
      <w:color w:val="1F497D" w:themeColor="text2"/>
      <w:sz w:val="18"/>
      <w:szCs w:val="18"/>
    </w:rPr>
  </w:style>
  <w:style w:type="character" w:styleId="Hyperlink">
    <w:name w:val="Hyperlink"/>
    <w:basedOn w:val="DefaultParagraphFont"/>
    <w:uiPriority w:val="99"/>
    <w:unhideWhenUsed/>
    <w:rsid w:val="00DA42B1"/>
    <w:rPr>
      <w:color w:val="0000FF" w:themeColor="hyperlink"/>
      <w:u w:val="single"/>
    </w:rPr>
  </w:style>
  <w:style w:type="character" w:styleId="UnresolvedMention">
    <w:name w:val="Unresolved Mention"/>
    <w:basedOn w:val="DefaultParagraphFont"/>
    <w:uiPriority w:val="99"/>
    <w:semiHidden/>
    <w:unhideWhenUsed/>
    <w:rsid w:val="00DA42B1"/>
    <w:rPr>
      <w:color w:val="605E5C"/>
      <w:shd w:val="clear" w:color="auto" w:fill="E1DFDD"/>
    </w:rPr>
  </w:style>
  <w:style w:type="table" w:styleId="TableGrid">
    <w:name w:val="Table Grid"/>
    <w:basedOn w:val="TableNormal"/>
    <w:uiPriority w:val="39"/>
    <w:rsid w:val="00984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055E6"/>
  </w:style>
  <w:style w:type="character" w:customStyle="1" w:styleId="FootnoteTextChar">
    <w:name w:val="Footnote Text Char"/>
    <w:basedOn w:val="DefaultParagraphFont"/>
    <w:link w:val="FootnoteText"/>
    <w:uiPriority w:val="99"/>
    <w:semiHidden/>
    <w:rsid w:val="009055E6"/>
  </w:style>
  <w:style w:type="character" w:styleId="FootnoteReference">
    <w:name w:val="footnote reference"/>
    <w:basedOn w:val="DefaultParagraphFont"/>
    <w:uiPriority w:val="99"/>
    <w:semiHidden/>
    <w:unhideWhenUsed/>
    <w:rsid w:val="009055E6"/>
    <w:rPr>
      <w:vertAlign w:val="superscript"/>
    </w:rPr>
  </w:style>
  <w:style w:type="paragraph" w:styleId="NormalWeb">
    <w:name w:val="Normal (Web)"/>
    <w:basedOn w:val="Normal"/>
    <w:uiPriority w:val="99"/>
    <w:rsid w:val="004F787D"/>
    <w:pPr>
      <w:jc w:val="center"/>
    </w:pPr>
    <w:rPr>
      <w:rFonts w:eastAsia="SimSun"/>
      <w:sz w:val="24"/>
      <w:szCs w:val="24"/>
    </w:rPr>
  </w:style>
  <w:style w:type="paragraph" w:customStyle="1" w:styleId="TableParagraph">
    <w:name w:val="Table Paragraph"/>
    <w:basedOn w:val="Normal"/>
    <w:uiPriority w:val="1"/>
    <w:qFormat/>
    <w:rsid w:val="004F787D"/>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993">
      <w:bodyDiv w:val="1"/>
      <w:marLeft w:val="0"/>
      <w:marRight w:val="0"/>
      <w:marTop w:val="0"/>
      <w:marBottom w:val="0"/>
      <w:divBdr>
        <w:top w:val="none" w:sz="0" w:space="0" w:color="auto"/>
        <w:left w:val="none" w:sz="0" w:space="0" w:color="auto"/>
        <w:bottom w:val="none" w:sz="0" w:space="0" w:color="auto"/>
        <w:right w:val="none" w:sz="0" w:space="0" w:color="auto"/>
      </w:divBdr>
      <w:divsChild>
        <w:div w:id="1504781118">
          <w:marLeft w:val="547"/>
          <w:marRight w:val="0"/>
          <w:marTop w:val="200"/>
          <w:marBottom w:val="0"/>
          <w:divBdr>
            <w:top w:val="none" w:sz="0" w:space="0" w:color="auto"/>
            <w:left w:val="none" w:sz="0" w:space="0" w:color="auto"/>
            <w:bottom w:val="none" w:sz="0" w:space="0" w:color="auto"/>
            <w:right w:val="none" w:sz="0" w:space="0" w:color="auto"/>
          </w:divBdr>
        </w:div>
        <w:div w:id="547569100">
          <w:marLeft w:val="547"/>
          <w:marRight w:val="0"/>
          <w:marTop w:val="200"/>
          <w:marBottom w:val="0"/>
          <w:divBdr>
            <w:top w:val="none" w:sz="0" w:space="0" w:color="auto"/>
            <w:left w:val="none" w:sz="0" w:space="0" w:color="auto"/>
            <w:bottom w:val="none" w:sz="0" w:space="0" w:color="auto"/>
            <w:right w:val="none" w:sz="0" w:space="0" w:color="auto"/>
          </w:divBdr>
        </w:div>
        <w:div w:id="1379553819">
          <w:marLeft w:val="547"/>
          <w:marRight w:val="0"/>
          <w:marTop w:val="200"/>
          <w:marBottom w:val="0"/>
          <w:divBdr>
            <w:top w:val="none" w:sz="0" w:space="0" w:color="auto"/>
            <w:left w:val="none" w:sz="0" w:space="0" w:color="auto"/>
            <w:bottom w:val="none" w:sz="0" w:space="0" w:color="auto"/>
            <w:right w:val="none" w:sz="0" w:space="0" w:color="auto"/>
          </w:divBdr>
        </w:div>
        <w:div w:id="2064215291">
          <w:marLeft w:val="547"/>
          <w:marRight w:val="0"/>
          <w:marTop w:val="200"/>
          <w:marBottom w:val="0"/>
          <w:divBdr>
            <w:top w:val="none" w:sz="0" w:space="0" w:color="auto"/>
            <w:left w:val="none" w:sz="0" w:space="0" w:color="auto"/>
            <w:bottom w:val="none" w:sz="0" w:space="0" w:color="auto"/>
            <w:right w:val="none" w:sz="0" w:space="0" w:color="auto"/>
          </w:divBdr>
        </w:div>
        <w:div w:id="891040235">
          <w:marLeft w:val="547"/>
          <w:marRight w:val="0"/>
          <w:marTop w:val="200"/>
          <w:marBottom w:val="0"/>
          <w:divBdr>
            <w:top w:val="none" w:sz="0" w:space="0" w:color="auto"/>
            <w:left w:val="none" w:sz="0" w:space="0" w:color="auto"/>
            <w:bottom w:val="none" w:sz="0" w:space="0" w:color="auto"/>
            <w:right w:val="none" w:sz="0" w:space="0" w:color="auto"/>
          </w:divBdr>
        </w:div>
        <w:div w:id="1672876529">
          <w:marLeft w:val="547"/>
          <w:marRight w:val="0"/>
          <w:marTop w:val="200"/>
          <w:marBottom w:val="0"/>
          <w:divBdr>
            <w:top w:val="none" w:sz="0" w:space="0" w:color="auto"/>
            <w:left w:val="none" w:sz="0" w:space="0" w:color="auto"/>
            <w:bottom w:val="none" w:sz="0" w:space="0" w:color="auto"/>
            <w:right w:val="none" w:sz="0" w:space="0" w:color="auto"/>
          </w:divBdr>
        </w:div>
        <w:div w:id="234515523">
          <w:marLeft w:val="547"/>
          <w:marRight w:val="0"/>
          <w:marTop w:val="200"/>
          <w:marBottom w:val="0"/>
          <w:divBdr>
            <w:top w:val="none" w:sz="0" w:space="0" w:color="auto"/>
            <w:left w:val="none" w:sz="0" w:space="0" w:color="auto"/>
            <w:bottom w:val="none" w:sz="0" w:space="0" w:color="auto"/>
            <w:right w:val="none" w:sz="0" w:space="0" w:color="auto"/>
          </w:divBdr>
        </w:div>
        <w:div w:id="2092851539">
          <w:marLeft w:val="547"/>
          <w:marRight w:val="0"/>
          <w:marTop w:val="200"/>
          <w:marBottom w:val="0"/>
          <w:divBdr>
            <w:top w:val="none" w:sz="0" w:space="0" w:color="auto"/>
            <w:left w:val="none" w:sz="0" w:space="0" w:color="auto"/>
            <w:bottom w:val="none" w:sz="0" w:space="0" w:color="auto"/>
            <w:right w:val="none" w:sz="0" w:space="0" w:color="auto"/>
          </w:divBdr>
        </w:div>
        <w:div w:id="1633318080">
          <w:marLeft w:val="547"/>
          <w:marRight w:val="0"/>
          <w:marTop w:val="200"/>
          <w:marBottom w:val="0"/>
          <w:divBdr>
            <w:top w:val="none" w:sz="0" w:space="0" w:color="auto"/>
            <w:left w:val="none" w:sz="0" w:space="0" w:color="auto"/>
            <w:bottom w:val="none" w:sz="0" w:space="0" w:color="auto"/>
            <w:right w:val="none" w:sz="0" w:space="0" w:color="auto"/>
          </w:divBdr>
        </w:div>
        <w:div w:id="999849255">
          <w:marLeft w:val="547"/>
          <w:marRight w:val="0"/>
          <w:marTop w:val="200"/>
          <w:marBottom w:val="0"/>
          <w:divBdr>
            <w:top w:val="none" w:sz="0" w:space="0" w:color="auto"/>
            <w:left w:val="none" w:sz="0" w:space="0" w:color="auto"/>
            <w:bottom w:val="none" w:sz="0" w:space="0" w:color="auto"/>
            <w:right w:val="none" w:sz="0" w:space="0" w:color="auto"/>
          </w:divBdr>
        </w:div>
      </w:divsChild>
    </w:div>
    <w:div w:id="13120476">
      <w:bodyDiv w:val="1"/>
      <w:marLeft w:val="0"/>
      <w:marRight w:val="0"/>
      <w:marTop w:val="0"/>
      <w:marBottom w:val="0"/>
      <w:divBdr>
        <w:top w:val="none" w:sz="0" w:space="0" w:color="auto"/>
        <w:left w:val="none" w:sz="0" w:space="0" w:color="auto"/>
        <w:bottom w:val="none" w:sz="0" w:space="0" w:color="auto"/>
        <w:right w:val="none" w:sz="0" w:space="0" w:color="auto"/>
      </w:divBdr>
    </w:div>
    <w:div w:id="20009635">
      <w:bodyDiv w:val="1"/>
      <w:marLeft w:val="0"/>
      <w:marRight w:val="0"/>
      <w:marTop w:val="0"/>
      <w:marBottom w:val="0"/>
      <w:divBdr>
        <w:top w:val="none" w:sz="0" w:space="0" w:color="auto"/>
        <w:left w:val="none" w:sz="0" w:space="0" w:color="auto"/>
        <w:bottom w:val="none" w:sz="0" w:space="0" w:color="auto"/>
        <w:right w:val="none" w:sz="0" w:space="0" w:color="auto"/>
      </w:divBdr>
    </w:div>
    <w:div w:id="38752602">
      <w:bodyDiv w:val="1"/>
      <w:marLeft w:val="0"/>
      <w:marRight w:val="0"/>
      <w:marTop w:val="0"/>
      <w:marBottom w:val="0"/>
      <w:divBdr>
        <w:top w:val="none" w:sz="0" w:space="0" w:color="auto"/>
        <w:left w:val="none" w:sz="0" w:space="0" w:color="auto"/>
        <w:bottom w:val="none" w:sz="0" w:space="0" w:color="auto"/>
        <w:right w:val="none" w:sz="0" w:space="0" w:color="auto"/>
      </w:divBdr>
    </w:div>
    <w:div w:id="59333326">
      <w:bodyDiv w:val="1"/>
      <w:marLeft w:val="0"/>
      <w:marRight w:val="0"/>
      <w:marTop w:val="0"/>
      <w:marBottom w:val="0"/>
      <w:divBdr>
        <w:top w:val="none" w:sz="0" w:space="0" w:color="auto"/>
        <w:left w:val="none" w:sz="0" w:space="0" w:color="auto"/>
        <w:bottom w:val="none" w:sz="0" w:space="0" w:color="auto"/>
        <w:right w:val="none" w:sz="0" w:space="0" w:color="auto"/>
      </w:divBdr>
      <w:divsChild>
        <w:div w:id="1135759772">
          <w:marLeft w:val="360"/>
          <w:marRight w:val="0"/>
          <w:marTop w:val="200"/>
          <w:marBottom w:val="0"/>
          <w:divBdr>
            <w:top w:val="none" w:sz="0" w:space="0" w:color="auto"/>
            <w:left w:val="none" w:sz="0" w:space="0" w:color="auto"/>
            <w:bottom w:val="none" w:sz="0" w:space="0" w:color="auto"/>
            <w:right w:val="none" w:sz="0" w:space="0" w:color="auto"/>
          </w:divBdr>
        </w:div>
        <w:div w:id="316307081">
          <w:marLeft w:val="360"/>
          <w:marRight w:val="0"/>
          <w:marTop w:val="200"/>
          <w:marBottom w:val="0"/>
          <w:divBdr>
            <w:top w:val="none" w:sz="0" w:space="0" w:color="auto"/>
            <w:left w:val="none" w:sz="0" w:space="0" w:color="auto"/>
            <w:bottom w:val="none" w:sz="0" w:space="0" w:color="auto"/>
            <w:right w:val="none" w:sz="0" w:space="0" w:color="auto"/>
          </w:divBdr>
        </w:div>
        <w:div w:id="1332219363">
          <w:marLeft w:val="360"/>
          <w:marRight w:val="0"/>
          <w:marTop w:val="200"/>
          <w:marBottom w:val="0"/>
          <w:divBdr>
            <w:top w:val="none" w:sz="0" w:space="0" w:color="auto"/>
            <w:left w:val="none" w:sz="0" w:space="0" w:color="auto"/>
            <w:bottom w:val="none" w:sz="0" w:space="0" w:color="auto"/>
            <w:right w:val="none" w:sz="0" w:space="0" w:color="auto"/>
          </w:divBdr>
        </w:div>
        <w:div w:id="770441286">
          <w:marLeft w:val="360"/>
          <w:marRight w:val="0"/>
          <w:marTop w:val="200"/>
          <w:marBottom w:val="0"/>
          <w:divBdr>
            <w:top w:val="none" w:sz="0" w:space="0" w:color="auto"/>
            <w:left w:val="none" w:sz="0" w:space="0" w:color="auto"/>
            <w:bottom w:val="none" w:sz="0" w:space="0" w:color="auto"/>
            <w:right w:val="none" w:sz="0" w:space="0" w:color="auto"/>
          </w:divBdr>
        </w:div>
      </w:divsChild>
    </w:div>
    <w:div w:id="126626831">
      <w:bodyDiv w:val="1"/>
      <w:marLeft w:val="0"/>
      <w:marRight w:val="0"/>
      <w:marTop w:val="0"/>
      <w:marBottom w:val="0"/>
      <w:divBdr>
        <w:top w:val="none" w:sz="0" w:space="0" w:color="auto"/>
        <w:left w:val="none" w:sz="0" w:space="0" w:color="auto"/>
        <w:bottom w:val="none" w:sz="0" w:space="0" w:color="auto"/>
        <w:right w:val="none" w:sz="0" w:space="0" w:color="auto"/>
      </w:divBdr>
    </w:div>
    <w:div w:id="136844667">
      <w:bodyDiv w:val="1"/>
      <w:marLeft w:val="0"/>
      <w:marRight w:val="0"/>
      <w:marTop w:val="0"/>
      <w:marBottom w:val="0"/>
      <w:divBdr>
        <w:top w:val="none" w:sz="0" w:space="0" w:color="auto"/>
        <w:left w:val="none" w:sz="0" w:space="0" w:color="auto"/>
        <w:bottom w:val="none" w:sz="0" w:space="0" w:color="auto"/>
        <w:right w:val="none" w:sz="0" w:space="0" w:color="auto"/>
      </w:divBdr>
      <w:divsChild>
        <w:div w:id="1017658498">
          <w:marLeft w:val="547"/>
          <w:marRight w:val="0"/>
          <w:marTop w:val="200"/>
          <w:marBottom w:val="0"/>
          <w:divBdr>
            <w:top w:val="none" w:sz="0" w:space="0" w:color="auto"/>
            <w:left w:val="none" w:sz="0" w:space="0" w:color="auto"/>
            <w:bottom w:val="none" w:sz="0" w:space="0" w:color="auto"/>
            <w:right w:val="none" w:sz="0" w:space="0" w:color="auto"/>
          </w:divBdr>
        </w:div>
        <w:div w:id="1948847024">
          <w:marLeft w:val="547"/>
          <w:marRight w:val="0"/>
          <w:marTop w:val="200"/>
          <w:marBottom w:val="0"/>
          <w:divBdr>
            <w:top w:val="none" w:sz="0" w:space="0" w:color="auto"/>
            <w:left w:val="none" w:sz="0" w:space="0" w:color="auto"/>
            <w:bottom w:val="none" w:sz="0" w:space="0" w:color="auto"/>
            <w:right w:val="none" w:sz="0" w:space="0" w:color="auto"/>
          </w:divBdr>
        </w:div>
        <w:div w:id="920484443">
          <w:marLeft w:val="547"/>
          <w:marRight w:val="0"/>
          <w:marTop w:val="200"/>
          <w:marBottom w:val="0"/>
          <w:divBdr>
            <w:top w:val="none" w:sz="0" w:space="0" w:color="auto"/>
            <w:left w:val="none" w:sz="0" w:space="0" w:color="auto"/>
            <w:bottom w:val="none" w:sz="0" w:space="0" w:color="auto"/>
            <w:right w:val="none" w:sz="0" w:space="0" w:color="auto"/>
          </w:divBdr>
        </w:div>
        <w:div w:id="1462308975">
          <w:marLeft w:val="547"/>
          <w:marRight w:val="0"/>
          <w:marTop w:val="200"/>
          <w:marBottom w:val="0"/>
          <w:divBdr>
            <w:top w:val="none" w:sz="0" w:space="0" w:color="auto"/>
            <w:left w:val="none" w:sz="0" w:space="0" w:color="auto"/>
            <w:bottom w:val="none" w:sz="0" w:space="0" w:color="auto"/>
            <w:right w:val="none" w:sz="0" w:space="0" w:color="auto"/>
          </w:divBdr>
        </w:div>
        <w:div w:id="1080755393">
          <w:marLeft w:val="547"/>
          <w:marRight w:val="0"/>
          <w:marTop w:val="200"/>
          <w:marBottom w:val="0"/>
          <w:divBdr>
            <w:top w:val="none" w:sz="0" w:space="0" w:color="auto"/>
            <w:left w:val="none" w:sz="0" w:space="0" w:color="auto"/>
            <w:bottom w:val="none" w:sz="0" w:space="0" w:color="auto"/>
            <w:right w:val="none" w:sz="0" w:space="0" w:color="auto"/>
          </w:divBdr>
        </w:div>
        <w:div w:id="1702969192">
          <w:marLeft w:val="547"/>
          <w:marRight w:val="0"/>
          <w:marTop w:val="200"/>
          <w:marBottom w:val="0"/>
          <w:divBdr>
            <w:top w:val="none" w:sz="0" w:space="0" w:color="auto"/>
            <w:left w:val="none" w:sz="0" w:space="0" w:color="auto"/>
            <w:bottom w:val="none" w:sz="0" w:space="0" w:color="auto"/>
            <w:right w:val="none" w:sz="0" w:space="0" w:color="auto"/>
          </w:divBdr>
        </w:div>
      </w:divsChild>
    </w:div>
    <w:div w:id="261449582">
      <w:bodyDiv w:val="1"/>
      <w:marLeft w:val="0"/>
      <w:marRight w:val="0"/>
      <w:marTop w:val="0"/>
      <w:marBottom w:val="0"/>
      <w:divBdr>
        <w:top w:val="none" w:sz="0" w:space="0" w:color="auto"/>
        <w:left w:val="none" w:sz="0" w:space="0" w:color="auto"/>
        <w:bottom w:val="none" w:sz="0" w:space="0" w:color="auto"/>
        <w:right w:val="none" w:sz="0" w:space="0" w:color="auto"/>
      </w:divBdr>
    </w:div>
    <w:div w:id="341665495">
      <w:bodyDiv w:val="1"/>
      <w:marLeft w:val="0"/>
      <w:marRight w:val="0"/>
      <w:marTop w:val="0"/>
      <w:marBottom w:val="0"/>
      <w:divBdr>
        <w:top w:val="none" w:sz="0" w:space="0" w:color="auto"/>
        <w:left w:val="none" w:sz="0" w:space="0" w:color="auto"/>
        <w:bottom w:val="none" w:sz="0" w:space="0" w:color="auto"/>
        <w:right w:val="none" w:sz="0" w:space="0" w:color="auto"/>
      </w:divBdr>
    </w:div>
    <w:div w:id="398211738">
      <w:bodyDiv w:val="1"/>
      <w:marLeft w:val="0"/>
      <w:marRight w:val="0"/>
      <w:marTop w:val="0"/>
      <w:marBottom w:val="0"/>
      <w:divBdr>
        <w:top w:val="none" w:sz="0" w:space="0" w:color="auto"/>
        <w:left w:val="none" w:sz="0" w:space="0" w:color="auto"/>
        <w:bottom w:val="none" w:sz="0" w:space="0" w:color="auto"/>
        <w:right w:val="none" w:sz="0" w:space="0" w:color="auto"/>
      </w:divBdr>
    </w:div>
    <w:div w:id="403837910">
      <w:bodyDiv w:val="1"/>
      <w:marLeft w:val="0"/>
      <w:marRight w:val="0"/>
      <w:marTop w:val="0"/>
      <w:marBottom w:val="0"/>
      <w:divBdr>
        <w:top w:val="none" w:sz="0" w:space="0" w:color="auto"/>
        <w:left w:val="none" w:sz="0" w:space="0" w:color="auto"/>
        <w:bottom w:val="none" w:sz="0" w:space="0" w:color="auto"/>
        <w:right w:val="none" w:sz="0" w:space="0" w:color="auto"/>
      </w:divBdr>
    </w:div>
    <w:div w:id="590511187">
      <w:bodyDiv w:val="1"/>
      <w:marLeft w:val="0"/>
      <w:marRight w:val="0"/>
      <w:marTop w:val="0"/>
      <w:marBottom w:val="0"/>
      <w:divBdr>
        <w:top w:val="none" w:sz="0" w:space="0" w:color="auto"/>
        <w:left w:val="none" w:sz="0" w:space="0" w:color="auto"/>
        <w:bottom w:val="none" w:sz="0" w:space="0" w:color="auto"/>
        <w:right w:val="none" w:sz="0" w:space="0" w:color="auto"/>
      </w:divBdr>
    </w:div>
    <w:div w:id="600648947">
      <w:bodyDiv w:val="1"/>
      <w:marLeft w:val="0"/>
      <w:marRight w:val="0"/>
      <w:marTop w:val="0"/>
      <w:marBottom w:val="0"/>
      <w:divBdr>
        <w:top w:val="none" w:sz="0" w:space="0" w:color="auto"/>
        <w:left w:val="none" w:sz="0" w:space="0" w:color="auto"/>
        <w:bottom w:val="none" w:sz="0" w:space="0" w:color="auto"/>
        <w:right w:val="none" w:sz="0" w:space="0" w:color="auto"/>
      </w:divBdr>
      <w:divsChild>
        <w:div w:id="259947362">
          <w:marLeft w:val="360"/>
          <w:marRight w:val="0"/>
          <w:marTop w:val="200"/>
          <w:marBottom w:val="0"/>
          <w:divBdr>
            <w:top w:val="none" w:sz="0" w:space="0" w:color="auto"/>
            <w:left w:val="none" w:sz="0" w:space="0" w:color="auto"/>
            <w:bottom w:val="none" w:sz="0" w:space="0" w:color="auto"/>
            <w:right w:val="none" w:sz="0" w:space="0" w:color="auto"/>
          </w:divBdr>
        </w:div>
        <w:div w:id="197356089">
          <w:marLeft w:val="360"/>
          <w:marRight w:val="0"/>
          <w:marTop w:val="200"/>
          <w:marBottom w:val="0"/>
          <w:divBdr>
            <w:top w:val="none" w:sz="0" w:space="0" w:color="auto"/>
            <w:left w:val="none" w:sz="0" w:space="0" w:color="auto"/>
            <w:bottom w:val="none" w:sz="0" w:space="0" w:color="auto"/>
            <w:right w:val="none" w:sz="0" w:space="0" w:color="auto"/>
          </w:divBdr>
        </w:div>
        <w:div w:id="1508791556">
          <w:marLeft w:val="360"/>
          <w:marRight w:val="0"/>
          <w:marTop w:val="200"/>
          <w:marBottom w:val="0"/>
          <w:divBdr>
            <w:top w:val="none" w:sz="0" w:space="0" w:color="auto"/>
            <w:left w:val="none" w:sz="0" w:space="0" w:color="auto"/>
            <w:bottom w:val="none" w:sz="0" w:space="0" w:color="auto"/>
            <w:right w:val="none" w:sz="0" w:space="0" w:color="auto"/>
          </w:divBdr>
        </w:div>
        <w:div w:id="1956709141">
          <w:marLeft w:val="360"/>
          <w:marRight w:val="0"/>
          <w:marTop w:val="200"/>
          <w:marBottom w:val="0"/>
          <w:divBdr>
            <w:top w:val="none" w:sz="0" w:space="0" w:color="auto"/>
            <w:left w:val="none" w:sz="0" w:space="0" w:color="auto"/>
            <w:bottom w:val="none" w:sz="0" w:space="0" w:color="auto"/>
            <w:right w:val="none" w:sz="0" w:space="0" w:color="auto"/>
          </w:divBdr>
        </w:div>
        <w:div w:id="2118215263">
          <w:marLeft w:val="360"/>
          <w:marRight w:val="0"/>
          <w:marTop w:val="200"/>
          <w:marBottom w:val="0"/>
          <w:divBdr>
            <w:top w:val="none" w:sz="0" w:space="0" w:color="auto"/>
            <w:left w:val="none" w:sz="0" w:space="0" w:color="auto"/>
            <w:bottom w:val="none" w:sz="0" w:space="0" w:color="auto"/>
            <w:right w:val="none" w:sz="0" w:space="0" w:color="auto"/>
          </w:divBdr>
        </w:div>
        <w:div w:id="304744908">
          <w:marLeft w:val="360"/>
          <w:marRight w:val="0"/>
          <w:marTop w:val="200"/>
          <w:marBottom w:val="0"/>
          <w:divBdr>
            <w:top w:val="none" w:sz="0" w:space="0" w:color="auto"/>
            <w:left w:val="none" w:sz="0" w:space="0" w:color="auto"/>
            <w:bottom w:val="none" w:sz="0" w:space="0" w:color="auto"/>
            <w:right w:val="none" w:sz="0" w:space="0" w:color="auto"/>
          </w:divBdr>
        </w:div>
        <w:div w:id="1574663581">
          <w:marLeft w:val="360"/>
          <w:marRight w:val="0"/>
          <w:marTop w:val="200"/>
          <w:marBottom w:val="0"/>
          <w:divBdr>
            <w:top w:val="none" w:sz="0" w:space="0" w:color="auto"/>
            <w:left w:val="none" w:sz="0" w:space="0" w:color="auto"/>
            <w:bottom w:val="none" w:sz="0" w:space="0" w:color="auto"/>
            <w:right w:val="none" w:sz="0" w:space="0" w:color="auto"/>
          </w:divBdr>
        </w:div>
      </w:divsChild>
    </w:div>
    <w:div w:id="785461825">
      <w:bodyDiv w:val="1"/>
      <w:marLeft w:val="0"/>
      <w:marRight w:val="0"/>
      <w:marTop w:val="0"/>
      <w:marBottom w:val="0"/>
      <w:divBdr>
        <w:top w:val="none" w:sz="0" w:space="0" w:color="auto"/>
        <w:left w:val="none" w:sz="0" w:space="0" w:color="auto"/>
        <w:bottom w:val="none" w:sz="0" w:space="0" w:color="auto"/>
        <w:right w:val="none" w:sz="0" w:space="0" w:color="auto"/>
      </w:divBdr>
    </w:div>
    <w:div w:id="817916632">
      <w:bodyDiv w:val="1"/>
      <w:marLeft w:val="0"/>
      <w:marRight w:val="0"/>
      <w:marTop w:val="0"/>
      <w:marBottom w:val="0"/>
      <w:divBdr>
        <w:top w:val="none" w:sz="0" w:space="0" w:color="auto"/>
        <w:left w:val="none" w:sz="0" w:space="0" w:color="auto"/>
        <w:bottom w:val="none" w:sz="0" w:space="0" w:color="auto"/>
        <w:right w:val="none" w:sz="0" w:space="0" w:color="auto"/>
      </w:divBdr>
    </w:div>
    <w:div w:id="921647881">
      <w:bodyDiv w:val="1"/>
      <w:marLeft w:val="0"/>
      <w:marRight w:val="0"/>
      <w:marTop w:val="0"/>
      <w:marBottom w:val="0"/>
      <w:divBdr>
        <w:top w:val="none" w:sz="0" w:space="0" w:color="auto"/>
        <w:left w:val="none" w:sz="0" w:space="0" w:color="auto"/>
        <w:bottom w:val="none" w:sz="0" w:space="0" w:color="auto"/>
        <w:right w:val="none" w:sz="0" w:space="0" w:color="auto"/>
      </w:divBdr>
    </w:div>
    <w:div w:id="928807676">
      <w:bodyDiv w:val="1"/>
      <w:marLeft w:val="0"/>
      <w:marRight w:val="0"/>
      <w:marTop w:val="0"/>
      <w:marBottom w:val="0"/>
      <w:divBdr>
        <w:top w:val="none" w:sz="0" w:space="0" w:color="auto"/>
        <w:left w:val="none" w:sz="0" w:space="0" w:color="auto"/>
        <w:bottom w:val="none" w:sz="0" w:space="0" w:color="auto"/>
        <w:right w:val="none" w:sz="0" w:space="0" w:color="auto"/>
      </w:divBdr>
    </w:div>
    <w:div w:id="958223074">
      <w:bodyDiv w:val="1"/>
      <w:marLeft w:val="0"/>
      <w:marRight w:val="0"/>
      <w:marTop w:val="0"/>
      <w:marBottom w:val="0"/>
      <w:divBdr>
        <w:top w:val="none" w:sz="0" w:space="0" w:color="auto"/>
        <w:left w:val="none" w:sz="0" w:space="0" w:color="auto"/>
        <w:bottom w:val="none" w:sz="0" w:space="0" w:color="auto"/>
        <w:right w:val="none" w:sz="0" w:space="0" w:color="auto"/>
      </w:divBdr>
    </w:div>
    <w:div w:id="1027678707">
      <w:bodyDiv w:val="1"/>
      <w:marLeft w:val="0"/>
      <w:marRight w:val="0"/>
      <w:marTop w:val="0"/>
      <w:marBottom w:val="0"/>
      <w:divBdr>
        <w:top w:val="none" w:sz="0" w:space="0" w:color="auto"/>
        <w:left w:val="none" w:sz="0" w:space="0" w:color="auto"/>
        <w:bottom w:val="none" w:sz="0" w:space="0" w:color="auto"/>
        <w:right w:val="none" w:sz="0" w:space="0" w:color="auto"/>
      </w:divBdr>
    </w:div>
    <w:div w:id="1089425622">
      <w:bodyDiv w:val="1"/>
      <w:marLeft w:val="0"/>
      <w:marRight w:val="0"/>
      <w:marTop w:val="0"/>
      <w:marBottom w:val="0"/>
      <w:divBdr>
        <w:top w:val="none" w:sz="0" w:space="0" w:color="auto"/>
        <w:left w:val="none" w:sz="0" w:space="0" w:color="auto"/>
        <w:bottom w:val="none" w:sz="0" w:space="0" w:color="auto"/>
        <w:right w:val="none" w:sz="0" w:space="0" w:color="auto"/>
      </w:divBdr>
    </w:div>
    <w:div w:id="1135291024">
      <w:bodyDiv w:val="1"/>
      <w:marLeft w:val="0"/>
      <w:marRight w:val="0"/>
      <w:marTop w:val="0"/>
      <w:marBottom w:val="0"/>
      <w:divBdr>
        <w:top w:val="none" w:sz="0" w:space="0" w:color="auto"/>
        <w:left w:val="none" w:sz="0" w:space="0" w:color="auto"/>
        <w:bottom w:val="none" w:sz="0" w:space="0" w:color="auto"/>
        <w:right w:val="none" w:sz="0" w:space="0" w:color="auto"/>
      </w:divBdr>
      <w:divsChild>
        <w:div w:id="2000306734">
          <w:marLeft w:val="360"/>
          <w:marRight w:val="0"/>
          <w:marTop w:val="200"/>
          <w:marBottom w:val="0"/>
          <w:divBdr>
            <w:top w:val="none" w:sz="0" w:space="0" w:color="auto"/>
            <w:left w:val="none" w:sz="0" w:space="0" w:color="auto"/>
            <w:bottom w:val="none" w:sz="0" w:space="0" w:color="auto"/>
            <w:right w:val="none" w:sz="0" w:space="0" w:color="auto"/>
          </w:divBdr>
        </w:div>
        <w:div w:id="935862154">
          <w:marLeft w:val="360"/>
          <w:marRight w:val="0"/>
          <w:marTop w:val="200"/>
          <w:marBottom w:val="0"/>
          <w:divBdr>
            <w:top w:val="none" w:sz="0" w:space="0" w:color="auto"/>
            <w:left w:val="none" w:sz="0" w:space="0" w:color="auto"/>
            <w:bottom w:val="none" w:sz="0" w:space="0" w:color="auto"/>
            <w:right w:val="none" w:sz="0" w:space="0" w:color="auto"/>
          </w:divBdr>
        </w:div>
        <w:div w:id="318312133">
          <w:marLeft w:val="360"/>
          <w:marRight w:val="0"/>
          <w:marTop w:val="200"/>
          <w:marBottom w:val="0"/>
          <w:divBdr>
            <w:top w:val="none" w:sz="0" w:space="0" w:color="auto"/>
            <w:left w:val="none" w:sz="0" w:space="0" w:color="auto"/>
            <w:bottom w:val="none" w:sz="0" w:space="0" w:color="auto"/>
            <w:right w:val="none" w:sz="0" w:space="0" w:color="auto"/>
          </w:divBdr>
        </w:div>
        <w:div w:id="1915386193">
          <w:marLeft w:val="360"/>
          <w:marRight w:val="0"/>
          <w:marTop w:val="200"/>
          <w:marBottom w:val="0"/>
          <w:divBdr>
            <w:top w:val="none" w:sz="0" w:space="0" w:color="auto"/>
            <w:left w:val="none" w:sz="0" w:space="0" w:color="auto"/>
            <w:bottom w:val="none" w:sz="0" w:space="0" w:color="auto"/>
            <w:right w:val="none" w:sz="0" w:space="0" w:color="auto"/>
          </w:divBdr>
        </w:div>
      </w:divsChild>
    </w:div>
    <w:div w:id="1321930672">
      <w:bodyDiv w:val="1"/>
      <w:marLeft w:val="0"/>
      <w:marRight w:val="0"/>
      <w:marTop w:val="0"/>
      <w:marBottom w:val="0"/>
      <w:divBdr>
        <w:top w:val="none" w:sz="0" w:space="0" w:color="auto"/>
        <w:left w:val="none" w:sz="0" w:space="0" w:color="auto"/>
        <w:bottom w:val="none" w:sz="0" w:space="0" w:color="auto"/>
        <w:right w:val="none" w:sz="0" w:space="0" w:color="auto"/>
      </w:divBdr>
    </w:div>
    <w:div w:id="1348942382">
      <w:bodyDiv w:val="1"/>
      <w:marLeft w:val="0"/>
      <w:marRight w:val="0"/>
      <w:marTop w:val="0"/>
      <w:marBottom w:val="0"/>
      <w:divBdr>
        <w:top w:val="none" w:sz="0" w:space="0" w:color="auto"/>
        <w:left w:val="none" w:sz="0" w:space="0" w:color="auto"/>
        <w:bottom w:val="none" w:sz="0" w:space="0" w:color="auto"/>
        <w:right w:val="none" w:sz="0" w:space="0" w:color="auto"/>
      </w:divBdr>
    </w:div>
    <w:div w:id="1358703658">
      <w:bodyDiv w:val="1"/>
      <w:marLeft w:val="0"/>
      <w:marRight w:val="0"/>
      <w:marTop w:val="0"/>
      <w:marBottom w:val="0"/>
      <w:divBdr>
        <w:top w:val="none" w:sz="0" w:space="0" w:color="auto"/>
        <w:left w:val="none" w:sz="0" w:space="0" w:color="auto"/>
        <w:bottom w:val="none" w:sz="0" w:space="0" w:color="auto"/>
        <w:right w:val="none" w:sz="0" w:space="0" w:color="auto"/>
      </w:divBdr>
    </w:div>
    <w:div w:id="1372462459">
      <w:bodyDiv w:val="1"/>
      <w:marLeft w:val="0"/>
      <w:marRight w:val="0"/>
      <w:marTop w:val="0"/>
      <w:marBottom w:val="0"/>
      <w:divBdr>
        <w:top w:val="none" w:sz="0" w:space="0" w:color="auto"/>
        <w:left w:val="none" w:sz="0" w:space="0" w:color="auto"/>
        <w:bottom w:val="none" w:sz="0" w:space="0" w:color="auto"/>
        <w:right w:val="none" w:sz="0" w:space="0" w:color="auto"/>
      </w:divBdr>
    </w:div>
    <w:div w:id="1606418804">
      <w:bodyDiv w:val="1"/>
      <w:marLeft w:val="0"/>
      <w:marRight w:val="0"/>
      <w:marTop w:val="0"/>
      <w:marBottom w:val="0"/>
      <w:divBdr>
        <w:top w:val="none" w:sz="0" w:space="0" w:color="auto"/>
        <w:left w:val="none" w:sz="0" w:space="0" w:color="auto"/>
        <w:bottom w:val="none" w:sz="0" w:space="0" w:color="auto"/>
        <w:right w:val="none" w:sz="0" w:space="0" w:color="auto"/>
      </w:divBdr>
    </w:div>
    <w:div w:id="1621952499">
      <w:bodyDiv w:val="1"/>
      <w:marLeft w:val="0"/>
      <w:marRight w:val="0"/>
      <w:marTop w:val="0"/>
      <w:marBottom w:val="0"/>
      <w:divBdr>
        <w:top w:val="none" w:sz="0" w:space="0" w:color="auto"/>
        <w:left w:val="none" w:sz="0" w:space="0" w:color="auto"/>
        <w:bottom w:val="none" w:sz="0" w:space="0" w:color="auto"/>
        <w:right w:val="none" w:sz="0" w:space="0" w:color="auto"/>
      </w:divBdr>
    </w:div>
    <w:div w:id="1703360403">
      <w:bodyDiv w:val="1"/>
      <w:marLeft w:val="0"/>
      <w:marRight w:val="0"/>
      <w:marTop w:val="0"/>
      <w:marBottom w:val="0"/>
      <w:divBdr>
        <w:top w:val="none" w:sz="0" w:space="0" w:color="auto"/>
        <w:left w:val="none" w:sz="0" w:space="0" w:color="auto"/>
        <w:bottom w:val="none" w:sz="0" w:space="0" w:color="auto"/>
        <w:right w:val="none" w:sz="0" w:space="0" w:color="auto"/>
      </w:divBdr>
      <w:divsChild>
        <w:div w:id="857695139">
          <w:marLeft w:val="360"/>
          <w:marRight w:val="0"/>
          <w:marTop w:val="200"/>
          <w:marBottom w:val="0"/>
          <w:divBdr>
            <w:top w:val="none" w:sz="0" w:space="0" w:color="auto"/>
            <w:left w:val="none" w:sz="0" w:space="0" w:color="auto"/>
            <w:bottom w:val="none" w:sz="0" w:space="0" w:color="auto"/>
            <w:right w:val="none" w:sz="0" w:space="0" w:color="auto"/>
          </w:divBdr>
        </w:div>
        <w:div w:id="1703094393">
          <w:marLeft w:val="360"/>
          <w:marRight w:val="0"/>
          <w:marTop w:val="200"/>
          <w:marBottom w:val="0"/>
          <w:divBdr>
            <w:top w:val="none" w:sz="0" w:space="0" w:color="auto"/>
            <w:left w:val="none" w:sz="0" w:space="0" w:color="auto"/>
            <w:bottom w:val="none" w:sz="0" w:space="0" w:color="auto"/>
            <w:right w:val="none" w:sz="0" w:space="0" w:color="auto"/>
          </w:divBdr>
        </w:div>
        <w:div w:id="519707605">
          <w:marLeft w:val="360"/>
          <w:marRight w:val="0"/>
          <w:marTop w:val="200"/>
          <w:marBottom w:val="0"/>
          <w:divBdr>
            <w:top w:val="none" w:sz="0" w:space="0" w:color="auto"/>
            <w:left w:val="none" w:sz="0" w:space="0" w:color="auto"/>
            <w:bottom w:val="none" w:sz="0" w:space="0" w:color="auto"/>
            <w:right w:val="none" w:sz="0" w:space="0" w:color="auto"/>
          </w:divBdr>
        </w:div>
        <w:div w:id="217907707">
          <w:marLeft w:val="360"/>
          <w:marRight w:val="0"/>
          <w:marTop w:val="200"/>
          <w:marBottom w:val="0"/>
          <w:divBdr>
            <w:top w:val="none" w:sz="0" w:space="0" w:color="auto"/>
            <w:left w:val="none" w:sz="0" w:space="0" w:color="auto"/>
            <w:bottom w:val="none" w:sz="0" w:space="0" w:color="auto"/>
            <w:right w:val="none" w:sz="0" w:space="0" w:color="auto"/>
          </w:divBdr>
        </w:div>
        <w:div w:id="478379055">
          <w:marLeft w:val="360"/>
          <w:marRight w:val="0"/>
          <w:marTop w:val="200"/>
          <w:marBottom w:val="0"/>
          <w:divBdr>
            <w:top w:val="none" w:sz="0" w:space="0" w:color="auto"/>
            <w:left w:val="none" w:sz="0" w:space="0" w:color="auto"/>
            <w:bottom w:val="none" w:sz="0" w:space="0" w:color="auto"/>
            <w:right w:val="none" w:sz="0" w:space="0" w:color="auto"/>
          </w:divBdr>
        </w:div>
        <w:div w:id="1321887159">
          <w:marLeft w:val="360"/>
          <w:marRight w:val="0"/>
          <w:marTop w:val="200"/>
          <w:marBottom w:val="0"/>
          <w:divBdr>
            <w:top w:val="none" w:sz="0" w:space="0" w:color="auto"/>
            <w:left w:val="none" w:sz="0" w:space="0" w:color="auto"/>
            <w:bottom w:val="none" w:sz="0" w:space="0" w:color="auto"/>
            <w:right w:val="none" w:sz="0" w:space="0" w:color="auto"/>
          </w:divBdr>
        </w:div>
        <w:div w:id="729495842">
          <w:marLeft w:val="360"/>
          <w:marRight w:val="0"/>
          <w:marTop w:val="200"/>
          <w:marBottom w:val="0"/>
          <w:divBdr>
            <w:top w:val="none" w:sz="0" w:space="0" w:color="auto"/>
            <w:left w:val="none" w:sz="0" w:space="0" w:color="auto"/>
            <w:bottom w:val="none" w:sz="0" w:space="0" w:color="auto"/>
            <w:right w:val="none" w:sz="0" w:space="0" w:color="auto"/>
          </w:divBdr>
        </w:div>
      </w:divsChild>
    </w:div>
    <w:div w:id="1743332103">
      <w:bodyDiv w:val="1"/>
      <w:marLeft w:val="0"/>
      <w:marRight w:val="0"/>
      <w:marTop w:val="0"/>
      <w:marBottom w:val="0"/>
      <w:divBdr>
        <w:top w:val="none" w:sz="0" w:space="0" w:color="auto"/>
        <w:left w:val="none" w:sz="0" w:space="0" w:color="auto"/>
        <w:bottom w:val="none" w:sz="0" w:space="0" w:color="auto"/>
        <w:right w:val="none" w:sz="0" w:space="0" w:color="auto"/>
      </w:divBdr>
    </w:div>
    <w:div w:id="1770006601">
      <w:bodyDiv w:val="1"/>
      <w:marLeft w:val="0"/>
      <w:marRight w:val="0"/>
      <w:marTop w:val="0"/>
      <w:marBottom w:val="0"/>
      <w:divBdr>
        <w:top w:val="none" w:sz="0" w:space="0" w:color="auto"/>
        <w:left w:val="none" w:sz="0" w:space="0" w:color="auto"/>
        <w:bottom w:val="none" w:sz="0" w:space="0" w:color="auto"/>
        <w:right w:val="none" w:sz="0" w:space="0" w:color="auto"/>
      </w:divBdr>
    </w:div>
    <w:div w:id="1954284845">
      <w:bodyDiv w:val="1"/>
      <w:marLeft w:val="0"/>
      <w:marRight w:val="0"/>
      <w:marTop w:val="0"/>
      <w:marBottom w:val="0"/>
      <w:divBdr>
        <w:top w:val="none" w:sz="0" w:space="0" w:color="auto"/>
        <w:left w:val="none" w:sz="0" w:space="0" w:color="auto"/>
        <w:bottom w:val="none" w:sz="0" w:space="0" w:color="auto"/>
        <w:right w:val="none" w:sz="0" w:space="0" w:color="auto"/>
      </w:divBdr>
    </w:div>
    <w:div w:id="2028098130">
      <w:bodyDiv w:val="1"/>
      <w:marLeft w:val="0"/>
      <w:marRight w:val="0"/>
      <w:marTop w:val="0"/>
      <w:marBottom w:val="0"/>
      <w:divBdr>
        <w:top w:val="none" w:sz="0" w:space="0" w:color="auto"/>
        <w:left w:val="none" w:sz="0" w:space="0" w:color="auto"/>
        <w:bottom w:val="none" w:sz="0" w:space="0" w:color="auto"/>
        <w:right w:val="none" w:sz="0" w:space="0" w:color="auto"/>
      </w:divBdr>
    </w:div>
    <w:div w:id="2048093868">
      <w:bodyDiv w:val="1"/>
      <w:marLeft w:val="0"/>
      <w:marRight w:val="0"/>
      <w:marTop w:val="0"/>
      <w:marBottom w:val="0"/>
      <w:divBdr>
        <w:top w:val="none" w:sz="0" w:space="0" w:color="auto"/>
        <w:left w:val="none" w:sz="0" w:space="0" w:color="auto"/>
        <w:bottom w:val="none" w:sz="0" w:space="0" w:color="auto"/>
        <w:right w:val="none" w:sz="0" w:space="0" w:color="auto"/>
      </w:divBdr>
    </w:div>
    <w:div w:id="2052804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22214/ijraset.2023.498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DFAE0-729B-4571-9CB3-8410A14A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18</Pages>
  <Words>3401</Words>
  <Characters>21335</Characters>
  <Application>Microsoft Office Word</Application>
  <DocSecurity>0</DocSecurity>
  <Lines>938</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Kanika</dc:creator>
  <cp:lastModifiedBy>mishrapranav600@gmail.com</cp:lastModifiedBy>
  <cp:revision>4</cp:revision>
  <cp:lastPrinted>2024-09-24T09:39:00Z</cp:lastPrinted>
  <dcterms:created xsi:type="dcterms:W3CDTF">2024-08-02T10:55:00Z</dcterms:created>
  <dcterms:modified xsi:type="dcterms:W3CDTF">2024-09-24T09:53:00Z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96ad1068241170a930672aeca9793537260be9682cf9c8d02e30c9741f9ab46c</vt:lpwstr>
  </property>
</Properties>
</file>